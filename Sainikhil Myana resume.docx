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952E" w14:textId="259865CA" w:rsidR="00832FF2" w:rsidRDefault="00D6740C" w:rsidP="0072121B">
      <w:pPr>
        <w:tabs>
          <w:tab w:val="clear" w:pos="720"/>
          <w:tab w:val="left" w:pos="0"/>
        </w:tabs>
        <w:spacing w:line="276" w:lineRule="auto"/>
        <w:jc w:val="center"/>
        <w:rPr>
          <w:rFonts w:asciiTheme="majorHAnsi" w:hAnsiTheme="majorHAnsi" w:cs="Times New Roman"/>
          <w:b/>
          <w:color w:val="auto"/>
          <w:sz w:val="22"/>
          <w:szCs w:val="22"/>
        </w:rPr>
      </w:pPr>
      <w:r w:rsidRPr="004E696A">
        <w:rPr>
          <w:rFonts w:asciiTheme="majorHAnsi" w:hAnsiTheme="majorHAnsi" w:cs="Times New Roman"/>
          <w:b/>
          <w:color w:val="auto"/>
          <w:sz w:val="22"/>
          <w:szCs w:val="22"/>
        </w:rPr>
        <w:t xml:space="preserve"> </w:t>
      </w:r>
      <w:r w:rsidR="005B67C8" w:rsidRPr="004E696A">
        <w:rPr>
          <w:rFonts w:asciiTheme="majorHAnsi" w:hAnsiTheme="majorHAnsi" w:cs="Times New Roman"/>
          <w:b/>
          <w:color w:val="auto"/>
          <w:sz w:val="22"/>
          <w:szCs w:val="22"/>
        </w:rPr>
        <w:t xml:space="preserve">  </w:t>
      </w:r>
      <w:r w:rsidR="00C37C0A" w:rsidRPr="004E696A">
        <w:rPr>
          <w:rFonts w:asciiTheme="majorHAnsi" w:hAnsiTheme="majorHAnsi" w:cs="Times New Roman"/>
          <w:b/>
          <w:color w:val="auto"/>
          <w:sz w:val="22"/>
          <w:szCs w:val="22"/>
        </w:rPr>
        <w:t xml:space="preserve">  </w:t>
      </w:r>
      <w:r w:rsidR="006E0025">
        <w:rPr>
          <w:rFonts w:asciiTheme="majorHAnsi" w:hAnsiTheme="majorHAnsi" w:cs="Times New Roman"/>
          <w:b/>
          <w:color w:val="auto"/>
          <w:sz w:val="22"/>
          <w:szCs w:val="22"/>
        </w:rPr>
        <w:t>Sainikhil Myana</w:t>
      </w:r>
    </w:p>
    <w:p w14:paraId="0A82C0E8" w14:textId="1E4872A9" w:rsidR="00E13F56" w:rsidRDefault="00E13F56" w:rsidP="0072121B">
      <w:pPr>
        <w:tabs>
          <w:tab w:val="clear" w:pos="720"/>
          <w:tab w:val="left" w:pos="0"/>
        </w:tabs>
        <w:spacing w:line="276" w:lineRule="auto"/>
        <w:jc w:val="center"/>
        <w:rPr>
          <w:rFonts w:asciiTheme="majorHAnsi" w:hAnsiTheme="majorHAnsi" w:cs="Times New Roman"/>
          <w:b/>
          <w:color w:val="auto"/>
          <w:sz w:val="22"/>
          <w:szCs w:val="22"/>
        </w:rPr>
      </w:pPr>
      <w:r>
        <w:rPr>
          <w:rFonts w:asciiTheme="majorHAnsi" w:hAnsiTheme="majorHAnsi" w:cs="Times New Roman"/>
          <w:b/>
          <w:color w:val="auto"/>
          <w:sz w:val="22"/>
          <w:szCs w:val="22"/>
        </w:rPr>
        <w:t xml:space="preserve">  </w:t>
      </w:r>
      <w:r w:rsidRPr="004E696A">
        <w:rPr>
          <w:rFonts w:asciiTheme="majorHAnsi" w:hAnsiTheme="majorHAnsi" w:cs="Times New Roman"/>
          <w:b/>
          <w:color w:val="auto"/>
          <w:sz w:val="22"/>
          <w:szCs w:val="22"/>
        </w:rPr>
        <w:t xml:space="preserve"> </w:t>
      </w:r>
      <w:r w:rsidR="005B6893">
        <w:rPr>
          <w:rFonts w:asciiTheme="majorHAnsi" w:hAnsiTheme="majorHAnsi" w:cs="Times New Roman"/>
          <w:b/>
          <w:color w:val="auto"/>
          <w:sz w:val="22"/>
          <w:szCs w:val="22"/>
        </w:rPr>
        <w:t xml:space="preserve">Ph </w:t>
      </w:r>
      <w:r w:rsidR="006E0025">
        <w:rPr>
          <w:rFonts w:asciiTheme="majorHAnsi" w:hAnsiTheme="majorHAnsi" w:cs="Times New Roman"/>
          <w:b/>
          <w:color w:val="auto"/>
          <w:sz w:val="22"/>
          <w:szCs w:val="22"/>
        </w:rPr>
        <w:t>no:</w:t>
      </w:r>
      <w:r w:rsidR="005B6893">
        <w:rPr>
          <w:rFonts w:asciiTheme="majorHAnsi" w:hAnsiTheme="majorHAnsi" w:cs="Times New Roman"/>
          <w:b/>
          <w:color w:val="auto"/>
          <w:sz w:val="22"/>
          <w:szCs w:val="22"/>
        </w:rPr>
        <w:t xml:space="preserve"> </w:t>
      </w:r>
      <w:r w:rsidR="006E0025">
        <w:rPr>
          <w:rFonts w:asciiTheme="majorHAnsi" w:hAnsiTheme="majorHAnsi" w:cs="Times New Roman"/>
          <w:b/>
          <w:color w:val="auto"/>
          <w:sz w:val="22"/>
          <w:szCs w:val="22"/>
        </w:rPr>
        <w:t>857-498-5758</w:t>
      </w:r>
    </w:p>
    <w:p w14:paraId="705D398E" w14:textId="11797F75" w:rsidR="00E13F56" w:rsidRPr="00E13F56" w:rsidRDefault="005B6893" w:rsidP="0072121B">
      <w:pPr>
        <w:tabs>
          <w:tab w:val="clear" w:pos="720"/>
          <w:tab w:val="left" w:pos="0"/>
        </w:tabs>
        <w:spacing w:line="276" w:lineRule="auto"/>
        <w:jc w:val="center"/>
        <w:rPr>
          <w:rFonts w:asciiTheme="majorHAnsi" w:hAnsiTheme="majorHAnsi" w:cs="Times New Roman"/>
          <w:b/>
          <w:color w:val="auto"/>
          <w:sz w:val="22"/>
          <w:szCs w:val="22"/>
        </w:rPr>
      </w:pPr>
      <w:r>
        <w:rPr>
          <w:rFonts w:asciiTheme="majorHAnsi" w:hAnsiTheme="majorHAnsi" w:cs="Times New Roman"/>
          <w:b/>
          <w:color w:val="auto"/>
          <w:sz w:val="22"/>
          <w:szCs w:val="22"/>
        </w:rPr>
        <w:t xml:space="preserve">Email Id: </w:t>
      </w:r>
      <w:r w:rsidR="006E0025">
        <w:rPr>
          <w:rFonts w:asciiTheme="majorHAnsi" w:hAnsiTheme="majorHAnsi" w:cs="Times New Roman"/>
          <w:b/>
          <w:color w:val="auto"/>
          <w:sz w:val="22"/>
          <w:szCs w:val="22"/>
        </w:rPr>
        <w:t>m.nikhil0393@gmail.com</w:t>
      </w:r>
    </w:p>
    <w:p w14:paraId="5EF1F5E6" w14:textId="77777777" w:rsidR="00E13F56" w:rsidRPr="00E13F56" w:rsidRDefault="00E13F56" w:rsidP="00E13F56">
      <w:pPr>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D9D9D9" w:themeFill="background1" w:themeFillShade="D9"/>
        <w:spacing w:line="240" w:lineRule="auto"/>
        <w:jc w:val="both"/>
        <w:rPr>
          <w:rFonts w:ascii="Cambria" w:hAnsi="Cambria" w:cstheme="minorHAnsi"/>
          <w:b/>
        </w:rPr>
      </w:pPr>
      <w:bookmarkStart w:id="0" w:name="_Hlk517967212"/>
      <w:r w:rsidRPr="00E13F56">
        <w:rPr>
          <w:rFonts w:ascii="Cambria" w:hAnsi="Cambria" w:cstheme="minorHAnsi"/>
          <w:b/>
        </w:rPr>
        <w:t>Professional Summary:</w:t>
      </w:r>
    </w:p>
    <w:p w14:paraId="7BF5240B" w14:textId="3C151366" w:rsidR="00B9757E" w:rsidRPr="004E696A" w:rsidRDefault="006E0025" w:rsidP="0072121B">
      <w:pPr>
        <w:numPr>
          <w:ilvl w:val="0"/>
          <w:numId w:val="2"/>
        </w:numPr>
        <w:tabs>
          <w:tab w:val="clear" w:pos="720"/>
          <w:tab w:val="left" w:pos="284"/>
        </w:tabs>
        <w:spacing w:line="276" w:lineRule="auto"/>
        <w:ind w:left="284" w:hanging="284"/>
        <w:jc w:val="both"/>
        <w:rPr>
          <w:rFonts w:asciiTheme="majorHAnsi" w:hAnsiTheme="majorHAnsi" w:cs="Times New Roman"/>
          <w:color w:val="auto"/>
          <w:sz w:val="22"/>
          <w:szCs w:val="22"/>
        </w:rPr>
      </w:pPr>
      <w:r>
        <w:rPr>
          <w:rFonts w:asciiTheme="majorHAnsi" w:hAnsiTheme="majorHAnsi" w:cs="Times New Roman"/>
          <w:b/>
          <w:bCs/>
          <w:color w:val="auto"/>
          <w:sz w:val="22"/>
          <w:szCs w:val="22"/>
        </w:rPr>
        <w:t>5</w:t>
      </w:r>
      <w:r w:rsidR="007D3792">
        <w:rPr>
          <w:rFonts w:asciiTheme="majorHAnsi" w:hAnsiTheme="majorHAnsi" w:cs="Times New Roman"/>
          <w:b/>
          <w:bCs/>
          <w:color w:val="auto"/>
          <w:sz w:val="22"/>
          <w:szCs w:val="22"/>
        </w:rPr>
        <w:t xml:space="preserve"> years</w:t>
      </w:r>
      <w:r w:rsidR="00B9757E" w:rsidRPr="004E696A">
        <w:rPr>
          <w:rFonts w:asciiTheme="majorHAnsi" w:hAnsiTheme="majorHAnsi" w:cs="Times New Roman"/>
          <w:color w:val="auto"/>
          <w:sz w:val="22"/>
          <w:szCs w:val="22"/>
        </w:rPr>
        <w:t xml:space="preserve"> of experience </w:t>
      </w:r>
      <w:r w:rsidR="00B9757E" w:rsidRPr="004E696A">
        <w:rPr>
          <w:rStyle w:val="apple-style-span"/>
          <w:rFonts w:asciiTheme="majorHAnsi" w:hAnsiTheme="majorHAnsi" w:cs="Times New Roman"/>
          <w:color w:val="auto"/>
          <w:sz w:val="22"/>
          <w:szCs w:val="22"/>
        </w:rPr>
        <w:t xml:space="preserve">in all the technical phases of </w:t>
      </w:r>
      <w:r w:rsidR="00B9757E" w:rsidRPr="004E696A">
        <w:rPr>
          <w:rStyle w:val="apple-style-span"/>
          <w:rFonts w:asciiTheme="majorHAnsi" w:hAnsiTheme="majorHAnsi" w:cs="Times New Roman"/>
          <w:b/>
          <w:color w:val="auto"/>
          <w:sz w:val="22"/>
          <w:szCs w:val="22"/>
        </w:rPr>
        <w:t>Software Development Life Cycle</w:t>
      </w:r>
      <w:r w:rsidR="00B9757E" w:rsidRPr="004E696A">
        <w:rPr>
          <w:rStyle w:val="apple-style-span"/>
          <w:rFonts w:asciiTheme="majorHAnsi" w:hAnsiTheme="majorHAnsi" w:cs="Times New Roman"/>
          <w:color w:val="auto"/>
          <w:sz w:val="22"/>
          <w:szCs w:val="22"/>
        </w:rPr>
        <w:t xml:space="preserve"> (</w:t>
      </w:r>
      <w:r w:rsidR="00B9757E" w:rsidRPr="004E696A">
        <w:rPr>
          <w:rStyle w:val="apple-style-span"/>
          <w:rFonts w:asciiTheme="majorHAnsi" w:hAnsiTheme="majorHAnsi" w:cs="Times New Roman"/>
          <w:b/>
          <w:bCs/>
          <w:color w:val="auto"/>
          <w:sz w:val="22"/>
          <w:szCs w:val="22"/>
        </w:rPr>
        <w:t>SDLC</w:t>
      </w:r>
      <w:r w:rsidR="00B9757E" w:rsidRPr="004E696A">
        <w:rPr>
          <w:rStyle w:val="apple-style-span"/>
          <w:rFonts w:asciiTheme="majorHAnsi" w:hAnsiTheme="majorHAnsi" w:cs="Times New Roman"/>
          <w:color w:val="auto"/>
          <w:sz w:val="22"/>
          <w:szCs w:val="22"/>
        </w:rPr>
        <w:t xml:space="preserve">) </w:t>
      </w:r>
      <w:r w:rsidR="00B9757E" w:rsidRPr="004E696A">
        <w:rPr>
          <w:rFonts w:asciiTheme="majorHAnsi" w:hAnsiTheme="majorHAnsi" w:cs="Times New Roman"/>
          <w:color w:val="auto"/>
          <w:sz w:val="22"/>
          <w:szCs w:val="22"/>
          <w:shd w:val="clear" w:color="auto" w:fill="FFFFFF"/>
        </w:rPr>
        <w:t xml:space="preserve">in developing and designing user experiences of Internet/Intranet applications using </w:t>
      </w:r>
      <w:r w:rsidR="00B9757E" w:rsidRPr="004E696A">
        <w:rPr>
          <w:rFonts w:asciiTheme="majorHAnsi" w:hAnsiTheme="majorHAnsi" w:cs="Times New Roman"/>
          <w:b/>
          <w:color w:val="auto"/>
          <w:sz w:val="22"/>
          <w:szCs w:val="22"/>
          <w:shd w:val="clear" w:color="auto" w:fill="FFFFFF"/>
        </w:rPr>
        <w:t>HTML/HTML5, CSS/CSS3, XTHML, XML, JAVASCRIPT, jQuery, JSON, JSTL, AJAX,</w:t>
      </w:r>
      <w:r>
        <w:rPr>
          <w:rFonts w:asciiTheme="majorHAnsi" w:hAnsiTheme="majorHAnsi" w:cs="Times New Roman"/>
          <w:b/>
          <w:color w:val="auto"/>
          <w:sz w:val="22"/>
          <w:szCs w:val="22"/>
          <w:shd w:val="clear" w:color="auto" w:fill="FFFFFF"/>
        </w:rPr>
        <w:t xml:space="preserve"> </w:t>
      </w:r>
      <w:r w:rsidRPr="006E0025">
        <w:rPr>
          <w:rFonts w:asciiTheme="majorHAnsi" w:eastAsia="Calibri" w:hAnsiTheme="majorHAnsi"/>
          <w:b/>
          <w:bCs/>
          <w:color w:val="auto"/>
        </w:rPr>
        <w:t>A</w:t>
      </w:r>
      <w:r>
        <w:rPr>
          <w:rFonts w:asciiTheme="majorHAnsi" w:eastAsia="Calibri" w:hAnsiTheme="majorHAnsi"/>
          <w:b/>
          <w:bCs/>
          <w:color w:val="auto"/>
        </w:rPr>
        <w:t>dobe Experience Manager</w:t>
      </w:r>
      <w:r w:rsidRPr="006E0025">
        <w:rPr>
          <w:rFonts w:asciiTheme="majorHAnsi" w:eastAsia="Calibri" w:hAnsiTheme="majorHAnsi"/>
          <w:b/>
          <w:bCs/>
          <w:color w:val="auto"/>
        </w:rPr>
        <w:t>, Java, and J2EE</w:t>
      </w:r>
      <w:r w:rsidR="009F1842" w:rsidRPr="004E696A">
        <w:rPr>
          <w:rFonts w:asciiTheme="majorHAnsi" w:hAnsiTheme="majorHAnsi" w:cs="Times New Roman"/>
          <w:color w:val="auto"/>
          <w:sz w:val="22"/>
          <w:szCs w:val="22"/>
          <w:shd w:val="clear" w:color="auto" w:fill="FFFFFF"/>
        </w:rPr>
        <w:t>.</w:t>
      </w:r>
    </w:p>
    <w:p w14:paraId="5C5D4464" w14:textId="32810764" w:rsidR="006E0025" w:rsidRPr="006E0025" w:rsidRDefault="006E0025" w:rsidP="0072121B">
      <w:pPr>
        <w:pStyle w:val="ListParagraph"/>
        <w:numPr>
          <w:ilvl w:val="0"/>
          <w:numId w:val="2"/>
        </w:numPr>
        <w:tabs>
          <w:tab w:val="clear" w:pos="720"/>
          <w:tab w:val="left" w:pos="284"/>
        </w:tabs>
        <w:suppressAutoHyphens w:val="0"/>
        <w:spacing w:after="0"/>
        <w:ind w:left="284" w:hanging="284"/>
        <w:contextualSpacing/>
        <w:jc w:val="both"/>
        <w:rPr>
          <w:rFonts w:asciiTheme="majorHAnsi" w:hAnsiTheme="majorHAnsi"/>
          <w:color w:val="auto"/>
        </w:rPr>
      </w:pPr>
      <w:bookmarkStart w:id="1" w:name="_Hlk518385410"/>
      <w:r>
        <w:rPr>
          <w:rFonts w:asciiTheme="majorHAnsi" w:hAnsiTheme="majorHAnsi"/>
          <w:color w:val="auto"/>
        </w:rPr>
        <w:t>E</w:t>
      </w:r>
      <w:r w:rsidRPr="006E0025">
        <w:rPr>
          <w:rFonts w:asciiTheme="majorHAnsi" w:hAnsiTheme="majorHAnsi"/>
          <w:color w:val="auto"/>
        </w:rPr>
        <w:t>xperience in developing components, Templates, widgets, OSGI services/servlets, custom workflows, Meta tagging</w:t>
      </w:r>
      <w:r>
        <w:rPr>
          <w:rFonts w:asciiTheme="majorHAnsi" w:hAnsiTheme="majorHAnsi"/>
          <w:color w:val="auto"/>
        </w:rPr>
        <w:t xml:space="preserve"> in AEM</w:t>
      </w:r>
      <w:r w:rsidRPr="006E0025">
        <w:rPr>
          <w:rFonts w:asciiTheme="majorHAnsi" w:hAnsiTheme="majorHAnsi"/>
          <w:color w:val="auto"/>
        </w:rPr>
        <w:t>.</w:t>
      </w:r>
    </w:p>
    <w:p w14:paraId="31F80A14" w14:textId="6354DD2C" w:rsidR="006E0025" w:rsidRPr="004D4820" w:rsidRDefault="006E0025" w:rsidP="0072121B">
      <w:pPr>
        <w:pStyle w:val="ListParagraph"/>
        <w:numPr>
          <w:ilvl w:val="0"/>
          <w:numId w:val="2"/>
        </w:numPr>
        <w:tabs>
          <w:tab w:val="clear" w:pos="720"/>
          <w:tab w:val="left" w:pos="284"/>
        </w:tabs>
        <w:suppressAutoHyphens w:val="0"/>
        <w:spacing w:after="0"/>
        <w:ind w:left="284" w:hanging="284"/>
        <w:contextualSpacing/>
        <w:jc w:val="both"/>
        <w:rPr>
          <w:rFonts w:asciiTheme="majorHAnsi" w:hAnsiTheme="majorHAnsi"/>
          <w:color w:val="auto"/>
        </w:rPr>
      </w:pPr>
      <w:r w:rsidRPr="006E0025">
        <w:rPr>
          <w:rFonts w:asciiTheme="majorHAnsi" w:hAnsiTheme="majorHAnsi"/>
          <w:color w:val="auto"/>
        </w:rPr>
        <w:t>Having hands on experience in building and deploying enterprise level Content Management Systems using AEM 6.0, 6.1, 6.2</w:t>
      </w:r>
      <w:r w:rsidR="00CA4267">
        <w:rPr>
          <w:rFonts w:asciiTheme="majorHAnsi" w:hAnsiTheme="majorHAnsi"/>
          <w:color w:val="auto"/>
        </w:rPr>
        <w:t>,</w:t>
      </w:r>
      <w:r w:rsidRPr="006E0025">
        <w:rPr>
          <w:rFonts w:asciiTheme="majorHAnsi" w:hAnsiTheme="majorHAnsi"/>
          <w:color w:val="auto"/>
        </w:rPr>
        <w:t xml:space="preserve"> 6.3 </w:t>
      </w:r>
      <w:r w:rsidR="00CA4267">
        <w:rPr>
          <w:rFonts w:asciiTheme="majorHAnsi" w:hAnsiTheme="majorHAnsi"/>
          <w:color w:val="auto"/>
        </w:rPr>
        <w:t xml:space="preserve">&amp; 6.5 </w:t>
      </w:r>
      <w:r w:rsidRPr="006E0025">
        <w:rPr>
          <w:rFonts w:asciiTheme="majorHAnsi" w:hAnsiTheme="majorHAnsi"/>
          <w:color w:val="auto"/>
        </w:rPr>
        <w:t>and experience working on OSGI Framework, JCR, Apache Sling and installing of Author and Publish instances.</w:t>
      </w:r>
      <w:r w:rsidR="004D4820">
        <w:rPr>
          <w:rFonts w:asciiTheme="majorHAnsi" w:hAnsiTheme="majorHAnsi"/>
          <w:color w:val="auto"/>
        </w:rPr>
        <w:t xml:space="preserve"> </w:t>
      </w:r>
      <w:r w:rsidRPr="004D4820">
        <w:rPr>
          <w:rFonts w:asciiTheme="majorHAnsi" w:hAnsiTheme="majorHAnsi"/>
          <w:color w:val="auto"/>
        </w:rPr>
        <w:t>Converted Classic UI components to touch UI components.</w:t>
      </w:r>
    </w:p>
    <w:p w14:paraId="13A779AF" w14:textId="5D8984AD" w:rsidR="006E0025" w:rsidRPr="006E0025" w:rsidRDefault="006E0025" w:rsidP="0072121B">
      <w:pPr>
        <w:pStyle w:val="ListParagraph"/>
        <w:numPr>
          <w:ilvl w:val="0"/>
          <w:numId w:val="2"/>
        </w:numPr>
        <w:tabs>
          <w:tab w:val="clear" w:pos="720"/>
          <w:tab w:val="left" w:pos="284"/>
        </w:tabs>
        <w:suppressAutoHyphens w:val="0"/>
        <w:spacing w:after="0"/>
        <w:ind w:left="284" w:hanging="284"/>
        <w:contextualSpacing/>
        <w:jc w:val="both"/>
        <w:rPr>
          <w:rFonts w:asciiTheme="majorHAnsi" w:hAnsiTheme="majorHAnsi"/>
          <w:color w:val="auto"/>
        </w:rPr>
      </w:pPr>
      <w:r w:rsidRPr="006E0025">
        <w:rPr>
          <w:rFonts w:asciiTheme="majorHAnsi" w:hAnsiTheme="majorHAnsi"/>
          <w:color w:val="auto"/>
        </w:rPr>
        <w:t>Involved in design and implementation of AEM modules with the development of web applications which has a functional capability like WCM, Digital Asset Management (DAM), Dispatcher flush, Workflows, Campaign Management, SVN, content migration, Identity &amp; Access Management</w:t>
      </w:r>
      <w:r>
        <w:rPr>
          <w:rFonts w:asciiTheme="majorHAnsi" w:hAnsiTheme="majorHAnsi"/>
          <w:color w:val="auto"/>
        </w:rPr>
        <w:t xml:space="preserve"> </w:t>
      </w:r>
      <w:r w:rsidRPr="006E0025">
        <w:rPr>
          <w:rFonts w:asciiTheme="majorHAnsi" w:hAnsiTheme="majorHAnsi"/>
          <w:color w:val="auto"/>
        </w:rPr>
        <w:t>and SEO etc.</w:t>
      </w:r>
    </w:p>
    <w:p w14:paraId="1AF3FA71" w14:textId="77777777" w:rsidR="006E0025" w:rsidRPr="004D4820" w:rsidRDefault="006E0025" w:rsidP="0072121B">
      <w:pPr>
        <w:pStyle w:val="ListParagraph"/>
        <w:numPr>
          <w:ilvl w:val="0"/>
          <w:numId w:val="2"/>
        </w:numPr>
        <w:tabs>
          <w:tab w:val="clear" w:pos="720"/>
          <w:tab w:val="left" w:pos="284"/>
        </w:tabs>
        <w:suppressAutoHyphens w:val="0"/>
        <w:spacing w:after="0"/>
        <w:ind w:left="284" w:hanging="284"/>
        <w:contextualSpacing/>
        <w:jc w:val="both"/>
        <w:rPr>
          <w:rFonts w:asciiTheme="majorHAnsi" w:hAnsiTheme="majorHAnsi"/>
          <w:b/>
          <w:bCs/>
          <w:color w:val="auto"/>
        </w:rPr>
      </w:pPr>
      <w:r w:rsidRPr="006E0025">
        <w:rPr>
          <w:rFonts w:asciiTheme="majorHAnsi" w:hAnsiTheme="majorHAnsi"/>
          <w:color w:val="auto"/>
        </w:rPr>
        <w:t xml:space="preserve">Extensive programming in web development technologies like </w:t>
      </w:r>
      <w:r w:rsidRPr="004D4820">
        <w:rPr>
          <w:rFonts w:asciiTheme="majorHAnsi" w:hAnsiTheme="majorHAnsi"/>
          <w:b/>
          <w:bCs/>
          <w:color w:val="auto"/>
        </w:rPr>
        <w:t>JSP, Sightly (HTL), XML, JQUERY, JSON, ADOBE CQ API’S, APACHE FELIX, OSGI BUNDLES.</w:t>
      </w:r>
    </w:p>
    <w:p w14:paraId="43C9C7DB" w14:textId="137A377F" w:rsidR="006E0025" w:rsidRPr="004D4820" w:rsidRDefault="006E0025" w:rsidP="0072121B">
      <w:pPr>
        <w:pStyle w:val="ListParagraph"/>
        <w:numPr>
          <w:ilvl w:val="0"/>
          <w:numId w:val="2"/>
        </w:numPr>
        <w:tabs>
          <w:tab w:val="clear" w:pos="720"/>
          <w:tab w:val="left" w:pos="284"/>
        </w:tabs>
        <w:suppressAutoHyphens w:val="0"/>
        <w:spacing w:after="0"/>
        <w:ind w:left="284" w:hanging="284"/>
        <w:contextualSpacing/>
        <w:jc w:val="both"/>
        <w:rPr>
          <w:rFonts w:asciiTheme="majorHAnsi" w:hAnsiTheme="majorHAnsi"/>
          <w:color w:val="auto"/>
        </w:rPr>
      </w:pPr>
      <w:r w:rsidRPr="006E0025">
        <w:rPr>
          <w:rFonts w:asciiTheme="majorHAnsi" w:hAnsiTheme="majorHAnsi"/>
          <w:color w:val="auto"/>
        </w:rPr>
        <w:t>Solid understanding of CQ5 building blocks, CRX repository, Apache Sling, leveraging web content management components for customization and portion of websites.</w:t>
      </w:r>
    </w:p>
    <w:p w14:paraId="2F04ECEC" w14:textId="77777777" w:rsidR="006E0025" w:rsidRPr="006E0025" w:rsidRDefault="006E0025" w:rsidP="0072121B">
      <w:pPr>
        <w:pStyle w:val="ListParagraph"/>
        <w:numPr>
          <w:ilvl w:val="0"/>
          <w:numId w:val="2"/>
        </w:numPr>
        <w:tabs>
          <w:tab w:val="clear" w:pos="720"/>
          <w:tab w:val="left" w:pos="284"/>
        </w:tabs>
        <w:suppressAutoHyphens w:val="0"/>
        <w:spacing w:after="0"/>
        <w:ind w:left="284" w:hanging="284"/>
        <w:contextualSpacing/>
        <w:jc w:val="both"/>
        <w:rPr>
          <w:rFonts w:asciiTheme="majorHAnsi" w:hAnsiTheme="majorHAnsi"/>
          <w:color w:val="auto"/>
        </w:rPr>
      </w:pPr>
      <w:r w:rsidRPr="006E0025">
        <w:rPr>
          <w:rFonts w:asciiTheme="majorHAnsi" w:hAnsiTheme="majorHAnsi"/>
          <w:color w:val="auto"/>
        </w:rPr>
        <w:t>Expertise in designing and developing enterprise and web applications using java, J2EE, JDBC, Multithreading, Servlets, REST and SOAP webservices, technologies like Servlets, JSP, JDBC, JNDI, JMS, JUNIT.</w:t>
      </w:r>
    </w:p>
    <w:p w14:paraId="6B01D91F" w14:textId="77777777" w:rsidR="006E0025" w:rsidRPr="006E0025" w:rsidRDefault="006E0025" w:rsidP="0072121B">
      <w:pPr>
        <w:pStyle w:val="ListParagraph"/>
        <w:numPr>
          <w:ilvl w:val="0"/>
          <w:numId w:val="2"/>
        </w:numPr>
        <w:tabs>
          <w:tab w:val="clear" w:pos="720"/>
          <w:tab w:val="left" w:pos="284"/>
        </w:tabs>
        <w:suppressAutoHyphens w:val="0"/>
        <w:spacing w:after="0"/>
        <w:ind w:left="284" w:hanging="284"/>
        <w:contextualSpacing/>
        <w:jc w:val="both"/>
        <w:rPr>
          <w:rFonts w:asciiTheme="majorHAnsi" w:hAnsiTheme="majorHAnsi"/>
          <w:color w:val="auto"/>
        </w:rPr>
      </w:pPr>
      <w:r w:rsidRPr="006E0025">
        <w:rPr>
          <w:rFonts w:asciiTheme="majorHAnsi" w:hAnsiTheme="majorHAnsi"/>
          <w:color w:val="auto"/>
        </w:rPr>
        <w:t>Integration based on Apache Axis SOAP, RESTful, XML.</w:t>
      </w:r>
    </w:p>
    <w:p w14:paraId="40F36DBA" w14:textId="731D54C5" w:rsidR="006E0025" w:rsidRPr="006E0025" w:rsidRDefault="006E0025" w:rsidP="0072121B">
      <w:pPr>
        <w:pStyle w:val="ListParagraph"/>
        <w:numPr>
          <w:ilvl w:val="0"/>
          <w:numId w:val="2"/>
        </w:numPr>
        <w:tabs>
          <w:tab w:val="clear" w:pos="720"/>
          <w:tab w:val="left" w:pos="284"/>
        </w:tabs>
        <w:suppressAutoHyphens w:val="0"/>
        <w:spacing w:after="0"/>
        <w:ind w:left="284" w:hanging="284"/>
        <w:contextualSpacing/>
        <w:jc w:val="both"/>
        <w:rPr>
          <w:rFonts w:asciiTheme="majorHAnsi" w:hAnsiTheme="majorHAnsi"/>
          <w:color w:val="auto"/>
        </w:rPr>
      </w:pPr>
      <w:r w:rsidRPr="006E0025">
        <w:rPr>
          <w:rFonts w:asciiTheme="majorHAnsi" w:hAnsiTheme="majorHAnsi"/>
          <w:color w:val="auto"/>
        </w:rPr>
        <w:t xml:space="preserve">Experience working on adobe cloud products such as </w:t>
      </w:r>
      <w:r w:rsidRPr="004D4820">
        <w:rPr>
          <w:rFonts w:asciiTheme="majorHAnsi" w:hAnsiTheme="majorHAnsi"/>
          <w:b/>
          <w:bCs/>
          <w:color w:val="auto"/>
        </w:rPr>
        <w:t>Analytics, Target, Tagging, Campaign</w:t>
      </w:r>
      <w:r w:rsidRPr="006E0025">
        <w:rPr>
          <w:rFonts w:asciiTheme="majorHAnsi" w:hAnsiTheme="majorHAnsi"/>
          <w:color w:val="auto"/>
        </w:rPr>
        <w:t>.</w:t>
      </w:r>
    </w:p>
    <w:p w14:paraId="55C54EF6" w14:textId="77777777" w:rsidR="006E0025" w:rsidRPr="006E0025" w:rsidRDefault="006E0025" w:rsidP="0072121B">
      <w:pPr>
        <w:pStyle w:val="ListParagraph"/>
        <w:numPr>
          <w:ilvl w:val="0"/>
          <w:numId w:val="2"/>
        </w:numPr>
        <w:tabs>
          <w:tab w:val="clear" w:pos="720"/>
          <w:tab w:val="left" w:pos="284"/>
        </w:tabs>
        <w:suppressAutoHyphens w:val="0"/>
        <w:spacing w:after="0"/>
        <w:ind w:left="284" w:hanging="284"/>
        <w:contextualSpacing/>
        <w:jc w:val="both"/>
        <w:rPr>
          <w:rFonts w:asciiTheme="majorHAnsi" w:hAnsiTheme="majorHAnsi"/>
          <w:color w:val="auto"/>
        </w:rPr>
      </w:pPr>
      <w:r w:rsidRPr="006E0025">
        <w:rPr>
          <w:rFonts w:asciiTheme="majorHAnsi" w:hAnsiTheme="majorHAnsi"/>
          <w:color w:val="auto"/>
        </w:rPr>
        <w:t>Having good experience in developing and deploying applications using CRXDE, Eclipse and IntelliJ IDEA.</w:t>
      </w:r>
    </w:p>
    <w:p w14:paraId="1449BF59" w14:textId="77777777" w:rsidR="006E0025" w:rsidRPr="006E0025" w:rsidRDefault="006E0025" w:rsidP="0072121B">
      <w:pPr>
        <w:pStyle w:val="ListParagraph"/>
        <w:numPr>
          <w:ilvl w:val="0"/>
          <w:numId w:val="2"/>
        </w:numPr>
        <w:tabs>
          <w:tab w:val="clear" w:pos="720"/>
          <w:tab w:val="left" w:pos="284"/>
        </w:tabs>
        <w:suppressAutoHyphens w:val="0"/>
        <w:spacing w:after="0"/>
        <w:ind w:left="284" w:hanging="284"/>
        <w:contextualSpacing/>
        <w:jc w:val="both"/>
        <w:rPr>
          <w:rFonts w:asciiTheme="majorHAnsi" w:hAnsiTheme="majorHAnsi"/>
          <w:color w:val="auto"/>
        </w:rPr>
      </w:pPr>
      <w:r w:rsidRPr="006E0025">
        <w:rPr>
          <w:rFonts w:asciiTheme="majorHAnsi" w:hAnsiTheme="majorHAnsi"/>
          <w:color w:val="auto"/>
        </w:rPr>
        <w:t>Experienced in Struts, spring and Hibernate Framework and implementing design patterns like MVC.</w:t>
      </w:r>
    </w:p>
    <w:bookmarkEnd w:id="1"/>
    <w:p w14:paraId="0BF2FC8A" w14:textId="77777777" w:rsidR="00730281" w:rsidRPr="004E696A" w:rsidRDefault="00730281" w:rsidP="00F94AFA">
      <w:pPr>
        <w:widowControl w:val="0"/>
        <w:tabs>
          <w:tab w:val="clear" w:pos="720"/>
          <w:tab w:val="left" w:pos="0"/>
        </w:tabs>
        <w:suppressAutoHyphens w:val="0"/>
        <w:spacing w:line="240" w:lineRule="auto"/>
        <w:jc w:val="both"/>
        <w:rPr>
          <w:rFonts w:asciiTheme="majorHAnsi" w:hAnsiTheme="majorHAnsi" w:cs="Times New Roman"/>
          <w:color w:val="auto"/>
          <w:sz w:val="22"/>
          <w:szCs w:val="22"/>
        </w:rPr>
      </w:pPr>
    </w:p>
    <w:p w14:paraId="08ED7DDA" w14:textId="77777777" w:rsidR="00AB2316" w:rsidRPr="003860BE" w:rsidRDefault="00AB2316" w:rsidP="00AB2316">
      <w:pPr>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D9D9D9" w:themeFill="background1" w:themeFillShade="D9"/>
        <w:spacing w:line="240" w:lineRule="auto"/>
        <w:jc w:val="both"/>
        <w:rPr>
          <w:rFonts w:ascii="Cambria" w:hAnsi="Cambria" w:cstheme="minorHAnsi"/>
        </w:rPr>
      </w:pPr>
      <w:r w:rsidRPr="003860BE">
        <w:rPr>
          <w:rFonts w:ascii="Cambria" w:hAnsi="Cambria" w:cstheme="minorHAnsi"/>
          <w:b/>
        </w:rPr>
        <w:t>Technical Skills:</w:t>
      </w:r>
    </w:p>
    <w:p w14:paraId="6B41BD51" w14:textId="09EAA492" w:rsidR="004D4820" w:rsidRDefault="004D4820" w:rsidP="00AB2316">
      <w:pPr>
        <w:tabs>
          <w:tab w:val="clear" w:pos="720"/>
          <w:tab w:val="left" w:pos="0"/>
        </w:tabs>
        <w:spacing w:line="276" w:lineRule="auto"/>
        <w:ind w:left="2880" w:hanging="2880"/>
        <w:jc w:val="both"/>
        <w:rPr>
          <w:rFonts w:asciiTheme="majorHAnsi" w:hAnsiTheme="majorHAnsi" w:cs="Times New Roman"/>
          <w:b/>
          <w:color w:val="auto"/>
          <w:sz w:val="22"/>
          <w:szCs w:val="22"/>
        </w:rPr>
      </w:pPr>
      <w:r w:rsidRPr="004D4820">
        <w:rPr>
          <w:rFonts w:asciiTheme="majorHAnsi" w:hAnsiTheme="majorHAnsi" w:cs="Times New Roman"/>
          <w:b/>
          <w:color w:val="auto"/>
          <w:sz w:val="22"/>
          <w:szCs w:val="22"/>
        </w:rPr>
        <w:t>Enterprise Web Products:</w:t>
      </w:r>
      <w:r>
        <w:rPr>
          <w:b/>
          <w:sz w:val="22"/>
          <w:szCs w:val="22"/>
          <w:lang w:val="en-CA"/>
        </w:rPr>
        <w:tab/>
      </w:r>
      <w:r w:rsidRPr="004D4820">
        <w:rPr>
          <w:rFonts w:asciiTheme="majorHAnsi" w:hAnsiTheme="majorHAnsi" w:cs="Times New Roman"/>
          <w:color w:val="auto"/>
          <w:sz w:val="22"/>
          <w:szCs w:val="22"/>
        </w:rPr>
        <w:t>AEM 6.0, 6.1, 6.2, 6.3, 6.5</w:t>
      </w:r>
      <w:r>
        <w:rPr>
          <w:rFonts w:asciiTheme="majorHAnsi" w:hAnsiTheme="majorHAnsi" w:cs="Times New Roman"/>
          <w:color w:val="auto"/>
          <w:sz w:val="22"/>
          <w:szCs w:val="22"/>
        </w:rPr>
        <w:t>.</w:t>
      </w:r>
      <w:r w:rsidRPr="004E696A">
        <w:rPr>
          <w:rFonts w:asciiTheme="majorHAnsi" w:hAnsiTheme="majorHAnsi" w:cs="Times New Roman"/>
          <w:b/>
          <w:color w:val="auto"/>
          <w:sz w:val="22"/>
          <w:szCs w:val="22"/>
        </w:rPr>
        <w:t xml:space="preserve"> </w:t>
      </w:r>
    </w:p>
    <w:p w14:paraId="335358CB" w14:textId="54E8BCAA" w:rsidR="00CC467D" w:rsidRPr="004E696A" w:rsidRDefault="00CC467D" w:rsidP="00AB2316">
      <w:pPr>
        <w:tabs>
          <w:tab w:val="clear" w:pos="720"/>
          <w:tab w:val="left" w:pos="0"/>
        </w:tabs>
        <w:spacing w:line="276" w:lineRule="auto"/>
        <w:ind w:left="2880" w:hanging="2880"/>
        <w:jc w:val="both"/>
        <w:rPr>
          <w:rFonts w:asciiTheme="majorHAnsi" w:hAnsiTheme="majorHAnsi" w:cs="Times New Roman"/>
          <w:color w:val="auto"/>
          <w:sz w:val="22"/>
          <w:szCs w:val="22"/>
        </w:rPr>
      </w:pPr>
      <w:r w:rsidRPr="004E696A">
        <w:rPr>
          <w:rFonts w:asciiTheme="majorHAnsi" w:hAnsiTheme="majorHAnsi" w:cs="Times New Roman"/>
          <w:b/>
          <w:color w:val="auto"/>
          <w:sz w:val="22"/>
          <w:szCs w:val="22"/>
        </w:rPr>
        <w:t>Web Technologies:</w:t>
      </w:r>
      <w:r w:rsidRPr="004E696A">
        <w:rPr>
          <w:rFonts w:asciiTheme="majorHAnsi" w:hAnsiTheme="majorHAnsi" w:cs="Times New Roman"/>
          <w:b/>
          <w:color w:val="auto"/>
          <w:sz w:val="22"/>
          <w:szCs w:val="22"/>
        </w:rPr>
        <w:tab/>
      </w:r>
      <w:r w:rsidR="005705BF" w:rsidRPr="004E696A">
        <w:rPr>
          <w:rFonts w:asciiTheme="majorHAnsi" w:hAnsiTheme="majorHAnsi" w:cs="Times New Roman"/>
          <w:color w:val="auto"/>
          <w:sz w:val="22"/>
          <w:szCs w:val="22"/>
        </w:rPr>
        <w:t xml:space="preserve">HTML, HTML 5, CSS, </w:t>
      </w:r>
      <w:r w:rsidRPr="004E696A">
        <w:rPr>
          <w:rFonts w:asciiTheme="majorHAnsi" w:hAnsiTheme="majorHAnsi" w:cs="Times New Roman"/>
          <w:color w:val="auto"/>
          <w:sz w:val="22"/>
          <w:szCs w:val="22"/>
        </w:rPr>
        <w:t>CSS3</w:t>
      </w:r>
      <w:r w:rsidR="00805C59" w:rsidRPr="004E696A">
        <w:rPr>
          <w:rFonts w:asciiTheme="majorHAnsi" w:hAnsiTheme="majorHAnsi" w:cs="Times New Roman"/>
          <w:color w:val="auto"/>
          <w:sz w:val="22"/>
          <w:szCs w:val="22"/>
        </w:rPr>
        <w:t>,</w:t>
      </w:r>
      <w:r w:rsidR="00264EE3" w:rsidRPr="004E696A">
        <w:rPr>
          <w:rFonts w:asciiTheme="majorHAnsi" w:hAnsiTheme="majorHAnsi" w:cs="Times New Roman"/>
          <w:color w:val="auto"/>
          <w:sz w:val="22"/>
          <w:szCs w:val="22"/>
        </w:rPr>
        <w:t xml:space="preserve"> Core JAVA</w:t>
      </w:r>
      <w:r w:rsidRPr="004E696A">
        <w:rPr>
          <w:rFonts w:asciiTheme="majorHAnsi" w:hAnsiTheme="majorHAnsi" w:cs="Times New Roman"/>
          <w:color w:val="auto"/>
          <w:sz w:val="22"/>
          <w:szCs w:val="22"/>
        </w:rPr>
        <w:t>, XML, XHTML, XSLT, JavaSc</w:t>
      </w:r>
      <w:r w:rsidR="00051C7C" w:rsidRPr="004E696A">
        <w:rPr>
          <w:rFonts w:asciiTheme="majorHAnsi" w:hAnsiTheme="majorHAnsi" w:cs="Times New Roman"/>
          <w:color w:val="auto"/>
          <w:sz w:val="22"/>
          <w:szCs w:val="22"/>
        </w:rPr>
        <w:t>ript</w:t>
      </w:r>
      <w:r w:rsidRPr="004E696A">
        <w:rPr>
          <w:rFonts w:asciiTheme="majorHAnsi" w:hAnsiTheme="majorHAnsi" w:cs="Times New Roman"/>
          <w:color w:val="auto"/>
          <w:sz w:val="22"/>
          <w:szCs w:val="22"/>
        </w:rPr>
        <w:t>, AJAX, JQuery, JSON, Bootstrap</w:t>
      </w:r>
    </w:p>
    <w:p w14:paraId="1F8243BB" w14:textId="5FE3D143" w:rsidR="00CC467D" w:rsidRPr="004E696A" w:rsidRDefault="003901C6" w:rsidP="00AB2316">
      <w:pPr>
        <w:tabs>
          <w:tab w:val="clear" w:pos="720"/>
          <w:tab w:val="left" w:pos="0"/>
        </w:tabs>
        <w:spacing w:line="276" w:lineRule="auto"/>
        <w:jc w:val="both"/>
        <w:rPr>
          <w:rFonts w:asciiTheme="majorHAnsi" w:hAnsiTheme="majorHAnsi" w:cs="Times New Roman"/>
          <w:color w:val="auto"/>
          <w:sz w:val="22"/>
          <w:szCs w:val="22"/>
        </w:rPr>
      </w:pPr>
      <w:r w:rsidRPr="004E696A">
        <w:rPr>
          <w:rFonts w:asciiTheme="majorHAnsi" w:hAnsiTheme="majorHAnsi" w:cs="Times New Roman"/>
          <w:b/>
          <w:color w:val="auto"/>
          <w:sz w:val="22"/>
          <w:szCs w:val="22"/>
        </w:rPr>
        <w:t>Frameworks</w:t>
      </w:r>
      <w:r w:rsidR="007B27CD" w:rsidRPr="004E696A">
        <w:rPr>
          <w:rFonts w:asciiTheme="majorHAnsi" w:hAnsiTheme="majorHAnsi" w:cs="Times New Roman"/>
          <w:b/>
          <w:color w:val="auto"/>
          <w:sz w:val="22"/>
          <w:szCs w:val="22"/>
        </w:rPr>
        <w:t xml:space="preserve">: </w:t>
      </w:r>
      <w:r w:rsidR="007B27CD" w:rsidRPr="004E696A">
        <w:rPr>
          <w:rFonts w:asciiTheme="majorHAnsi" w:hAnsiTheme="majorHAnsi" w:cs="Times New Roman"/>
          <w:b/>
          <w:color w:val="auto"/>
          <w:sz w:val="22"/>
          <w:szCs w:val="22"/>
        </w:rPr>
        <w:tab/>
      </w:r>
      <w:r w:rsidR="001D7B4E" w:rsidRPr="004E696A">
        <w:rPr>
          <w:rFonts w:asciiTheme="majorHAnsi" w:hAnsiTheme="majorHAnsi" w:cs="Times New Roman"/>
          <w:b/>
          <w:color w:val="auto"/>
          <w:sz w:val="22"/>
          <w:szCs w:val="22"/>
        </w:rPr>
        <w:tab/>
      </w:r>
      <w:r w:rsidR="00A704BF" w:rsidRPr="004E696A">
        <w:rPr>
          <w:rFonts w:asciiTheme="majorHAnsi" w:hAnsiTheme="majorHAnsi" w:cs="Times New Roman"/>
          <w:b/>
          <w:color w:val="auto"/>
          <w:sz w:val="22"/>
          <w:szCs w:val="22"/>
        </w:rPr>
        <w:t xml:space="preserve">               </w:t>
      </w:r>
      <w:r w:rsidR="007B27CD" w:rsidRPr="004E696A">
        <w:rPr>
          <w:rFonts w:asciiTheme="majorHAnsi" w:hAnsiTheme="majorHAnsi" w:cs="Times New Roman"/>
          <w:color w:val="auto"/>
          <w:sz w:val="22"/>
          <w:szCs w:val="22"/>
        </w:rPr>
        <w:t>Angular JS</w:t>
      </w:r>
      <w:r w:rsidR="000142A2" w:rsidRPr="004E696A">
        <w:rPr>
          <w:rFonts w:asciiTheme="majorHAnsi" w:hAnsiTheme="majorHAnsi" w:cs="Times New Roman"/>
          <w:color w:val="auto"/>
          <w:sz w:val="22"/>
          <w:szCs w:val="22"/>
        </w:rPr>
        <w:t xml:space="preserve"> </w:t>
      </w:r>
      <w:r w:rsidR="00D73F0E">
        <w:rPr>
          <w:rFonts w:asciiTheme="majorHAnsi" w:hAnsiTheme="majorHAnsi" w:cs="Times New Roman"/>
          <w:color w:val="auto"/>
          <w:sz w:val="22"/>
          <w:szCs w:val="22"/>
        </w:rPr>
        <w:t>2/4/6/8</w:t>
      </w:r>
      <w:r w:rsidR="001D7B4E" w:rsidRPr="004E696A">
        <w:rPr>
          <w:rFonts w:asciiTheme="majorHAnsi" w:hAnsiTheme="majorHAnsi" w:cs="Times New Roman"/>
          <w:color w:val="auto"/>
          <w:sz w:val="22"/>
          <w:szCs w:val="22"/>
        </w:rPr>
        <w:t>,</w:t>
      </w:r>
      <w:r w:rsidR="00D73F0E">
        <w:rPr>
          <w:rFonts w:asciiTheme="majorHAnsi" w:hAnsiTheme="majorHAnsi" w:cs="Times New Roman"/>
          <w:color w:val="auto"/>
          <w:sz w:val="22"/>
          <w:szCs w:val="22"/>
        </w:rPr>
        <w:t xml:space="preserve"> React Js</w:t>
      </w:r>
      <w:r w:rsidR="004A0651" w:rsidRPr="004E696A">
        <w:rPr>
          <w:rFonts w:asciiTheme="majorHAnsi" w:hAnsiTheme="majorHAnsi" w:cs="Times New Roman"/>
          <w:color w:val="auto"/>
          <w:sz w:val="22"/>
          <w:szCs w:val="22"/>
        </w:rPr>
        <w:t>.</w:t>
      </w:r>
    </w:p>
    <w:p w14:paraId="636D2A8F" w14:textId="77777777" w:rsidR="00CC467D" w:rsidRPr="004E696A" w:rsidRDefault="00CC467D" w:rsidP="00AB2316">
      <w:pPr>
        <w:tabs>
          <w:tab w:val="clear" w:pos="720"/>
          <w:tab w:val="left" w:pos="0"/>
        </w:tabs>
        <w:spacing w:line="276" w:lineRule="auto"/>
        <w:ind w:left="2880" w:hanging="2880"/>
        <w:jc w:val="both"/>
        <w:rPr>
          <w:rFonts w:asciiTheme="majorHAnsi" w:hAnsiTheme="majorHAnsi" w:cs="Times New Roman"/>
          <w:color w:val="auto"/>
          <w:sz w:val="22"/>
          <w:szCs w:val="22"/>
        </w:rPr>
      </w:pPr>
      <w:r w:rsidRPr="004E696A">
        <w:rPr>
          <w:rFonts w:asciiTheme="majorHAnsi" w:hAnsiTheme="majorHAnsi" w:cs="Times New Roman"/>
          <w:b/>
          <w:color w:val="auto"/>
          <w:sz w:val="22"/>
          <w:szCs w:val="22"/>
        </w:rPr>
        <w:t>Developer Tools</w:t>
      </w:r>
      <w:r w:rsidR="000C2FB1" w:rsidRPr="004E696A">
        <w:rPr>
          <w:rFonts w:asciiTheme="majorHAnsi" w:hAnsiTheme="majorHAnsi" w:cs="Times New Roman"/>
          <w:b/>
          <w:color w:val="auto"/>
          <w:sz w:val="22"/>
          <w:szCs w:val="22"/>
        </w:rPr>
        <w:t xml:space="preserve">: </w:t>
      </w:r>
      <w:r w:rsidR="000C2FB1" w:rsidRPr="004E696A">
        <w:rPr>
          <w:rFonts w:asciiTheme="majorHAnsi" w:hAnsiTheme="majorHAnsi" w:cs="Times New Roman"/>
          <w:b/>
          <w:color w:val="auto"/>
          <w:sz w:val="22"/>
          <w:szCs w:val="22"/>
        </w:rPr>
        <w:tab/>
      </w:r>
      <w:r w:rsidRPr="004E696A">
        <w:rPr>
          <w:rFonts w:asciiTheme="majorHAnsi" w:hAnsiTheme="majorHAnsi" w:cs="Times New Roman"/>
          <w:color w:val="auto"/>
          <w:sz w:val="22"/>
          <w:szCs w:val="22"/>
        </w:rPr>
        <w:t xml:space="preserve">Eclipse IDE, NetBeans, Dreamweaver, Notepad++, Microsoft Visual </w:t>
      </w:r>
      <w:r w:rsidR="003561A1" w:rsidRPr="004E696A">
        <w:rPr>
          <w:rFonts w:asciiTheme="majorHAnsi" w:hAnsiTheme="majorHAnsi" w:cs="Times New Roman"/>
          <w:color w:val="auto"/>
          <w:sz w:val="22"/>
          <w:szCs w:val="22"/>
        </w:rPr>
        <w:t>Studio.</w:t>
      </w:r>
    </w:p>
    <w:p w14:paraId="6E0690AE" w14:textId="77777777" w:rsidR="00CC467D" w:rsidRPr="004E696A" w:rsidRDefault="00CC467D" w:rsidP="00AB2316">
      <w:pPr>
        <w:tabs>
          <w:tab w:val="clear" w:pos="720"/>
          <w:tab w:val="left" w:pos="0"/>
        </w:tabs>
        <w:spacing w:line="276" w:lineRule="auto"/>
        <w:jc w:val="both"/>
        <w:rPr>
          <w:rStyle w:val="resume-font"/>
          <w:rFonts w:asciiTheme="majorHAnsi" w:hAnsiTheme="majorHAnsi" w:cs="Times New Roman"/>
          <w:color w:val="auto"/>
          <w:sz w:val="22"/>
          <w:szCs w:val="22"/>
        </w:rPr>
      </w:pPr>
      <w:r w:rsidRPr="004E696A">
        <w:rPr>
          <w:rFonts w:asciiTheme="majorHAnsi" w:hAnsiTheme="majorHAnsi" w:cs="Times New Roman"/>
          <w:b/>
          <w:color w:val="auto"/>
          <w:sz w:val="22"/>
          <w:szCs w:val="22"/>
        </w:rPr>
        <w:t xml:space="preserve">Web/ App Servers: </w:t>
      </w:r>
      <w:r w:rsidRPr="004E696A">
        <w:rPr>
          <w:rFonts w:asciiTheme="majorHAnsi" w:hAnsiTheme="majorHAnsi" w:cs="Times New Roman"/>
          <w:b/>
          <w:color w:val="auto"/>
          <w:sz w:val="22"/>
          <w:szCs w:val="22"/>
        </w:rPr>
        <w:tab/>
      </w:r>
      <w:r w:rsidRPr="004E696A">
        <w:rPr>
          <w:rFonts w:asciiTheme="majorHAnsi" w:hAnsiTheme="majorHAnsi" w:cs="Times New Roman"/>
          <w:b/>
          <w:color w:val="auto"/>
          <w:sz w:val="22"/>
          <w:szCs w:val="22"/>
        </w:rPr>
        <w:tab/>
      </w:r>
      <w:r w:rsidRPr="004E696A">
        <w:rPr>
          <w:rStyle w:val="resume-font"/>
          <w:rFonts w:asciiTheme="majorHAnsi" w:hAnsiTheme="majorHAnsi" w:cs="Times New Roman"/>
          <w:color w:val="auto"/>
          <w:sz w:val="22"/>
          <w:szCs w:val="22"/>
        </w:rPr>
        <w:t xml:space="preserve">HTTP </w:t>
      </w:r>
      <w:r w:rsidRPr="004E696A">
        <w:rPr>
          <w:rStyle w:val="highlight"/>
          <w:rFonts w:asciiTheme="majorHAnsi" w:hAnsiTheme="majorHAnsi" w:cs="Times New Roman"/>
          <w:color w:val="auto"/>
          <w:sz w:val="22"/>
          <w:szCs w:val="22"/>
        </w:rPr>
        <w:t>Web</w:t>
      </w:r>
      <w:r w:rsidRPr="004E696A">
        <w:rPr>
          <w:rStyle w:val="resume-font"/>
          <w:rFonts w:asciiTheme="majorHAnsi" w:hAnsiTheme="majorHAnsi" w:cs="Times New Roman"/>
          <w:color w:val="auto"/>
          <w:sz w:val="22"/>
          <w:szCs w:val="22"/>
        </w:rPr>
        <w:t xml:space="preserve"> Server, Apache Tomcat 7.0</w:t>
      </w:r>
    </w:p>
    <w:p w14:paraId="0CE95029" w14:textId="77777777" w:rsidR="00CC467D" w:rsidRPr="004E696A" w:rsidRDefault="00CC467D" w:rsidP="00AB2316">
      <w:pPr>
        <w:tabs>
          <w:tab w:val="clear" w:pos="720"/>
          <w:tab w:val="left" w:pos="0"/>
        </w:tabs>
        <w:spacing w:line="276" w:lineRule="auto"/>
        <w:jc w:val="both"/>
        <w:rPr>
          <w:rFonts w:asciiTheme="majorHAnsi" w:hAnsiTheme="majorHAnsi" w:cs="Times New Roman"/>
          <w:color w:val="auto"/>
          <w:sz w:val="22"/>
          <w:szCs w:val="22"/>
          <w:shd w:val="clear" w:color="auto" w:fill="FFFFFF"/>
        </w:rPr>
      </w:pPr>
      <w:r w:rsidRPr="004E696A">
        <w:rPr>
          <w:rFonts w:asciiTheme="majorHAnsi" w:hAnsiTheme="majorHAnsi" w:cs="Times New Roman"/>
          <w:b/>
          <w:color w:val="auto"/>
          <w:sz w:val="22"/>
          <w:szCs w:val="22"/>
        </w:rPr>
        <w:t xml:space="preserve">Database: </w:t>
      </w:r>
      <w:r w:rsidRPr="004E696A">
        <w:rPr>
          <w:rFonts w:asciiTheme="majorHAnsi" w:hAnsiTheme="majorHAnsi" w:cs="Times New Roman"/>
          <w:b/>
          <w:color w:val="auto"/>
          <w:sz w:val="22"/>
          <w:szCs w:val="22"/>
        </w:rPr>
        <w:tab/>
      </w:r>
      <w:r w:rsidRPr="004E696A">
        <w:rPr>
          <w:rFonts w:asciiTheme="majorHAnsi" w:hAnsiTheme="majorHAnsi" w:cs="Times New Roman"/>
          <w:b/>
          <w:color w:val="auto"/>
          <w:sz w:val="22"/>
          <w:szCs w:val="22"/>
        </w:rPr>
        <w:tab/>
      </w:r>
      <w:r w:rsidRPr="004E696A">
        <w:rPr>
          <w:rFonts w:asciiTheme="majorHAnsi" w:hAnsiTheme="majorHAnsi" w:cs="Times New Roman"/>
          <w:b/>
          <w:color w:val="auto"/>
          <w:sz w:val="22"/>
          <w:szCs w:val="22"/>
        </w:rPr>
        <w:tab/>
      </w:r>
      <w:r w:rsidRPr="004E696A">
        <w:rPr>
          <w:rFonts w:asciiTheme="majorHAnsi" w:hAnsiTheme="majorHAnsi" w:cs="Times New Roman"/>
          <w:color w:val="auto"/>
          <w:sz w:val="22"/>
          <w:szCs w:val="22"/>
          <w:shd w:val="clear" w:color="auto" w:fill="FFFFFF"/>
        </w:rPr>
        <w:t>My SQL 5.0, SQL Server</w:t>
      </w:r>
    </w:p>
    <w:p w14:paraId="50E44EF1" w14:textId="77777777" w:rsidR="00CC467D" w:rsidRPr="004E696A" w:rsidRDefault="00CC467D" w:rsidP="00AB2316">
      <w:pPr>
        <w:tabs>
          <w:tab w:val="clear" w:pos="720"/>
          <w:tab w:val="left" w:pos="0"/>
        </w:tabs>
        <w:spacing w:line="276" w:lineRule="auto"/>
        <w:jc w:val="both"/>
        <w:rPr>
          <w:rFonts w:asciiTheme="majorHAnsi" w:hAnsiTheme="majorHAnsi" w:cs="Times New Roman"/>
          <w:color w:val="auto"/>
          <w:sz w:val="22"/>
          <w:szCs w:val="22"/>
        </w:rPr>
      </w:pPr>
      <w:r w:rsidRPr="004E696A">
        <w:rPr>
          <w:rFonts w:asciiTheme="majorHAnsi" w:hAnsiTheme="majorHAnsi" w:cs="Times New Roman"/>
          <w:b/>
          <w:color w:val="auto"/>
          <w:sz w:val="22"/>
          <w:szCs w:val="22"/>
        </w:rPr>
        <w:t xml:space="preserve">Operating Systems: </w:t>
      </w:r>
      <w:r w:rsidRPr="004E696A">
        <w:rPr>
          <w:rFonts w:asciiTheme="majorHAnsi" w:hAnsiTheme="majorHAnsi" w:cs="Times New Roman"/>
          <w:b/>
          <w:color w:val="auto"/>
          <w:sz w:val="22"/>
          <w:szCs w:val="22"/>
        </w:rPr>
        <w:tab/>
      </w:r>
      <w:r w:rsidR="00A704BF" w:rsidRPr="004E696A">
        <w:rPr>
          <w:rFonts w:asciiTheme="majorHAnsi" w:hAnsiTheme="majorHAnsi" w:cs="Times New Roman"/>
          <w:b/>
          <w:color w:val="auto"/>
          <w:sz w:val="22"/>
          <w:szCs w:val="22"/>
        </w:rPr>
        <w:t xml:space="preserve">               </w:t>
      </w:r>
      <w:r w:rsidRPr="004E696A">
        <w:rPr>
          <w:rFonts w:asciiTheme="majorHAnsi" w:hAnsiTheme="majorHAnsi" w:cs="Times New Roman"/>
          <w:color w:val="auto"/>
          <w:sz w:val="22"/>
          <w:szCs w:val="22"/>
        </w:rPr>
        <w:t>Windows XP/ Vista/7/8, a MAC OS X</w:t>
      </w:r>
      <w:r w:rsidR="00774291" w:rsidRPr="004E696A">
        <w:rPr>
          <w:rFonts w:asciiTheme="majorHAnsi" w:hAnsiTheme="majorHAnsi" w:cs="Times New Roman"/>
          <w:color w:val="auto"/>
          <w:sz w:val="22"/>
          <w:szCs w:val="22"/>
        </w:rPr>
        <w:t>, UNIX.</w:t>
      </w:r>
    </w:p>
    <w:p w14:paraId="0344488E" w14:textId="659BAEA8" w:rsidR="00A704BF" w:rsidRPr="004D4820" w:rsidRDefault="00CC467D" w:rsidP="004D4820">
      <w:pPr>
        <w:tabs>
          <w:tab w:val="clear" w:pos="720"/>
          <w:tab w:val="left" w:pos="0"/>
        </w:tabs>
        <w:spacing w:line="276" w:lineRule="auto"/>
        <w:jc w:val="both"/>
        <w:rPr>
          <w:rFonts w:asciiTheme="majorHAnsi" w:hAnsiTheme="majorHAnsi" w:cs="Times New Roman"/>
          <w:color w:val="auto"/>
          <w:sz w:val="22"/>
          <w:szCs w:val="22"/>
        </w:rPr>
      </w:pPr>
      <w:r w:rsidRPr="004E696A">
        <w:rPr>
          <w:rFonts w:asciiTheme="majorHAnsi" w:hAnsiTheme="majorHAnsi" w:cs="Times New Roman"/>
          <w:b/>
          <w:color w:val="auto"/>
          <w:sz w:val="22"/>
          <w:szCs w:val="22"/>
        </w:rPr>
        <w:t xml:space="preserve">Methodologies: </w:t>
      </w:r>
      <w:r w:rsidRPr="004E696A">
        <w:rPr>
          <w:rFonts w:asciiTheme="majorHAnsi" w:hAnsiTheme="majorHAnsi" w:cs="Times New Roman"/>
          <w:b/>
          <w:color w:val="auto"/>
          <w:sz w:val="22"/>
          <w:szCs w:val="22"/>
        </w:rPr>
        <w:tab/>
      </w:r>
      <w:r w:rsidRPr="004E696A">
        <w:rPr>
          <w:rFonts w:asciiTheme="majorHAnsi" w:hAnsiTheme="majorHAnsi" w:cs="Times New Roman"/>
          <w:b/>
          <w:color w:val="auto"/>
          <w:sz w:val="22"/>
          <w:szCs w:val="22"/>
        </w:rPr>
        <w:tab/>
      </w:r>
      <w:r w:rsidRPr="004E696A">
        <w:rPr>
          <w:rFonts w:asciiTheme="majorHAnsi" w:hAnsiTheme="majorHAnsi" w:cs="Times New Roman"/>
          <w:color w:val="auto"/>
          <w:sz w:val="22"/>
          <w:szCs w:val="22"/>
        </w:rPr>
        <w:t>Agile, Rational Unified Process (RUP), UML, SCRUM</w:t>
      </w:r>
    </w:p>
    <w:p w14:paraId="35061C20" w14:textId="77777777" w:rsidR="00262F93" w:rsidRPr="004E696A" w:rsidRDefault="00262F93" w:rsidP="00A704BF">
      <w:pPr>
        <w:tabs>
          <w:tab w:val="clear" w:pos="720"/>
          <w:tab w:val="left" w:pos="0"/>
          <w:tab w:val="left" w:pos="3780"/>
        </w:tabs>
        <w:spacing w:line="240" w:lineRule="auto"/>
        <w:jc w:val="both"/>
        <w:rPr>
          <w:rFonts w:asciiTheme="majorHAnsi" w:hAnsiTheme="majorHAnsi" w:cs="Times New Roman"/>
          <w:b/>
          <w:color w:val="auto"/>
          <w:sz w:val="22"/>
          <w:szCs w:val="22"/>
          <w:u w:val="single"/>
        </w:rPr>
      </w:pPr>
    </w:p>
    <w:p w14:paraId="4671B7FD" w14:textId="77777777" w:rsidR="00262F93" w:rsidRPr="004E696A" w:rsidRDefault="00262F93" w:rsidP="00A704BF">
      <w:pPr>
        <w:tabs>
          <w:tab w:val="clear" w:pos="720"/>
          <w:tab w:val="left" w:pos="0"/>
          <w:tab w:val="left" w:pos="3780"/>
        </w:tabs>
        <w:spacing w:line="240" w:lineRule="auto"/>
        <w:jc w:val="both"/>
        <w:rPr>
          <w:rFonts w:asciiTheme="majorHAnsi" w:hAnsiTheme="majorHAnsi" w:cs="Times New Roman"/>
          <w:b/>
          <w:color w:val="auto"/>
          <w:sz w:val="22"/>
          <w:szCs w:val="22"/>
          <w:u w:val="single"/>
        </w:rPr>
      </w:pPr>
    </w:p>
    <w:p w14:paraId="308D8A6F" w14:textId="77777777" w:rsidR="00AB2316" w:rsidRPr="003860BE" w:rsidRDefault="00AB2316" w:rsidP="00AB2316">
      <w:pPr>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D9D9D9" w:themeFill="background1" w:themeFillShade="D9"/>
        <w:spacing w:line="240" w:lineRule="auto"/>
        <w:jc w:val="both"/>
        <w:rPr>
          <w:rFonts w:ascii="Cambria" w:hAnsi="Cambria" w:cstheme="minorHAnsi"/>
        </w:rPr>
      </w:pPr>
      <w:r w:rsidRPr="003860BE">
        <w:rPr>
          <w:rFonts w:ascii="Cambria" w:hAnsi="Cambria" w:cstheme="minorHAnsi"/>
          <w:b/>
        </w:rPr>
        <w:t>Work Experience:</w:t>
      </w:r>
    </w:p>
    <w:p w14:paraId="41049CF7" w14:textId="10C0ED83" w:rsidR="00AB2316" w:rsidRDefault="00AB2316" w:rsidP="00AB2316">
      <w:pPr>
        <w:pStyle w:val="ListParagraph"/>
        <w:spacing w:after="0"/>
        <w:ind w:left="0"/>
        <w:jc w:val="both"/>
        <w:rPr>
          <w:rFonts w:ascii="Cambria" w:hAnsi="Cambria" w:cstheme="minorHAnsi"/>
          <w:b/>
        </w:rPr>
      </w:pPr>
    </w:p>
    <w:p w14:paraId="2F82A9F3" w14:textId="267FDC52" w:rsidR="00E23F16" w:rsidRDefault="00E23F16" w:rsidP="00E23F16">
      <w:pPr>
        <w:pStyle w:val="MediumGrid21"/>
        <w:pBdr>
          <w:top w:val="single" w:sz="4" w:space="1" w:color="auto"/>
          <w:left w:val="single" w:sz="4" w:space="4" w:color="auto"/>
          <w:bottom w:val="single" w:sz="4" w:space="1" w:color="auto"/>
          <w:right w:val="single" w:sz="4" w:space="4" w:color="auto"/>
        </w:pBdr>
        <w:shd w:val="clear" w:color="auto" w:fill="D9D9D9" w:themeFill="background1" w:themeFillShade="D9"/>
        <w:rPr>
          <w:rStyle w:val="Emphasis"/>
          <w:rFonts w:ascii="Cambria" w:hAnsi="Cambria" w:cs="Calibri"/>
          <w:b/>
        </w:rPr>
      </w:pPr>
      <w:r>
        <w:rPr>
          <w:rFonts w:ascii="Cambria" w:hAnsi="Cambria" w:cstheme="minorHAnsi"/>
          <w:b/>
        </w:rPr>
        <w:t xml:space="preserve">Employer name: </w:t>
      </w:r>
      <w:r>
        <w:rPr>
          <w:rFonts w:ascii="Cambria" w:hAnsi="Cambria" w:cstheme="minorHAnsi"/>
          <w:b/>
        </w:rPr>
        <w:t>Vitosha</w:t>
      </w:r>
      <w:r>
        <w:rPr>
          <w:rFonts w:ascii="Cambria" w:hAnsi="Cambria" w:cstheme="minorHAnsi"/>
          <w:b/>
        </w:rPr>
        <w:t xml:space="preserve"> Inc </w:t>
      </w:r>
      <w:r>
        <w:rPr>
          <w:rFonts w:ascii="Cambria" w:hAnsi="Cambria" w:cstheme="minorHAnsi"/>
          <w:b/>
        </w:rPr>
        <w:tab/>
      </w:r>
      <w:r w:rsidRPr="003860BE">
        <w:rPr>
          <w:rStyle w:val="Emphasis"/>
          <w:rFonts w:ascii="Cambria" w:hAnsi="Cambria" w:cs="Calibri"/>
          <w:b/>
        </w:rPr>
        <w:tab/>
      </w:r>
    </w:p>
    <w:p w14:paraId="42BE89CC" w14:textId="260CED2E" w:rsidR="00E23F16" w:rsidRPr="003860BE" w:rsidRDefault="00E23F16" w:rsidP="00E23F16">
      <w:pPr>
        <w:pStyle w:val="MediumGrid21"/>
        <w:pBdr>
          <w:top w:val="single" w:sz="4" w:space="1" w:color="auto"/>
          <w:left w:val="single" w:sz="4" w:space="4" w:color="auto"/>
          <w:bottom w:val="single" w:sz="4" w:space="1" w:color="auto"/>
          <w:right w:val="single" w:sz="4" w:space="4" w:color="auto"/>
        </w:pBdr>
        <w:shd w:val="clear" w:color="auto" w:fill="D9D9D9" w:themeFill="background1" w:themeFillShade="D9"/>
        <w:rPr>
          <w:rFonts w:ascii="Cambria" w:hAnsi="Cambria" w:cstheme="minorHAnsi"/>
          <w:b/>
          <w:bCs/>
          <w:shd w:val="clear" w:color="auto" w:fill="FFFFFF"/>
        </w:rPr>
      </w:pPr>
      <w:r>
        <w:rPr>
          <w:rStyle w:val="Emphasis"/>
          <w:rFonts w:ascii="Cambria" w:hAnsi="Cambria" w:cs="Calibri"/>
          <w:b/>
        </w:rPr>
        <w:t xml:space="preserve">Date: </w:t>
      </w:r>
      <w:r>
        <w:rPr>
          <w:rStyle w:val="Emphasis"/>
          <w:rFonts w:ascii="Cambria" w:hAnsi="Cambria" w:cs="Calibri"/>
          <w:b/>
        </w:rPr>
        <w:t>October</w:t>
      </w:r>
      <w:r>
        <w:rPr>
          <w:rStyle w:val="Emphasis"/>
          <w:rFonts w:ascii="Cambria" w:hAnsi="Cambria" w:cs="Calibri"/>
          <w:b/>
        </w:rPr>
        <w:t xml:space="preserve"> 20</w:t>
      </w:r>
      <w:r>
        <w:rPr>
          <w:rStyle w:val="Emphasis"/>
          <w:rFonts w:ascii="Cambria" w:hAnsi="Cambria" w:cs="Calibri"/>
          <w:b/>
        </w:rPr>
        <w:t>21</w:t>
      </w:r>
      <w:r>
        <w:rPr>
          <w:rStyle w:val="Emphasis"/>
          <w:rFonts w:ascii="Cambria" w:hAnsi="Cambria" w:cs="Calibri"/>
          <w:b/>
        </w:rPr>
        <w:t xml:space="preserve"> to </w:t>
      </w:r>
      <w:r>
        <w:rPr>
          <w:rStyle w:val="Emphasis"/>
          <w:rFonts w:ascii="Cambria" w:hAnsi="Cambria" w:cs="Calibri"/>
          <w:b/>
        </w:rPr>
        <w:t>Present</w:t>
      </w:r>
      <w:r w:rsidRPr="003860BE">
        <w:rPr>
          <w:rFonts w:ascii="Cambria" w:hAnsi="Cambria" w:cstheme="minorHAnsi"/>
          <w:b/>
          <w:bCs/>
        </w:rPr>
        <w:t xml:space="preserve">                                                                                                </w:t>
      </w:r>
      <w:r>
        <w:rPr>
          <w:rFonts w:ascii="Cambria" w:hAnsi="Cambria" w:cstheme="minorHAnsi"/>
          <w:b/>
          <w:bCs/>
        </w:rPr>
        <w:t xml:space="preserve">            </w:t>
      </w:r>
    </w:p>
    <w:p w14:paraId="22B92BA1" w14:textId="77777777" w:rsidR="00E23F16" w:rsidRPr="003860BE" w:rsidRDefault="00E23F16" w:rsidP="00E23F1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Cambria" w:hAnsi="Cambria" w:cstheme="minorHAnsi"/>
          <w:b/>
        </w:rPr>
      </w:pPr>
      <w:r w:rsidRPr="003860BE">
        <w:rPr>
          <w:rFonts w:ascii="Cambria" w:hAnsi="Cambria" w:cstheme="minorHAnsi"/>
          <w:b/>
        </w:rPr>
        <w:t xml:space="preserve">Location: </w:t>
      </w:r>
      <w:r>
        <w:rPr>
          <w:rFonts w:ascii="Cambria" w:hAnsi="Cambria" w:cstheme="minorHAnsi"/>
          <w:b/>
        </w:rPr>
        <w:t>Irvine, CA</w:t>
      </w:r>
    </w:p>
    <w:p w14:paraId="0125046F" w14:textId="63AAD635" w:rsidR="00E23F16" w:rsidRPr="00BC3726" w:rsidRDefault="00E23F16" w:rsidP="00BC372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Cambria" w:hAnsi="Cambria" w:cstheme="minorHAnsi"/>
          <w:b/>
        </w:rPr>
      </w:pPr>
      <w:r w:rsidRPr="003860BE">
        <w:rPr>
          <w:rFonts w:ascii="Cambria" w:hAnsi="Cambria" w:cstheme="minorHAnsi"/>
          <w:b/>
        </w:rPr>
        <w:t xml:space="preserve">Title: </w:t>
      </w:r>
      <w:r>
        <w:rPr>
          <w:rFonts w:ascii="Cambria" w:hAnsi="Cambria" w:cstheme="minorHAnsi"/>
          <w:b/>
        </w:rPr>
        <w:t>AEM Developer</w:t>
      </w:r>
    </w:p>
    <w:p w14:paraId="0427C9F4" w14:textId="189F1E94" w:rsidR="00E23F16" w:rsidRPr="00E913DB" w:rsidRDefault="00E23F16" w:rsidP="00E23F16">
      <w:pPr>
        <w:tabs>
          <w:tab w:val="clear" w:pos="720"/>
          <w:tab w:val="left" w:pos="0"/>
        </w:tabs>
        <w:spacing w:line="276" w:lineRule="auto"/>
        <w:jc w:val="both"/>
        <w:rPr>
          <w:rFonts w:asciiTheme="majorHAnsi" w:hAnsiTheme="majorHAnsi" w:cs="Times New Roman"/>
          <w:b/>
          <w:color w:val="auto"/>
          <w:sz w:val="20"/>
          <w:szCs w:val="20"/>
        </w:rPr>
      </w:pPr>
      <w:r w:rsidRPr="003860BE">
        <w:rPr>
          <w:rFonts w:ascii="Cambria" w:hAnsi="Cambria" w:cstheme="minorHAnsi"/>
          <w:b/>
          <w:u w:val="single"/>
        </w:rPr>
        <w:lastRenderedPageBreak/>
        <w:t>Description:</w:t>
      </w:r>
      <w:r w:rsidRPr="003860BE">
        <w:rPr>
          <w:rFonts w:ascii="Cambria" w:hAnsi="Cambria" w:cstheme="minorHAnsi"/>
          <w:b/>
        </w:rPr>
        <w:t xml:space="preserve"> </w:t>
      </w:r>
      <w:r w:rsidRPr="00E913DB">
        <w:rPr>
          <w:rFonts w:asciiTheme="majorHAnsi" w:hAnsiTheme="majorHAnsi" w:cs="Times New Roman"/>
          <w:sz w:val="22"/>
          <w:szCs w:val="22"/>
          <w:shd w:val="clear" w:color="auto" w:fill="FFFFFF"/>
        </w:rPr>
        <w:t>The application provides the business users the flexibility to maintain the content of web application using AEM features. As an AEM developer my work involves developing templates and components to build various web pages and front-end development using HTML5, CSS3, JavaScript, JQuery and Angular. This project also includes upgrading AEM versions from 6.3 to 6.5.</w:t>
      </w:r>
    </w:p>
    <w:p w14:paraId="057B4EE4" w14:textId="77777777" w:rsidR="00E23F16" w:rsidRPr="004E696A" w:rsidRDefault="00E23F16" w:rsidP="00E23F16">
      <w:pPr>
        <w:tabs>
          <w:tab w:val="clear" w:pos="720"/>
          <w:tab w:val="left" w:pos="0"/>
          <w:tab w:val="left" w:pos="3780"/>
        </w:tabs>
        <w:spacing w:line="240" w:lineRule="auto"/>
        <w:jc w:val="both"/>
        <w:rPr>
          <w:rFonts w:asciiTheme="majorHAnsi" w:hAnsiTheme="majorHAnsi" w:cs="Times New Roman"/>
          <w:b/>
          <w:color w:val="auto"/>
          <w:sz w:val="22"/>
          <w:szCs w:val="22"/>
          <w:u w:val="single"/>
        </w:rPr>
      </w:pPr>
    </w:p>
    <w:p w14:paraId="668E371B" w14:textId="77777777" w:rsidR="00E23F16" w:rsidRPr="003325BA" w:rsidRDefault="00E23F16" w:rsidP="00E23F16">
      <w:pPr>
        <w:tabs>
          <w:tab w:val="clear" w:pos="720"/>
          <w:tab w:val="left" w:pos="0"/>
        </w:tabs>
        <w:spacing w:line="276" w:lineRule="auto"/>
        <w:jc w:val="both"/>
        <w:rPr>
          <w:rFonts w:asciiTheme="majorHAnsi" w:hAnsiTheme="majorHAnsi" w:cs="Times New Roman"/>
          <w:b/>
          <w:color w:val="auto"/>
          <w:u w:val="single"/>
        </w:rPr>
      </w:pPr>
      <w:r w:rsidRPr="00AB2316">
        <w:rPr>
          <w:rFonts w:asciiTheme="majorHAnsi" w:hAnsiTheme="majorHAnsi" w:cs="Times New Roman"/>
          <w:b/>
          <w:color w:val="auto"/>
          <w:sz w:val="22"/>
          <w:szCs w:val="22"/>
          <w:u w:val="single"/>
        </w:rPr>
        <w:t>Responsibilities:</w:t>
      </w:r>
      <w:r>
        <w:rPr>
          <w:rFonts w:asciiTheme="majorHAnsi" w:hAnsiTheme="majorHAnsi" w:cs="Times New Roman"/>
          <w:b/>
          <w:color w:val="auto"/>
          <w:sz w:val="22"/>
          <w:szCs w:val="22"/>
          <w:u w:val="single"/>
        </w:rPr>
        <w:t xml:space="preserve"> </w:t>
      </w:r>
    </w:p>
    <w:p w14:paraId="78E5032A" w14:textId="7CDA3343" w:rsidR="00E23F16" w:rsidRPr="000D57F7" w:rsidRDefault="00E23F16" w:rsidP="00E23F16">
      <w:pPr>
        <w:pStyle w:val="NoSpacing"/>
        <w:numPr>
          <w:ilvl w:val="0"/>
          <w:numId w:val="21"/>
        </w:numPr>
        <w:suppressAutoHyphens w:val="0"/>
        <w:spacing w:line="276" w:lineRule="auto"/>
        <w:ind w:left="360"/>
        <w:jc w:val="both"/>
        <w:rPr>
          <w:rFonts w:asciiTheme="majorHAnsi" w:hAnsiTheme="majorHAnsi" w:cs="Times New Roman"/>
          <w:b/>
          <w:sz w:val="24"/>
          <w:shd w:val="clear" w:color="auto" w:fill="FFFFFF"/>
        </w:rPr>
      </w:pPr>
      <w:r w:rsidRPr="000D57F7">
        <w:rPr>
          <w:rFonts w:asciiTheme="majorHAnsi" w:hAnsiTheme="majorHAnsi" w:cs="Times New Roman"/>
        </w:rPr>
        <w:t xml:space="preserve">Developed AEM templates and reusable components, </w:t>
      </w:r>
      <w:r w:rsidRPr="000D57F7">
        <w:rPr>
          <w:rFonts w:asciiTheme="majorHAnsi" w:hAnsiTheme="majorHAnsi"/>
          <w:color w:val="000000" w:themeColor="text1"/>
          <w:shd w:val="clear" w:color="auto" w:fill="FFFFFF"/>
        </w:rPr>
        <w:t>customized out of box components</w:t>
      </w:r>
      <w:r w:rsidRPr="000D57F7">
        <w:rPr>
          <w:rFonts w:asciiTheme="majorHAnsi" w:hAnsiTheme="majorHAnsi" w:cs="Times New Roman"/>
        </w:rPr>
        <w:t xml:space="preserve"> </w:t>
      </w:r>
      <w:r w:rsidRPr="000D57F7">
        <w:rPr>
          <w:rFonts w:asciiTheme="majorHAnsi" w:hAnsiTheme="majorHAnsi" w:cs="Times New Roman"/>
          <w:color w:val="000000" w:themeColor="text1"/>
          <w:shd w:val="clear" w:color="auto" w:fill="FFFFFF"/>
        </w:rPr>
        <w:t>supporting AEM 6.5.</w:t>
      </w:r>
    </w:p>
    <w:p w14:paraId="1724A515" w14:textId="77777777" w:rsidR="00CA4267" w:rsidRDefault="00E23F16" w:rsidP="00CA4267">
      <w:pPr>
        <w:pStyle w:val="ListParagraph"/>
        <w:numPr>
          <w:ilvl w:val="0"/>
          <w:numId w:val="21"/>
        </w:numPr>
        <w:tabs>
          <w:tab w:val="clear" w:pos="720"/>
        </w:tabs>
        <w:suppressAutoHyphens w:val="0"/>
        <w:spacing w:after="0"/>
        <w:ind w:left="360"/>
        <w:contextualSpacing/>
        <w:jc w:val="both"/>
        <w:rPr>
          <w:rFonts w:asciiTheme="majorHAnsi" w:hAnsiTheme="majorHAnsi"/>
          <w:color w:val="000000" w:themeColor="text1"/>
          <w:shd w:val="clear" w:color="auto" w:fill="FFFFFF"/>
        </w:rPr>
      </w:pPr>
      <w:r w:rsidRPr="000D57F7">
        <w:rPr>
          <w:rFonts w:asciiTheme="majorHAnsi" w:hAnsiTheme="majorHAnsi"/>
          <w:color w:val="000000" w:themeColor="text1"/>
          <w:shd w:val="clear" w:color="auto" w:fill="FFFFFF"/>
        </w:rPr>
        <w:t>Migrated whole site developed using MSM in classic ui version by setting up new blueprint’s sources in touch ui version which have blueprint and live copy relationship.</w:t>
      </w:r>
    </w:p>
    <w:p w14:paraId="1F1DB9CB" w14:textId="77777777" w:rsidR="00CA4267" w:rsidRPr="00CA4267" w:rsidRDefault="00CA4267" w:rsidP="00CA4267">
      <w:pPr>
        <w:pStyle w:val="ListParagraph"/>
        <w:numPr>
          <w:ilvl w:val="0"/>
          <w:numId w:val="21"/>
        </w:numPr>
        <w:tabs>
          <w:tab w:val="clear" w:pos="720"/>
        </w:tabs>
        <w:suppressAutoHyphens w:val="0"/>
        <w:spacing w:after="0"/>
        <w:ind w:left="360"/>
        <w:contextualSpacing/>
        <w:jc w:val="both"/>
        <w:rPr>
          <w:rFonts w:asciiTheme="majorHAnsi" w:hAnsiTheme="majorHAnsi"/>
          <w:color w:val="000000" w:themeColor="text1"/>
          <w:shd w:val="clear" w:color="auto" w:fill="FFFFFF"/>
        </w:rPr>
      </w:pPr>
      <w:r w:rsidRPr="00CA4267">
        <w:rPr>
          <w:rFonts w:asciiTheme="majorHAnsi" w:hAnsiTheme="majorHAnsi"/>
          <w:shd w:val="clear" w:color="auto" w:fill="FFFFFF"/>
        </w:rPr>
        <w:t>Configuring Dispatchers, Flushing Dispatcher cache, Garbage collector etc.</w:t>
      </w:r>
      <w:r w:rsidRPr="00CA4267">
        <w:rPr>
          <w:rFonts w:asciiTheme="majorHAnsi" w:hAnsiTheme="majorHAnsi"/>
          <w:shd w:val="clear" w:color="auto" w:fill="FFFFFF"/>
        </w:rPr>
        <w:t xml:space="preserve"> </w:t>
      </w:r>
    </w:p>
    <w:p w14:paraId="24CC1E4F" w14:textId="77777777" w:rsidR="00CA4267" w:rsidRPr="00CA4267" w:rsidRDefault="00CA4267" w:rsidP="00CA4267">
      <w:pPr>
        <w:pStyle w:val="ListParagraph"/>
        <w:numPr>
          <w:ilvl w:val="0"/>
          <w:numId w:val="21"/>
        </w:numPr>
        <w:tabs>
          <w:tab w:val="clear" w:pos="720"/>
        </w:tabs>
        <w:suppressAutoHyphens w:val="0"/>
        <w:spacing w:after="0"/>
        <w:ind w:left="360"/>
        <w:contextualSpacing/>
        <w:jc w:val="both"/>
        <w:rPr>
          <w:rFonts w:asciiTheme="majorHAnsi" w:hAnsiTheme="majorHAnsi"/>
          <w:color w:val="000000" w:themeColor="text1"/>
          <w:shd w:val="clear" w:color="auto" w:fill="FFFFFF"/>
        </w:rPr>
      </w:pPr>
      <w:r w:rsidRPr="00CA4267">
        <w:rPr>
          <w:rFonts w:asciiTheme="majorHAnsi" w:hAnsiTheme="majorHAnsi"/>
          <w:shd w:val="clear" w:color="auto" w:fill="FFFFFF"/>
        </w:rPr>
        <w:t>Used Sling resource manager concept to overlay the foundation page to add multiple custom properties to the page.</w:t>
      </w:r>
    </w:p>
    <w:p w14:paraId="44F51633" w14:textId="77777777" w:rsidR="00CA4267" w:rsidRPr="00CA4267" w:rsidRDefault="00CA4267" w:rsidP="00CA4267">
      <w:pPr>
        <w:pStyle w:val="ListParagraph"/>
        <w:numPr>
          <w:ilvl w:val="0"/>
          <w:numId w:val="21"/>
        </w:numPr>
        <w:tabs>
          <w:tab w:val="clear" w:pos="720"/>
        </w:tabs>
        <w:suppressAutoHyphens w:val="0"/>
        <w:spacing w:after="0"/>
        <w:ind w:left="360"/>
        <w:contextualSpacing/>
        <w:jc w:val="both"/>
        <w:rPr>
          <w:rFonts w:asciiTheme="majorHAnsi" w:hAnsiTheme="majorHAnsi"/>
          <w:color w:val="000000" w:themeColor="text1"/>
          <w:shd w:val="clear" w:color="auto" w:fill="FFFFFF"/>
        </w:rPr>
      </w:pPr>
      <w:r w:rsidRPr="00CA4267">
        <w:rPr>
          <w:rFonts w:asciiTheme="majorHAnsi" w:hAnsiTheme="majorHAnsi"/>
        </w:rPr>
        <w:t>Developed WCM concepts like translation, multisite management, tag management, JCR event handling,</w:t>
      </w:r>
    </w:p>
    <w:p w14:paraId="3C1F5F82" w14:textId="77777777" w:rsidR="00BC3726" w:rsidRPr="00BC3726" w:rsidRDefault="00CA4267" w:rsidP="00BC3726">
      <w:pPr>
        <w:pStyle w:val="ListParagraph"/>
        <w:numPr>
          <w:ilvl w:val="0"/>
          <w:numId w:val="21"/>
        </w:numPr>
        <w:tabs>
          <w:tab w:val="clear" w:pos="720"/>
        </w:tabs>
        <w:suppressAutoHyphens w:val="0"/>
        <w:spacing w:after="0"/>
        <w:ind w:left="360"/>
        <w:contextualSpacing/>
        <w:jc w:val="both"/>
        <w:rPr>
          <w:rFonts w:asciiTheme="majorHAnsi" w:hAnsiTheme="majorHAnsi"/>
          <w:color w:val="000000" w:themeColor="text1"/>
          <w:shd w:val="clear" w:color="auto" w:fill="FFFFFF"/>
        </w:rPr>
      </w:pPr>
      <w:r w:rsidRPr="00CA4267">
        <w:rPr>
          <w:rFonts w:asciiTheme="majorHAnsi" w:hAnsiTheme="majorHAnsi"/>
          <w:shd w:val="clear" w:color="auto" w:fill="FFFFFF"/>
        </w:rPr>
        <w:t>Involved in development of static web pages, landing pages, category landing pages.</w:t>
      </w:r>
      <w:r w:rsidR="00BC3726">
        <w:rPr>
          <w:rFonts w:asciiTheme="majorHAnsi" w:hAnsiTheme="majorHAnsi"/>
          <w:shd w:val="clear" w:color="auto" w:fill="FFFFFF"/>
        </w:rPr>
        <w:t xml:space="preserve"> </w:t>
      </w:r>
    </w:p>
    <w:p w14:paraId="063B8FC1" w14:textId="77777777" w:rsidR="00BC3726" w:rsidRPr="00BC3726" w:rsidRDefault="00BC3726" w:rsidP="00BC3726">
      <w:pPr>
        <w:pStyle w:val="ListParagraph"/>
        <w:numPr>
          <w:ilvl w:val="0"/>
          <w:numId w:val="21"/>
        </w:numPr>
        <w:tabs>
          <w:tab w:val="clear" w:pos="720"/>
        </w:tabs>
        <w:suppressAutoHyphens w:val="0"/>
        <w:spacing w:after="0"/>
        <w:ind w:left="360"/>
        <w:contextualSpacing/>
        <w:jc w:val="both"/>
        <w:rPr>
          <w:rFonts w:asciiTheme="majorHAnsi" w:hAnsiTheme="majorHAnsi" w:cstheme="minorHAnsi"/>
          <w:color w:val="000000" w:themeColor="text1"/>
          <w:sz w:val="24"/>
          <w:szCs w:val="24"/>
          <w:shd w:val="clear" w:color="auto" w:fill="FFFFFF"/>
        </w:rPr>
      </w:pPr>
      <w:r w:rsidRPr="00BC3726">
        <w:rPr>
          <w:rFonts w:asciiTheme="majorHAnsi" w:hAnsiTheme="majorHAnsi" w:cstheme="minorHAnsi"/>
          <w:color w:val="auto"/>
          <w:lang w:eastAsia="en-US"/>
        </w:rPr>
        <w:t>Experience with Marketing and Digital Asset Management (DAM) usage and workflows.</w:t>
      </w:r>
    </w:p>
    <w:p w14:paraId="6042C3A4" w14:textId="77777777" w:rsidR="00BC3726" w:rsidRPr="00BC3726" w:rsidRDefault="00BC3726" w:rsidP="00BC3726">
      <w:pPr>
        <w:pStyle w:val="ListParagraph"/>
        <w:numPr>
          <w:ilvl w:val="0"/>
          <w:numId w:val="21"/>
        </w:numPr>
        <w:tabs>
          <w:tab w:val="clear" w:pos="720"/>
        </w:tabs>
        <w:suppressAutoHyphens w:val="0"/>
        <w:spacing w:after="0"/>
        <w:ind w:left="360"/>
        <w:contextualSpacing/>
        <w:jc w:val="both"/>
        <w:rPr>
          <w:rFonts w:asciiTheme="majorHAnsi" w:hAnsiTheme="majorHAnsi" w:cstheme="minorHAnsi"/>
          <w:color w:val="000000" w:themeColor="text1"/>
          <w:sz w:val="24"/>
          <w:szCs w:val="24"/>
          <w:shd w:val="clear" w:color="auto" w:fill="FFFFFF"/>
        </w:rPr>
      </w:pPr>
      <w:r w:rsidRPr="00BC3726">
        <w:rPr>
          <w:rFonts w:asciiTheme="majorHAnsi" w:hAnsiTheme="majorHAnsi" w:cstheme="minorHAnsi"/>
          <w:color w:val="auto"/>
          <w:lang w:eastAsia="en-US"/>
        </w:rPr>
        <w:t>Extensively used JavaScript for Interactive forms and Application driven forms.</w:t>
      </w:r>
    </w:p>
    <w:p w14:paraId="13BD856F" w14:textId="267CA328" w:rsidR="00BC3726" w:rsidRPr="00BC3726" w:rsidRDefault="00BC3726" w:rsidP="00BC3726">
      <w:pPr>
        <w:pStyle w:val="ListParagraph"/>
        <w:numPr>
          <w:ilvl w:val="0"/>
          <w:numId w:val="21"/>
        </w:numPr>
        <w:tabs>
          <w:tab w:val="clear" w:pos="720"/>
        </w:tabs>
        <w:suppressAutoHyphens w:val="0"/>
        <w:spacing w:after="0"/>
        <w:ind w:left="360"/>
        <w:contextualSpacing/>
        <w:jc w:val="both"/>
        <w:rPr>
          <w:rFonts w:asciiTheme="majorHAnsi" w:hAnsiTheme="majorHAnsi" w:cstheme="minorHAnsi"/>
          <w:color w:val="000000" w:themeColor="text1"/>
          <w:sz w:val="24"/>
          <w:szCs w:val="24"/>
          <w:shd w:val="clear" w:color="auto" w:fill="FFFFFF"/>
        </w:rPr>
      </w:pPr>
      <w:r w:rsidRPr="00BC3726">
        <w:rPr>
          <w:rFonts w:asciiTheme="majorHAnsi" w:hAnsiTheme="majorHAnsi" w:cstheme="minorHAnsi"/>
          <w:color w:val="auto"/>
          <w:lang w:eastAsia="en-US"/>
        </w:rPr>
        <w:t>Thorough Knowledge of Web Content Accessibility Guidelines (WCAG).</w:t>
      </w:r>
    </w:p>
    <w:p w14:paraId="54648657" w14:textId="77777777" w:rsidR="00E23F16" w:rsidRPr="003860BE" w:rsidRDefault="00E23F16" w:rsidP="00AB2316">
      <w:pPr>
        <w:pStyle w:val="ListParagraph"/>
        <w:spacing w:after="0"/>
        <w:ind w:left="0"/>
        <w:jc w:val="both"/>
        <w:rPr>
          <w:rFonts w:ascii="Cambria" w:hAnsi="Cambria" w:cstheme="minorHAnsi"/>
          <w:b/>
        </w:rPr>
      </w:pPr>
    </w:p>
    <w:p w14:paraId="38DC52A0" w14:textId="6D76D3FC" w:rsidR="003325BA" w:rsidRDefault="005B6893" w:rsidP="00AB2316">
      <w:pPr>
        <w:pStyle w:val="MediumGrid21"/>
        <w:pBdr>
          <w:top w:val="single" w:sz="4" w:space="1" w:color="auto"/>
          <w:left w:val="single" w:sz="4" w:space="4" w:color="auto"/>
          <w:bottom w:val="single" w:sz="4" w:space="1" w:color="auto"/>
          <w:right w:val="single" w:sz="4" w:space="4" w:color="auto"/>
        </w:pBdr>
        <w:shd w:val="clear" w:color="auto" w:fill="D9D9D9" w:themeFill="background1" w:themeFillShade="D9"/>
        <w:rPr>
          <w:rStyle w:val="Emphasis"/>
          <w:rFonts w:ascii="Cambria" w:hAnsi="Cambria" w:cs="Calibri"/>
          <w:b/>
        </w:rPr>
      </w:pPr>
      <w:r>
        <w:rPr>
          <w:rFonts w:ascii="Cambria" w:hAnsi="Cambria" w:cstheme="minorHAnsi"/>
          <w:b/>
        </w:rPr>
        <w:t xml:space="preserve">Employer name: </w:t>
      </w:r>
      <w:r w:rsidR="004D4820">
        <w:rPr>
          <w:rFonts w:ascii="Cambria" w:hAnsi="Cambria" w:cstheme="minorHAnsi"/>
          <w:b/>
        </w:rPr>
        <w:t>Unique Tech Inc</w:t>
      </w:r>
      <w:r w:rsidR="00C845B9">
        <w:rPr>
          <w:rFonts w:ascii="Cambria" w:hAnsi="Cambria" w:cstheme="minorHAnsi"/>
          <w:b/>
        </w:rPr>
        <w:t xml:space="preserve"> </w:t>
      </w:r>
      <w:r w:rsidR="00AB2316">
        <w:rPr>
          <w:rFonts w:ascii="Cambria" w:hAnsi="Cambria" w:cstheme="minorHAnsi"/>
          <w:b/>
        </w:rPr>
        <w:tab/>
      </w:r>
      <w:r w:rsidR="00AB2316" w:rsidRPr="003860BE">
        <w:rPr>
          <w:rStyle w:val="Emphasis"/>
          <w:rFonts w:ascii="Cambria" w:hAnsi="Cambria" w:cs="Calibri"/>
          <w:b/>
        </w:rPr>
        <w:tab/>
      </w:r>
    </w:p>
    <w:p w14:paraId="690684FF" w14:textId="2331282B" w:rsidR="00AB2316" w:rsidRPr="003860BE" w:rsidRDefault="003325BA" w:rsidP="00AB2316">
      <w:pPr>
        <w:pStyle w:val="MediumGrid21"/>
        <w:pBdr>
          <w:top w:val="single" w:sz="4" w:space="1" w:color="auto"/>
          <w:left w:val="single" w:sz="4" w:space="4" w:color="auto"/>
          <w:bottom w:val="single" w:sz="4" w:space="1" w:color="auto"/>
          <w:right w:val="single" w:sz="4" w:space="4" w:color="auto"/>
        </w:pBdr>
        <w:shd w:val="clear" w:color="auto" w:fill="D9D9D9" w:themeFill="background1" w:themeFillShade="D9"/>
        <w:rPr>
          <w:rFonts w:ascii="Cambria" w:hAnsi="Cambria" w:cstheme="minorHAnsi"/>
          <w:b/>
          <w:bCs/>
          <w:shd w:val="clear" w:color="auto" w:fill="FFFFFF"/>
        </w:rPr>
      </w:pPr>
      <w:r>
        <w:rPr>
          <w:rStyle w:val="Emphasis"/>
          <w:rFonts w:ascii="Cambria" w:hAnsi="Cambria" w:cs="Calibri"/>
          <w:b/>
        </w:rPr>
        <w:t>Date:</w:t>
      </w:r>
      <w:r w:rsidR="006169E7">
        <w:rPr>
          <w:rStyle w:val="Emphasis"/>
          <w:rFonts w:ascii="Cambria" w:hAnsi="Cambria" w:cs="Calibri"/>
          <w:b/>
        </w:rPr>
        <w:t xml:space="preserve"> June 2019 to September 2021</w:t>
      </w:r>
      <w:r w:rsidR="00AB2316" w:rsidRPr="003860BE">
        <w:rPr>
          <w:rFonts w:ascii="Cambria" w:hAnsi="Cambria" w:cstheme="minorHAnsi"/>
          <w:b/>
          <w:bCs/>
        </w:rPr>
        <w:t xml:space="preserve">                                                                                                </w:t>
      </w:r>
      <w:r w:rsidR="00AB2316">
        <w:rPr>
          <w:rFonts w:ascii="Cambria" w:hAnsi="Cambria" w:cstheme="minorHAnsi"/>
          <w:b/>
          <w:bCs/>
        </w:rPr>
        <w:t xml:space="preserve">            </w:t>
      </w:r>
    </w:p>
    <w:p w14:paraId="3A291F9A" w14:textId="459FD353" w:rsidR="00AB2316" w:rsidRPr="003860BE" w:rsidRDefault="00AB2316" w:rsidP="00AB231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Cambria" w:hAnsi="Cambria" w:cstheme="minorHAnsi"/>
          <w:b/>
        </w:rPr>
      </w:pPr>
      <w:r w:rsidRPr="003860BE">
        <w:rPr>
          <w:rFonts w:ascii="Cambria" w:hAnsi="Cambria" w:cstheme="minorHAnsi"/>
          <w:b/>
        </w:rPr>
        <w:t xml:space="preserve">Location: </w:t>
      </w:r>
      <w:r w:rsidR="006169E7">
        <w:rPr>
          <w:rFonts w:ascii="Cambria" w:hAnsi="Cambria" w:cstheme="minorHAnsi"/>
          <w:b/>
        </w:rPr>
        <w:t>Irvine, CA</w:t>
      </w:r>
    </w:p>
    <w:p w14:paraId="56AE1F2D" w14:textId="3D1E5C6C" w:rsidR="00AB2316" w:rsidRPr="003860BE" w:rsidRDefault="00AB2316" w:rsidP="00AB231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Cambria" w:hAnsi="Cambria" w:cstheme="minorHAnsi"/>
          <w:b/>
        </w:rPr>
      </w:pPr>
      <w:r w:rsidRPr="003860BE">
        <w:rPr>
          <w:rFonts w:ascii="Cambria" w:hAnsi="Cambria" w:cstheme="minorHAnsi"/>
          <w:b/>
        </w:rPr>
        <w:t xml:space="preserve">Title: </w:t>
      </w:r>
      <w:r w:rsidR="004D4820">
        <w:rPr>
          <w:rFonts w:ascii="Cambria" w:hAnsi="Cambria" w:cstheme="minorHAnsi"/>
          <w:b/>
        </w:rPr>
        <w:t>AEM Developer</w:t>
      </w:r>
    </w:p>
    <w:p w14:paraId="13AC3FE0" w14:textId="77777777" w:rsidR="00262F93" w:rsidRPr="004E696A" w:rsidRDefault="00262F93" w:rsidP="00A704BF">
      <w:pPr>
        <w:tabs>
          <w:tab w:val="clear" w:pos="720"/>
          <w:tab w:val="left" w:pos="0"/>
          <w:tab w:val="left" w:pos="3780"/>
        </w:tabs>
        <w:spacing w:line="240" w:lineRule="auto"/>
        <w:jc w:val="both"/>
        <w:rPr>
          <w:rFonts w:asciiTheme="majorHAnsi" w:hAnsiTheme="majorHAnsi" w:cs="Times New Roman"/>
          <w:b/>
          <w:color w:val="auto"/>
          <w:sz w:val="22"/>
          <w:szCs w:val="22"/>
          <w:u w:val="single"/>
        </w:rPr>
      </w:pPr>
    </w:p>
    <w:p w14:paraId="6C2135DE" w14:textId="62557B1D" w:rsidR="00AB2316" w:rsidRPr="00E913DB" w:rsidRDefault="00AB2316" w:rsidP="0072121B">
      <w:pPr>
        <w:tabs>
          <w:tab w:val="clear" w:pos="720"/>
          <w:tab w:val="left" w:pos="0"/>
        </w:tabs>
        <w:spacing w:line="276" w:lineRule="auto"/>
        <w:jc w:val="both"/>
        <w:rPr>
          <w:rFonts w:asciiTheme="majorHAnsi" w:hAnsiTheme="majorHAnsi" w:cs="Times New Roman"/>
          <w:b/>
          <w:color w:val="auto"/>
          <w:sz w:val="20"/>
          <w:szCs w:val="20"/>
        </w:rPr>
      </w:pPr>
      <w:r w:rsidRPr="003860BE">
        <w:rPr>
          <w:rFonts w:ascii="Cambria" w:hAnsi="Cambria" w:cstheme="minorHAnsi"/>
          <w:b/>
          <w:u w:val="single"/>
        </w:rPr>
        <w:t>Description:</w:t>
      </w:r>
      <w:r w:rsidRPr="003860BE">
        <w:rPr>
          <w:rFonts w:ascii="Cambria" w:hAnsi="Cambria" w:cstheme="minorHAnsi"/>
          <w:b/>
        </w:rPr>
        <w:t xml:space="preserve"> </w:t>
      </w:r>
      <w:r w:rsidR="004D4820" w:rsidRPr="00E913DB">
        <w:rPr>
          <w:rFonts w:asciiTheme="majorHAnsi" w:hAnsiTheme="majorHAnsi" w:cs="Times New Roman"/>
          <w:sz w:val="22"/>
          <w:szCs w:val="22"/>
          <w:shd w:val="clear" w:color="auto" w:fill="FFFFFF"/>
        </w:rPr>
        <w:t>The application provides the business users the flexibility to maintain the content of web application using AEM features. This project also includes upgrading AEM versions from 6.1 to 6.3</w:t>
      </w:r>
      <w:r w:rsidR="00E913DB" w:rsidRPr="00E913DB">
        <w:rPr>
          <w:rFonts w:asciiTheme="majorHAnsi" w:hAnsiTheme="majorHAnsi" w:cs="Times New Roman"/>
          <w:sz w:val="22"/>
          <w:szCs w:val="22"/>
          <w:shd w:val="clear" w:color="auto" w:fill="FFFFFF"/>
        </w:rPr>
        <w:t>, 6.3 to 6.5</w:t>
      </w:r>
      <w:r w:rsidR="004D4820" w:rsidRPr="00E913DB">
        <w:rPr>
          <w:rFonts w:asciiTheme="majorHAnsi" w:hAnsiTheme="majorHAnsi" w:cs="Times New Roman"/>
          <w:sz w:val="22"/>
          <w:szCs w:val="22"/>
          <w:shd w:val="clear" w:color="auto" w:fill="FFFFFF"/>
        </w:rPr>
        <w:t>.</w:t>
      </w:r>
    </w:p>
    <w:p w14:paraId="521B3B7B" w14:textId="77777777" w:rsidR="00262F93" w:rsidRPr="004E696A" w:rsidRDefault="00262F93" w:rsidP="00A704BF">
      <w:pPr>
        <w:tabs>
          <w:tab w:val="clear" w:pos="720"/>
          <w:tab w:val="left" w:pos="0"/>
          <w:tab w:val="left" w:pos="3780"/>
        </w:tabs>
        <w:spacing w:line="240" w:lineRule="auto"/>
        <w:jc w:val="both"/>
        <w:rPr>
          <w:rFonts w:asciiTheme="majorHAnsi" w:hAnsiTheme="majorHAnsi" w:cs="Times New Roman"/>
          <w:b/>
          <w:color w:val="auto"/>
          <w:sz w:val="22"/>
          <w:szCs w:val="22"/>
          <w:u w:val="single"/>
        </w:rPr>
      </w:pPr>
    </w:p>
    <w:p w14:paraId="3667D839" w14:textId="0DA2F987" w:rsidR="008046EC" w:rsidRPr="003325BA" w:rsidRDefault="008046EC" w:rsidP="0072121B">
      <w:pPr>
        <w:tabs>
          <w:tab w:val="clear" w:pos="720"/>
          <w:tab w:val="left" w:pos="0"/>
        </w:tabs>
        <w:spacing w:line="276" w:lineRule="auto"/>
        <w:jc w:val="both"/>
        <w:rPr>
          <w:rFonts w:asciiTheme="majorHAnsi" w:hAnsiTheme="majorHAnsi" w:cs="Times New Roman"/>
          <w:b/>
          <w:color w:val="auto"/>
          <w:u w:val="single"/>
        </w:rPr>
      </w:pPr>
      <w:r w:rsidRPr="00AB2316">
        <w:rPr>
          <w:rFonts w:asciiTheme="majorHAnsi" w:hAnsiTheme="majorHAnsi" w:cs="Times New Roman"/>
          <w:b/>
          <w:color w:val="auto"/>
          <w:sz w:val="22"/>
          <w:szCs w:val="22"/>
          <w:u w:val="single"/>
        </w:rPr>
        <w:t>Responsibilities:</w:t>
      </w:r>
      <w:r w:rsidR="003325BA">
        <w:rPr>
          <w:rFonts w:asciiTheme="majorHAnsi" w:hAnsiTheme="majorHAnsi" w:cs="Times New Roman"/>
          <w:b/>
          <w:color w:val="auto"/>
          <w:sz w:val="22"/>
          <w:szCs w:val="22"/>
          <w:u w:val="single"/>
        </w:rPr>
        <w:t xml:space="preserve"> </w:t>
      </w:r>
    </w:p>
    <w:p w14:paraId="5A9EFE8E" w14:textId="39E0EFE3" w:rsidR="000D57F7" w:rsidRPr="000D57F7" w:rsidRDefault="000D57F7" w:rsidP="00D04B6C">
      <w:pPr>
        <w:pStyle w:val="NoSpacing"/>
        <w:numPr>
          <w:ilvl w:val="0"/>
          <w:numId w:val="21"/>
        </w:numPr>
        <w:suppressAutoHyphens w:val="0"/>
        <w:spacing w:line="276" w:lineRule="auto"/>
        <w:ind w:left="360"/>
        <w:jc w:val="both"/>
        <w:rPr>
          <w:rFonts w:asciiTheme="majorHAnsi" w:hAnsiTheme="majorHAnsi" w:cs="Times New Roman"/>
          <w:b/>
          <w:sz w:val="24"/>
          <w:shd w:val="clear" w:color="auto" w:fill="FFFFFF"/>
        </w:rPr>
      </w:pPr>
      <w:bookmarkStart w:id="2" w:name="_Hlk1582276"/>
      <w:bookmarkStart w:id="3" w:name="_Hlk1582115"/>
      <w:r w:rsidRPr="000D57F7">
        <w:rPr>
          <w:rFonts w:asciiTheme="majorHAnsi" w:hAnsiTheme="majorHAnsi" w:cs="Times New Roman"/>
        </w:rPr>
        <w:t xml:space="preserve">Developed AEM templates and reusable components, </w:t>
      </w:r>
      <w:r w:rsidRPr="000D57F7">
        <w:rPr>
          <w:rFonts w:asciiTheme="majorHAnsi" w:hAnsiTheme="majorHAnsi"/>
          <w:color w:val="000000" w:themeColor="text1"/>
          <w:shd w:val="clear" w:color="auto" w:fill="FFFFFF"/>
        </w:rPr>
        <w:t>customized out of box components</w:t>
      </w:r>
      <w:r w:rsidRPr="000D57F7">
        <w:rPr>
          <w:rFonts w:asciiTheme="majorHAnsi" w:hAnsiTheme="majorHAnsi" w:cs="Times New Roman"/>
        </w:rPr>
        <w:t xml:space="preserve"> </w:t>
      </w:r>
      <w:r w:rsidRPr="000D57F7">
        <w:rPr>
          <w:rFonts w:asciiTheme="majorHAnsi" w:hAnsiTheme="majorHAnsi" w:cs="Times New Roman"/>
          <w:color w:val="000000" w:themeColor="text1"/>
          <w:shd w:val="clear" w:color="auto" w:fill="FFFFFF"/>
        </w:rPr>
        <w:t>supporting different versions of AEM 6.3, 6.5.</w:t>
      </w:r>
    </w:p>
    <w:p w14:paraId="2098827A" w14:textId="77777777" w:rsidR="000D57F7" w:rsidRPr="000D57F7" w:rsidRDefault="000D57F7" w:rsidP="00D04B6C">
      <w:pPr>
        <w:pStyle w:val="NoSpacing"/>
        <w:numPr>
          <w:ilvl w:val="0"/>
          <w:numId w:val="21"/>
        </w:numPr>
        <w:suppressAutoHyphens w:val="0"/>
        <w:spacing w:line="276" w:lineRule="auto"/>
        <w:ind w:left="360"/>
        <w:jc w:val="both"/>
        <w:rPr>
          <w:rFonts w:asciiTheme="majorHAnsi" w:hAnsiTheme="majorHAnsi" w:cs="Times New Roman"/>
          <w:b/>
          <w:sz w:val="24"/>
          <w:shd w:val="clear" w:color="auto" w:fill="FFFFFF"/>
        </w:rPr>
      </w:pPr>
      <w:r w:rsidRPr="000D57F7">
        <w:rPr>
          <w:rFonts w:asciiTheme="majorHAnsi" w:hAnsiTheme="majorHAnsi" w:cs="Times New Roman"/>
        </w:rPr>
        <w:t>Enhanced multiple Classic UI components to make compatible to Touch UI environment.</w:t>
      </w:r>
    </w:p>
    <w:p w14:paraId="3E778CFC" w14:textId="77777777" w:rsidR="000D57F7" w:rsidRPr="000D57F7" w:rsidRDefault="000D57F7" w:rsidP="00D04B6C">
      <w:pPr>
        <w:pStyle w:val="NoSpacing"/>
        <w:numPr>
          <w:ilvl w:val="0"/>
          <w:numId w:val="21"/>
        </w:numPr>
        <w:suppressAutoHyphens w:val="0"/>
        <w:spacing w:line="276" w:lineRule="auto"/>
        <w:ind w:left="360"/>
        <w:jc w:val="both"/>
        <w:rPr>
          <w:rFonts w:asciiTheme="majorHAnsi" w:hAnsiTheme="majorHAnsi" w:cs="Times New Roman"/>
          <w:b/>
          <w:szCs w:val="20"/>
          <w:shd w:val="clear" w:color="auto" w:fill="FFFFFF"/>
        </w:rPr>
      </w:pPr>
      <w:r w:rsidRPr="000D57F7">
        <w:rPr>
          <w:rFonts w:asciiTheme="majorHAnsi" w:hAnsiTheme="majorHAnsi"/>
          <w:bCs/>
        </w:rPr>
        <w:t>Worked from very initial phases of the migration project to determine the scope of the project by retrieving the content which can be migrated to new versions of AEM using automated queries.</w:t>
      </w:r>
    </w:p>
    <w:p w14:paraId="0B6881EE" w14:textId="77777777" w:rsidR="000D57F7" w:rsidRPr="000D57F7" w:rsidRDefault="000D57F7" w:rsidP="00D04B6C">
      <w:pPr>
        <w:pStyle w:val="ListParagraph"/>
        <w:numPr>
          <w:ilvl w:val="0"/>
          <w:numId w:val="21"/>
        </w:numPr>
        <w:tabs>
          <w:tab w:val="clear" w:pos="720"/>
        </w:tabs>
        <w:suppressAutoHyphens w:val="0"/>
        <w:ind w:left="360"/>
        <w:contextualSpacing/>
        <w:jc w:val="both"/>
        <w:rPr>
          <w:rFonts w:asciiTheme="majorHAnsi" w:hAnsiTheme="majorHAnsi"/>
          <w:color w:val="000000" w:themeColor="text1"/>
          <w:shd w:val="clear" w:color="auto" w:fill="FFFFFF"/>
        </w:rPr>
      </w:pPr>
      <w:r w:rsidRPr="000D57F7">
        <w:rPr>
          <w:rFonts w:asciiTheme="majorHAnsi" w:hAnsiTheme="majorHAnsi"/>
          <w:color w:val="000000" w:themeColor="text1"/>
          <w:shd w:val="clear" w:color="auto" w:fill="FFFFFF"/>
        </w:rPr>
        <w:t xml:space="preserve">Developed automation scripts to migrate lot of reusable content like fragments that are developed using old components to Touch UI content fragments.  </w:t>
      </w:r>
    </w:p>
    <w:p w14:paraId="07B21A25" w14:textId="77777777" w:rsidR="000D57F7" w:rsidRPr="000D57F7" w:rsidRDefault="000D57F7" w:rsidP="00D04B6C">
      <w:pPr>
        <w:pStyle w:val="ListParagraph"/>
        <w:numPr>
          <w:ilvl w:val="0"/>
          <w:numId w:val="21"/>
        </w:numPr>
        <w:tabs>
          <w:tab w:val="clear" w:pos="720"/>
        </w:tabs>
        <w:suppressAutoHyphens w:val="0"/>
        <w:spacing w:after="0"/>
        <w:ind w:left="360"/>
        <w:contextualSpacing/>
        <w:jc w:val="both"/>
        <w:rPr>
          <w:rFonts w:asciiTheme="majorHAnsi" w:hAnsiTheme="majorHAnsi"/>
          <w:color w:val="000000" w:themeColor="text1"/>
          <w:shd w:val="clear" w:color="auto" w:fill="FFFFFF"/>
        </w:rPr>
      </w:pPr>
      <w:r w:rsidRPr="000D57F7">
        <w:rPr>
          <w:rFonts w:asciiTheme="majorHAnsi" w:hAnsiTheme="majorHAnsi"/>
          <w:color w:val="000000" w:themeColor="text1"/>
          <w:shd w:val="clear" w:color="auto" w:fill="FFFFFF"/>
        </w:rPr>
        <w:t>Developed multiple editable templates for various page types by segregating the pages based on the content and design with minimal component policies possible which helped in reducing lot of authoring time.</w:t>
      </w:r>
    </w:p>
    <w:p w14:paraId="51E1F8DD" w14:textId="0B225167" w:rsidR="000D57F7" w:rsidRPr="000D57F7" w:rsidRDefault="000D57F7" w:rsidP="00D04B6C">
      <w:pPr>
        <w:pStyle w:val="ListParagraph"/>
        <w:numPr>
          <w:ilvl w:val="0"/>
          <w:numId w:val="21"/>
        </w:numPr>
        <w:tabs>
          <w:tab w:val="clear" w:pos="720"/>
        </w:tabs>
        <w:suppressAutoHyphens w:val="0"/>
        <w:ind w:left="360"/>
        <w:contextualSpacing/>
        <w:jc w:val="both"/>
        <w:rPr>
          <w:rFonts w:asciiTheme="majorHAnsi" w:hAnsiTheme="majorHAnsi"/>
          <w:color w:val="000000" w:themeColor="text1"/>
          <w:shd w:val="clear" w:color="auto" w:fill="FFFFFF"/>
        </w:rPr>
      </w:pPr>
      <w:r w:rsidRPr="000D57F7">
        <w:rPr>
          <w:rFonts w:asciiTheme="majorHAnsi" w:hAnsiTheme="majorHAnsi"/>
          <w:color w:val="000000" w:themeColor="text1"/>
          <w:shd w:val="clear" w:color="auto" w:fill="FFFFFF"/>
        </w:rPr>
        <w:t xml:space="preserve">Worked on </w:t>
      </w:r>
      <w:r>
        <w:rPr>
          <w:rFonts w:asciiTheme="majorHAnsi" w:hAnsiTheme="majorHAnsi"/>
          <w:color w:val="000000" w:themeColor="text1"/>
          <w:shd w:val="clear" w:color="auto" w:fill="FFFFFF"/>
        </w:rPr>
        <w:t>V</w:t>
      </w:r>
      <w:r w:rsidRPr="000D57F7">
        <w:rPr>
          <w:rFonts w:asciiTheme="majorHAnsi" w:hAnsiTheme="majorHAnsi"/>
          <w:color w:val="000000" w:themeColor="text1"/>
          <w:shd w:val="clear" w:color="auto" w:fill="FFFFFF"/>
        </w:rPr>
        <w:t>ariabilization approach for AEM content which helps in optimizing the time taken to make monthly, semi-annual, and annual updates to the content present in multiple locations from one location.</w:t>
      </w:r>
    </w:p>
    <w:p w14:paraId="346BF94D" w14:textId="77777777" w:rsidR="00E913DB" w:rsidRPr="000D57F7" w:rsidRDefault="00E913DB" w:rsidP="00D04B6C">
      <w:pPr>
        <w:pStyle w:val="ListParagraph"/>
        <w:numPr>
          <w:ilvl w:val="0"/>
          <w:numId w:val="21"/>
        </w:numPr>
        <w:tabs>
          <w:tab w:val="clear" w:pos="720"/>
        </w:tabs>
        <w:suppressAutoHyphens w:val="0"/>
        <w:ind w:left="360"/>
        <w:contextualSpacing/>
        <w:jc w:val="both"/>
        <w:rPr>
          <w:rFonts w:asciiTheme="majorHAnsi" w:hAnsiTheme="majorHAnsi"/>
          <w:color w:val="000000" w:themeColor="text1"/>
          <w:shd w:val="clear" w:color="auto" w:fill="FFFFFF"/>
        </w:rPr>
      </w:pPr>
      <w:r w:rsidRPr="000D57F7">
        <w:rPr>
          <w:rFonts w:asciiTheme="majorHAnsi" w:hAnsiTheme="majorHAnsi"/>
          <w:shd w:val="clear" w:color="auto" w:fill="FFFFFF"/>
        </w:rPr>
        <w:t>Developed API’s using RESTful like call button, chat-bot services, customer services etc</w:t>
      </w:r>
    </w:p>
    <w:p w14:paraId="12EDE984" w14:textId="0767CE8F" w:rsidR="00E913DB" w:rsidRPr="000D57F7" w:rsidRDefault="00E913DB" w:rsidP="00D04B6C">
      <w:pPr>
        <w:pStyle w:val="ListParagraph"/>
        <w:numPr>
          <w:ilvl w:val="0"/>
          <w:numId w:val="21"/>
        </w:numPr>
        <w:tabs>
          <w:tab w:val="clear" w:pos="720"/>
        </w:tabs>
        <w:suppressAutoHyphens w:val="0"/>
        <w:ind w:left="360"/>
        <w:contextualSpacing/>
        <w:jc w:val="both"/>
        <w:rPr>
          <w:rFonts w:asciiTheme="majorHAnsi" w:hAnsiTheme="majorHAnsi"/>
          <w:color w:val="000000" w:themeColor="text1"/>
          <w:shd w:val="clear" w:color="auto" w:fill="FFFFFF"/>
        </w:rPr>
      </w:pPr>
      <w:r w:rsidRPr="000D57F7">
        <w:rPr>
          <w:rFonts w:asciiTheme="majorHAnsi" w:hAnsiTheme="majorHAnsi"/>
          <w:shd w:val="clear" w:color="auto" w:fill="FFFFFF"/>
        </w:rPr>
        <w:t>Developed a service to add a new component and update the component nodes to all existing pages.</w:t>
      </w:r>
    </w:p>
    <w:p w14:paraId="6B3174A3" w14:textId="77777777" w:rsidR="00E913DB" w:rsidRPr="000D57F7" w:rsidRDefault="00E913DB" w:rsidP="00D04B6C">
      <w:pPr>
        <w:pStyle w:val="ListParagraph"/>
        <w:numPr>
          <w:ilvl w:val="0"/>
          <w:numId w:val="21"/>
        </w:numPr>
        <w:tabs>
          <w:tab w:val="clear" w:pos="720"/>
        </w:tabs>
        <w:suppressAutoHyphens w:val="0"/>
        <w:ind w:left="360"/>
        <w:contextualSpacing/>
        <w:jc w:val="both"/>
        <w:rPr>
          <w:rFonts w:asciiTheme="majorHAnsi" w:hAnsiTheme="majorHAnsi"/>
          <w:color w:val="000000" w:themeColor="text1"/>
          <w:shd w:val="clear" w:color="auto" w:fill="FFFFFF"/>
        </w:rPr>
      </w:pPr>
      <w:r w:rsidRPr="000D57F7">
        <w:rPr>
          <w:rFonts w:asciiTheme="majorHAnsi" w:hAnsiTheme="majorHAnsi"/>
          <w:color w:val="000000" w:themeColor="text1"/>
          <w:shd w:val="clear" w:color="auto" w:fill="FFFFFF"/>
        </w:rPr>
        <w:t xml:space="preserve">Developed/customized out of box components according to the client requirement. </w:t>
      </w:r>
    </w:p>
    <w:p w14:paraId="63548115" w14:textId="77777777" w:rsidR="00E913DB" w:rsidRPr="000D57F7" w:rsidRDefault="00E913DB" w:rsidP="00D04B6C">
      <w:pPr>
        <w:pStyle w:val="ListParagraph"/>
        <w:numPr>
          <w:ilvl w:val="0"/>
          <w:numId w:val="21"/>
        </w:numPr>
        <w:tabs>
          <w:tab w:val="clear" w:pos="720"/>
        </w:tabs>
        <w:suppressAutoHyphens w:val="0"/>
        <w:ind w:left="360"/>
        <w:contextualSpacing/>
        <w:jc w:val="both"/>
        <w:rPr>
          <w:rFonts w:asciiTheme="majorHAnsi" w:hAnsiTheme="majorHAnsi"/>
          <w:color w:val="000000" w:themeColor="text1"/>
          <w:shd w:val="clear" w:color="auto" w:fill="FFFFFF"/>
        </w:rPr>
      </w:pPr>
      <w:r w:rsidRPr="000D57F7">
        <w:rPr>
          <w:rFonts w:asciiTheme="majorHAnsi" w:hAnsiTheme="majorHAnsi"/>
          <w:color w:val="000000" w:themeColor="text1"/>
          <w:shd w:val="clear" w:color="auto" w:fill="FFFFFF"/>
        </w:rPr>
        <w:t>Involved in content authoring for a project in changing the design of various web pages.</w:t>
      </w:r>
    </w:p>
    <w:p w14:paraId="70786C97" w14:textId="77777777" w:rsidR="00E913DB" w:rsidRPr="000D57F7" w:rsidRDefault="00E913DB" w:rsidP="00D04B6C">
      <w:pPr>
        <w:pStyle w:val="ListParagraph"/>
        <w:numPr>
          <w:ilvl w:val="0"/>
          <w:numId w:val="21"/>
        </w:numPr>
        <w:tabs>
          <w:tab w:val="clear" w:pos="720"/>
        </w:tabs>
        <w:suppressAutoHyphens w:val="0"/>
        <w:ind w:left="360"/>
        <w:contextualSpacing/>
        <w:jc w:val="both"/>
        <w:rPr>
          <w:rFonts w:asciiTheme="majorHAnsi" w:hAnsiTheme="majorHAnsi"/>
          <w:color w:val="000000" w:themeColor="text1"/>
          <w:shd w:val="clear" w:color="auto" w:fill="FFFFFF"/>
        </w:rPr>
      </w:pPr>
      <w:r w:rsidRPr="000D57F7">
        <w:rPr>
          <w:rFonts w:asciiTheme="majorHAnsi" w:hAnsiTheme="majorHAnsi"/>
          <w:color w:val="000000" w:themeColor="text1"/>
          <w:shd w:val="clear" w:color="auto" w:fill="FFFFFF"/>
        </w:rPr>
        <w:t>Built various web pages using HTML, CSS, Java Script, Angular and jQuery.</w:t>
      </w:r>
    </w:p>
    <w:p w14:paraId="56EAC860" w14:textId="77777777" w:rsidR="00E913DB" w:rsidRPr="000D57F7" w:rsidRDefault="00E913DB" w:rsidP="00D04B6C">
      <w:pPr>
        <w:pStyle w:val="ListParagraph"/>
        <w:numPr>
          <w:ilvl w:val="0"/>
          <w:numId w:val="21"/>
        </w:numPr>
        <w:tabs>
          <w:tab w:val="clear" w:pos="720"/>
        </w:tabs>
        <w:suppressAutoHyphens w:val="0"/>
        <w:spacing w:after="0"/>
        <w:ind w:left="360"/>
        <w:contextualSpacing/>
        <w:jc w:val="both"/>
        <w:rPr>
          <w:rFonts w:asciiTheme="majorHAnsi" w:hAnsiTheme="majorHAnsi"/>
          <w:color w:val="000000" w:themeColor="text1"/>
          <w:shd w:val="clear" w:color="auto" w:fill="FFFFFF"/>
        </w:rPr>
      </w:pPr>
      <w:r w:rsidRPr="000D57F7">
        <w:rPr>
          <w:rFonts w:asciiTheme="majorHAnsi" w:hAnsiTheme="majorHAnsi"/>
          <w:color w:val="000000" w:themeColor="text1"/>
          <w:shd w:val="clear" w:color="auto" w:fill="FFFFFF"/>
        </w:rPr>
        <w:lastRenderedPageBreak/>
        <w:t>Developed different editable templates with minimal styles possible to make it simple for any content author to create webpages.</w:t>
      </w:r>
    </w:p>
    <w:p w14:paraId="0815FDE5" w14:textId="77777777" w:rsidR="00E913DB" w:rsidRPr="000D57F7" w:rsidRDefault="00E913DB" w:rsidP="00D04B6C">
      <w:pPr>
        <w:pStyle w:val="NoSpacing"/>
        <w:numPr>
          <w:ilvl w:val="0"/>
          <w:numId w:val="21"/>
        </w:numPr>
        <w:suppressAutoHyphens w:val="0"/>
        <w:spacing w:line="276" w:lineRule="auto"/>
        <w:ind w:left="360"/>
        <w:jc w:val="both"/>
        <w:rPr>
          <w:rFonts w:asciiTheme="majorHAnsi" w:hAnsiTheme="majorHAnsi" w:cs="Times New Roman"/>
          <w:color w:val="000000" w:themeColor="text1"/>
          <w:shd w:val="clear" w:color="auto" w:fill="FFFFFF"/>
        </w:rPr>
      </w:pPr>
      <w:r w:rsidRPr="000D57F7">
        <w:rPr>
          <w:rFonts w:asciiTheme="majorHAnsi" w:hAnsiTheme="majorHAnsi" w:cs="Times New Roman"/>
          <w:color w:val="000000" w:themeColor="text1"/>
          <w:shd w:val="clear" w:color="auto" w:fill="FFFFFF"/>
        </w:rPr>
        <w:t>Created error page template and component to retrieve status of the page and passed status to analytics object for tracking.</w:t>
      </w:r>
    </w:p>
    <w:p w14:paraId="4EE6836E" w14:textId="51017D1F" w:rsidR="008A5522" w:rsidRPr="004E696A" w:rsidRDefault="00C47987" w:rsidP="0072121B">
      <w:pPr>
        <w:pStyle w:val="NoSpacing"/>
        <w:suppressAutoHyphens w:val="0"/>
        <w:spacing w:line="276" w:lineRule="auto"/>
        <w:jc w:val="both"/>
        <w:rPr>
          <w:rFonts w:asciiTheme="majorHAnsi" w:hAnsiTheme="majorHAnsi" w:cstheme="minorHAnsi"/>
        </w:rPr>
      </w:pPr>
      <w:r w:rsidRPr="004E696A">
        <w:rPr>
          <w:rFonts w:asciiTheme="majorHAnsi" w:hAnsiTheme="majorHAnsi" w:cstheme="minorHAnsi"/>
          <w:b/>
        </w:rPr>
        <w:t xml:space="preserve">Environment: </w:t>
      </w:r>
      <w:bookmarkEnd w:id="2"/>
      <w:bookmarkEnd w:id="3"/>
      <w:r w:rsidR="000D57F7" w:rsidRPr="000D57F7">
        <w:rPr>
          <w:rFonts w:asciiTheme="majorHAnsi" w:eastAsiaTheme="minorEastAsia" w:hAnsiTheme="majorHAnsi" w:cs="Times New Roman"/>
          <w:shd w:val="clear" w:color="auto" w:fill="FFFFFF"/>
        </w:rPr>
        <w:t xml:space="preserve">AEM </w:t>
      </w:r>
      <w:r w:rsidR="000D57F7">
        <w:rPr>
          <w:rFonts w:asciiTheme="majorHAnsi" w:eastAsiaTheme="minorEastAsia" w:hAnsiTheme="majorHAnsi" w:cs="Times New Roman"/>
          <w:shd w:val="clear" w:color="auto" w:fill="FFFFFF"/>
        </w:rPr>
        <w:t xml:space="preserve">6.5, </w:t>
      </w:r>
      <w:r w:rsidR="000D57F7" w:rsidRPr="000D57F7">
        <w:rPr>
          <w:rFonts w:asciiTheme="majorHAnsi" w:eastAsiaTheme="minorEastAsia" w:hAnsiTheme="majorHAnsi" w:cs="Times New Roman"/>
          <w:shd w:val="clear" w:color="auto" w:fill="FFFFFF"/>
        </w:rPr>
        <w:t>6.3</w:t>
      </w:r>
      <w:r w:rsidR="000D57F7">
        <w:rPr>
          <w:rFonts w:asciiTheme="majorHAnsi" w:eastAsiaTheme="minorEastAsia" w:hAnsiTheme="majorHAnsi" w:cs="Times New Roman"/>
          <w:shd w:val="clear" w:color="auto" w:fill="FFFFFF"/>
        </w:rPr>
        <w:t>, 6.1</w:t>
      </w:r>
      <w:r w:rsidR="000D57F7" w:rsidRPr="000D57F7">
        <w:rPr>
          <w:rFonts w:asciiTheme="majorHAnsi" w:eastAsiaTheme="minorEastAsia" w:hAnsiTheme="majorHAnsi" w:cs="Times New Roman"/>
          <w:shd w:val="clear" w:color="auto" w:fill="FFFFFF"/>
        </w:rPr>
        <w:t>, HTML5, CSS3, Bootstrap, Jenkins, Eclipse, Maven, Angular Js, Angular 2, JavaScript, Service API, AJAX, JSP, Java, Servlets, RESTful, XML, Junit.</w:t>
      </w:r>
      <w:r w:rsidR="00B46133" w:rsidRPr="004E696A">
        <w:rPr>
          <w:rFonts w:asciiTheme="majorHAnsi" w:hAnsiTheme="majorHAnsi" w:cstheme="minorHAnsi"/>
        </w:rPr>
        <w:tab/>
      </w:r>
      <w:r w:rsidR="00B46133" w:rsidRPr="004E696A">
        <w:rPr>
          <w:rFonts w:asciiTheme="majorHAnsi" w:hAnsiTheme="majorHAnsi" w:cstheme="minorHAnsi"/>
        </w:rPr>
        <w:tab/>
      </w:r>
      <w:r w:rsidR="00B46133" w:rsidRPr="004E696A">
        <w:rPr>
          <w:rFonts w:asciiTheme="majorHAnsi" w:hAnsiTheme="majorHAnsi" w:cstheme="minorHAnsi"/>
        </w:rPr>
        <w:tab/>
      </w:r>
      <w:r w:rsidR="00B46133" w:rsidRPr="004E696A">
        <w:rPr>
          <w:rFonts w:asciiTheme="majorHAnsi" w:hAnsiTheme="majorHAnsi" w:cstheme="minorHAnsi"/>
        </w:rPr>
        <w:tab/>
      </w:r>
      <w:r w:rsidR="00B46133" w:rsidRPr="004E696A">
        <w:rPr>
          <w:rFonts w:asciiTheme="majorHAnsi" w:hAnsiTheme="majorHAnsi" w:cstheme="minorHAnsi"/>
        </w:rPr>
        <w:tab/>
      </w:r>
      <w:r w:rsidR="00B46133" w:rsidRPr="004E696A">
        <w:rPr>
          <w:rFonts w:asciiTheme="majorHAnsi" w:hAnsiTheme="majorHAnsi" w:cstheme="minorHAnsi"/>
        </w:rPr>
        <w:tab/>
      </w:r>
      <w:r w:rsidR="00B46133" w:rsidRPr="004E696A">
        <w:rPr>
          <w:rFonts w:asciiTheme="majorHAnsi" w:hAnsiTheme="majorHAnsi" w:cstheme="minorHAnsi"/>
        </w:rPr>
        <w:tab/>
      </w:r>
      <w:r w:rsidR="00B46133" w:rsidRPr="004E696A">
        <w:rPr>
          <w:rFonts w:asciiTheme="majorHAnsi" w:hAnsiTheme="majorHAnsi" w:cstheme="minorHAnsi"/>
        </w:rPr>
        <w:tab/>
      </w:r>
      <w:r w:rsidR="00B46133" w:rsidRPr="004E696A">
        <w:rPr>
          <w:rFonts w:asciiTheme="majorHAnsi" w:hAnsiTheme="majorHAnsi" w:cstheme="minorHAnsi"/>
        </w:rPr>
        <w:tab/>
      </w:r>
      <w:r w:rsidR="00B46133" w:rsidRPr="004E696A">
        <w:rPr>
          <w:rFonts w:asciiTheme="majorHAnsi" w:hAnsiTheme="majorHAnsi" w:cstheme="minorHAnsi"/>
        </w:rPr>
        <w:tab/>
      </w:r>
      <w:r w:rsidR="00B46133" w:rsidRPr="004E696A">
        <w:rPr>
          <w:rFonts w:asciiTheme="majorHAnsi" w:hAnsiTheme="majorHAnsi" w:cstheme="minorHAnsi"/>
        </w:rPr>
        <w:tab/>
      </w:r>
      <w:r w:rsidR="00B46133" w:rsidRPr="004E696A">
        <w:rPr>
          <w:rFonts w:asciiTheme="majorHAnsi" w:hAnsiTheme="majorHAnsi" w:cstheme="minorHAnsi"/>
        </w:rPr>
        <w:tab/>
      </w:r>
    </w:p>
    <w:p w14:paraId="781937A8" w14:textId="3CD165FA" w:rsidR="003325BA" w:rsidRDefault="003325BA" w:rsidP="00AB2316">
      <w:pPr>
        <w:pStyle w:val="MediumGrid21"/>
        <w:pBdr>
          <w:top w:val="single" w:sz="4" w:space="1" w:color="auto"/>
          <w:left w:val="single" w:sz="4" w:space="4" w:color="auto"/>
          <w:bottom w:val="single" w:sz="4" w:space="1" w:color="auto"/>
          <w:right w:val="single" w:sz="4" w:space="4" w:color="auto"/>
        </w:pBdr>
        <w:shd w:val="clear" w:color="auto" w:fill="D9D9D9" w:themeFill="background1" w:themeFillShade="D9"/>
        <w:rPr>
          <w:rStyle w:val="Emphasis"/>
          <w:rFonts w:ascii="Cambria" w:hAnsi="Cambria" w:cs="Calibri"/>
          <w:b/>
        </w:rPr>
      </w:pPr>
      <w:r>
        <w:rPr>
          <w:rFonts w:ascii="Cambria" w:hAnsi="Cambria" w:cstheme="minorHAnsi"/>
          <w:b/>
        </w:rPr>
        <w:t xml:space="preserve">Employer name: </w:t>
      </w:r>
      <w:r w:rsidR="006169E7">
        <w:rPr>
          <w:rFonts w:ascii="Cambria" w:hAnsi="Cambria" w:cstheme="minorHAnsi"/>
          <w:b/>
        </w:rPr>
        <w:t>Skillvoice Inc</w:t>
      </w:r>
      <w:r w:rsidR="00AB2316" w:rsidRPr="003860BE">
        <w:rPr>
          <w:rStyle w:val="Emphasis"/>
          <w:rFonts w:ascii="Cambria" w:hAnsi="Cambria" w:cs="Calibri"/>
          <w:b/>
        </w:rPr>
        <w:tab/>
      </w:r>
      <w:r w:rsidR="00AB2316" w:rsidRPr="003860BE">
        <w:rPr>
          <w:rStyle w:val="Emphasis"/>
          <w:rFonts w:ascii="Cambria" w:hAnsi="Cambria" w:cs="Calibri"/>
          <w:b/>
        </w:rPr>
        <w:tab/>
      </w:r>
    </w:p>
    <w:p w14:paraId="3D3DDDC4" w14:textId="38D4AB34" w:rsidR="00AB2316" w:rsidRPr="003860BE" w:rsidRDefault="003325BA" w:rsidP="00AB2316">
      <w:pPr>
        <w:pStyle w:val="MediumGrid21"/>
        <w:pBdr>
          <w:top w:val="single" w:sz="4" w:space="1" w:color="auto"/>
          <w:left w:val="single" w:sz="4" w:space="4" w:color="auto"/>
          <w:bottom w:val="single" w:sz="4" w:space="1" w:color="auto"/>
          <w:right w:val="single" w:sz="4" w:space="4" w:color="auto"/>
        </w:pBdr>
        <w:shd w:val="clear" w:color="auto" w:fill="D9D9D9" w:themeFill="background1" w:themeFillShade="D9"/>
        <w:rPr>
          <w:rFonts w:ascii="Cambria" w:hAnsi="Cambria" w:cstheme="minorHAnsi"/>
          <w:b/>
          <w:bCs/>
          <w:shd w:val="clear" w:color="auto" w:fill="FFFFFF"/>
        </w:rPr>
      </w:pPr>
      <w:r>
        <w:rPr>
          <w:rStyle w:val="Emphasis"/>
          <w:rFonts w:ascii="Cambria" w:hAnsi="Cambria" w:cs="Calibri"/>
          <w:b/>
        </w:rPr>
        <w:t xml:space="preserve">Date: </w:t>
      </w:r>
      <w:r w:rsidR="006169E7">
        <w:rPr>
          <w:rStyle w:val="Emphasis"/>
          <w:rFonts w:ascii="Cambria" w:hAnsi="Cambria" w:cs="Calibri"/>
          <w:b/>
        </w:rPr>
        <w:t>November 2018 to May 2019</w:t>
      </w:r>
      <w:r w:rsidR="00AB2316" w:rsidRPr="003860BE">
        <w:rPr>
          <w:rFonts w:ascii="Cambria" w:hAnsi="Cambria" w:cstheme="minorHAnsi"/>
          <w:b/>
          <w:bCs/>
        </w:rPr>
        <w:t xml:space="preserve">                                                                                                     </w:t>
      </w:r>
      <w:r w:rsidR="00AB2316">
        <w:rPr>
          <w:rFonts w:ascii="Cambria" w:hAnsi="Cambria" w:cstheme="minorHAnsi"/>
          <w:b/>
          <w:bCs/>
        </w:rPr>
        <w:tab/>
        <w:t xml:space="preserve">        </w:t>
      </w:r>
    </w:p>
    <w:p w14:paraId="39EF0362" w14:textId="6DF1EA43" w:rsidR="003325BA" w:rsidRPr="003860BE" w:rsidRDefault="003325BA" w:rsidP="003325B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Cambria" w:hAnsi="Cambria" w:cstheme="minorHAnsi"/>
          <w:b/>
        </w:rPr>
      </w:pPr>
      <w:r w:rsidRPr="003860BE">
        <w:rPr>
          <w:rFonts w:ascii="Cambria" w:hAnsi="Cambria" w:cstheme="minorHAnsi"/>
          <w:b/>
        </w:rPr>
        <w:t xml:space="preserve">Location: </w:t>
      </w:r>
      <w:r w:rsidR="006169E7">
        <w:rPr>
          <w:rFonts w:ascii="Cambria" w:hAnsi="Cambria" w:cstheme="minorHAnsi"/>
          <w:b/>
        </w:rPr>
        <w:t>Lee’s Summit, MO</w:t>
      </w:r>
    </w:p>
    <w:p w14:paraId="21618B76" w14:textId="31B51313" w:rsidR="003325BA" w:rsidRPr="003860BE" w:rsidRDefault="003325BA" w:rsidP="003325B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Cambria" w:hAnsi="Cambria" w:cstheme="minorHAnsi"/>
          <w:b/>
        </w:rPr>
      </w:pPr>
      <w:r w:rsidRPr="003860BE">
        <w:rPr>
          <w:rFonts w:ascii="Cambria" w:hAnsi="Cambria" w:cstheme="minorHAnsi"/>
          <w:b/>
        </w:rPr>
        <w:t xml:space="preserve">Title: </w:t>
      </w:r>
      <w:r w:rsidR="006169E7">
        <w:rPr>
          <w:rFonts w:ascii="Cambria" w:hAnsi="Cambria" w:cstheme="minorHAnsi"/>
          <w:b/>
        </w:rPr>
        <w:t>AEM Developer</w:t>
      </w:r>
    </w:p>
    <w:p w14:paraId="775C66BB" w14:textId="77777777" w:rsidR="00AB2316" w:rsidRDefault="00AB2316" w:rsidP="00AB2316">
      <w:pPr>
        <w:pStyle w:val="ListParagraph"/>
        <w:spacing w:after="0"/>
        <w:ind w:left="0"/>
        <w:jc w:val="both"/>
        <w:rPr>
          <w:rFonts w:asciiTheme="majorHAnsi" w:hAnsiTheme="majorHAnsi"/>
          <w:b/>
          <w:color w:val="auto"/>
        </w:rPr>
      </w:pPr>
    </w:p>
    <w:p w14:paraId="204868CD" w14:textId="70BA6D38" w:rsidR="00AB2316" w:rsidRPr="003860BE" w:rsidRDefault="00262B76" w:rsidP="0072121B">
      <w:pPr>
        <w:pStyle w:val="ListParagraph"/>
        <w:spacing w:after="0"/>
        <w:ind w:left="0"/>
        <w:jc w:val="both"/>
        <w:rPr>
          <w:rFonts w:ascii="Cambria" w:hAnsi="Cambria" w:cstheme="minorHAnsi"/>
        </w:rPr>
      </w:pPr>
      <w:r w:rsidRPr="00AB2316">
        <w:rPr>
          <w:rFonts w:asciiTheme="majorHAnsi" w:hAnsiTheme="majorHAnsi"/>
          <w:b/>
          <w:color w:val="auto"/>
          <w:u w:val="single"/>
        </w:rPr>
        <w:t>Description:</w:t>
      </w:r>
      <w:r w:rsidRPr="004E696A">
        <w:rPr>
          <w:rFonts w:asciiTheme="majorHAnsi" w:hAnsiTheme="majorHAnsi"/>
          <w:b/>
          <w:color w:val="auto"/>
        </w:rPr>
        <w:t xml:space="preserve"> </w:t>
      </w:r>
      <w:r w:rsidR="0072121B" w:rsidRPr="0072121B">
        <w:rPr>
          <w:rFonts w:asciiTheme="majorHAnsi" w:hAnsiTheme="majorHAnsi" w:cs="Arial"/>
          <w:color w:val="auto"/>
          <w:shd w:val="clear" w:color="auto" w:fill="FFFFFF"/>
        </w:rPr>
        <w:t>This project upgrades the existing content management system to new version with</w:t>
      </w:r>
      <w:r w:rsidR="0072121B">
        <w:rPr>
          <w:rFonts w:asciiTheme="majorHAnsi" w:hAnsiTheme="majorHAnsi" w:cstheme="minorHAnsi"/>
          <w:color w:val="auto"/>
        </w:rPr>
        <w:t xml:space="preserve"> the new infrastructure and features</w:t>
      </w:r>
      <w:r w:rsidR="003325BA" w:rsidRPr="004E696A">
        <w:rPr>
          <w:rFonts w:asciiTheme="majorHAnsi" w:hAnsiTheme="majorHAnsi" w:cstheme="minorHAnsi"/>
          <w:color w:val="auto"/>
        </w:rPr>
        <w:t>.</w:t>
      </w:r>
      <w:r w:rsidR="0072121B">
        <w:rPr>
          <w:rFonts w:asciiTheme="majorHAnsi" w:hAnsiTheme="majorHAnsi" w:cstheme="minorHAnsi"/>
          <w:color w:val="auto"/>
        </w:rPr>
        <w:t xml:space="preserve"> </w:t>
      </w:r>
      <w:r w:rsidR="0072121B" w:rsidRPr="0072121B">
        <w:rPr>
          <w:rFonts w:asciiTheme="majorHAnsi" w:hAnsiTheme="majorHAnsi"/>
          <w:shd w:val="clear" w:color="auto" w:fill="FFFFFF"/>
        </w:rPr>
        <w:t>This project involves upgrading from AEM version 6.1 to 6.2 and front end and back end development using HTML5, CSS3, JavaScript and JQuery.</w:t>
      </w:r>
    </w:p>
    <w:p w14:paraId="537F75EA" w14:textId="14E93A18" w:rsidR="00AB2316" w:rsidRPr="004E696A" w:rsidRDefault="00AB2316" w:rsidP="00AB2316">
      <w:pPr>
        <w:tabs>
          <w:tab w:val="clear" w:pos="720"/>
          <w:tab w:val="left" w:pos="0"/>
        </w:tabs>
        <w:spacing w:line="240" w:lineRule="auto"/>
        <w:jc w:val="both"/>
        <w:rPr>
          <w:rFonts w:asciiTheme="majorHAnsi" w:hAnsiTheme="majorHAnsi" w:cs="Times New Roman"/>
          <w:b/>
          <w:color w:val="auto"/>
          <w:sz w:val="22"/>
          <w:szCs w:val="22"/>
        </w:rPr>
      </w:pPr>
    </w:p>
    <w:p w14:paraId="5BDB6F11" w14:textId="66DE0267" w:rsidR="009C778A" w:rsidRPr="00AB2316" w:rsidRDefault="00AB2316" w:rsidP="008517D4">
      <w:pPr>
        <w:tabs>
          <w:tab w:val="clear" w:pos="720"/>
          <w:tab w:val="left" w:pos="0"/>
        </w:tabs>
        <w:spacing w:line="240" w:lineRule="auto"/>
        <w:jc w:val="both"/>
        <w:rPr>
          <w:rFonts w:asciiTheme="majorHAnsi" w:hAnsiTheme="majorHAnsi" w:cs="Times New Roman"/>
          <w:b/>
          <w:color w:val="auto"/>
          <w:sz w:val="22"/>
          <w:szCs w:val="22"/>
          <w:u w:val="single"/>
        </w:rPr>
      </w:pPr>
      <w:r w:rsidRPr="00AB2316">
        <w:rPr>
          <w:rFonts w:asciiTheme="majorHAnsi" w:hAnsiTheme="majorHAnsi" w:cs="Times New Roman"/>
          <w:b/>
          <w:color w:val="auto"/>
          <w:sz w:val="22"/>
          <w:szCs w:val="22"/>
          <w:u w:val="single"/>
        </w:rPr>
        <w:t>Responsibilit</w:t>
      </w:r>
      <w:r w:rsidR="009C778A" w:rsidRPr="00AB2316">
        <w:rPr>
          <w:rFonts w:asciiTheme="majorHAnsi" w:hAnsiTheme="majorHAnsi" w:cs="Times New Roman"/>
          <w:b/>
          <w:color w:val="auto"/>
          <w:sz w:val="22"/>
          <w:szCs w:val="22"/>
          <w:u w:val="single"/>
        </w:rPr>
        <w:t>ies:</w:t>
      </w:r>
      <w:r w:rsidR="003325BA">
        <w:rPr>
          <w:rFonts w:asciiTheme="majorHAnsi" w:hAnsiTheme="majorHAnsi" w:cs="Times New Roman"/>
          <w:b/>
          <w:color w:val="auto"/>
          <w:sz w:val="22"/>
          <w:szCs w:val="22"/>
          <w:u w:val="single"/>
        </w:rPr>
        <w:t xml:space="preserve"> </w:t>
      </w:r>
    </w:p>
    <w:p w14:paraId="608AD2D8" w14:textId="77777777" w:rsidR="006169E7" w:rsidRPr="006169E7" w:rsidRDefault="006169E7" w:rsidP="00D04B6C">
      <w:pPr>
        <w:pStyle w:val="NoSpacing"/>
        <w:numPr>
          <w:ilvl w:val="0"/>
          <w:numId w:val="19"/>
        </w:numPr>
        <w:suppressAutoHyphens w:val="0"/>
        <w:spacing w:line="276" w:lineRule="auto"/>
        <w:jc w:val="both"/>
        <w:rPr>
          <w:rFonts w:asciiTheme="majorHAnsi" w:hAnsiTheme="majorHAnsi" w:cs="Times New Roman"/>
          <w:shd w:val="clear" w:color="auto" w:fill="FFFFFF"/>
        </w:rPr>
      </w:pPr>
      <w:r w:rsidRPr="006169E7">
        <w:rPr>
          <w:rFonts w:asciiTheme="majorHAnsi" w:hAnsiTheme="majorHAnsi" w:cs="Times New Roman"/>
          <w:shd w:val="clear" w:color="auto" w:fill="FFFFFF"/>
        </w:rPr>
        <w:t>Developed components supporting Touch UI and Classic UI using Sightly, JSP.</w:t>
      </w:r>
    </w:p>
    <w:p w14:paraId="48C78228" w14:textId="77777777"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rPr>
        <w:t>Developed AEM templates and reusable components. Developed custom workflow process.</w:t>
      </w:r>
    </w:p>
    <w:p w14:paraId="28D922A2" w14:textId="77777777"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shd w:val="clear" w:color="auto" w:fill="FFFFFF"/>
        </w:rPr>
        <w:t>Developed Iframe (External) Component to integrate on AEM page with current portal page.</w:t>
      </w:r>
    </w:p>
    <w:p w14:paraId="2D125C1F" w14:textId="77777777"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shd w:val="clear" w:color="auto" w:fill="FFFFFF"/>
        </w:rPr>
        <w:t>Worked on DAM for the maintenance of media files and created design dialogs for the common components in the entire portal.</w:t>
      </w:r>
    </w:p>
    <w:p w14:paraId="51A71654" w14:textId="212A2109"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shd w:val="clear" w:color="auto" w:fill="FFFFFF"/>
        </w:rPr>
        <w:t xml:space="preserve">Involved in building, deploying the </w:t>
      </w:r>
      <w:r w:rsidR="0072121B" w:rsidRPr="006169E7">
        <w:rPr>
          <w:rFonts w:asciiTheme="majorHAnsi" w:hAnsiTheme="majorHAnsi"/>
          <w:shd w:val="clear" w:color="auto" w:fill="FFFFFF"/>
        </w:rPr>
        <w:t>code,</w:t>
      </w:r>
      <w:r w:rsidRPr="006169E7">
        <w:rPr>
          <w:rFonts w:asciiTheme="majorHAnsi" w:hAnsiTheme="majorHAnsi"/>
          <w:shd w:val="clear" w:color="auto" w:fill="FFFFFF"/>
        </w:rPr>
        <w:t xml:space="preserve"> and moving code to different environments. </w:t>
      </w:r>
    </w:p>
    <w:p w14:paraId="37339483" w14:textId="77777777"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shd w:val="clear" w:color="auto" w:fill="FFFFFF"/>
        </w:rPr>
        <w:t xml:space="preserve">Well versed with Java core concepts like collections, Multithreading, Remote Method Invocation (RMI) and Serialization. </w:t>
      </w:r>
    </w:p>
    <w:p w14:paraId="20AA083B" w14:textId="77777777"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shd w:val="clear" w:color="auto" w:fill="FFFFFF"/>
        </w:rPr>
        <w:t>Involved in enhancing the form design to improve visual layout and user interface of forms to make them look more professional and easier to use.</w:t>
      </w:r>
    </w:p>
    <w:p w14:paraId="360A7323" w14:textId="77777777"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shd w:val="clear" w:color="auto" w:fill="FFFFFF"/>
        </w:rPr>
        <w:t>Building capabilities and expertise around Adobe Analytics, Adobe Campaign, and Adobe Target.</w:t>
      </w:r>
    </w:p>
    <w:p w14:paraId="49EFC5EE" w14:textId="77777777"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shd w:val="clear" w:color="auto" w:fill="FFFFFF"/>
        </w:rPr>
        <w:t xml:space="preserve">Handling the local workspace environment with maven project and Eclipse IDE. </w:t>
      </w:r>
    </w:p>
    <w:p w14:paraId="0E89087E" w14:textId="77777777"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shd w:val="clear" w:color="auto" w:fill="FFFFFF"/>
        </w:rPr>
        <w:t>GIT is used as a distributed revision control system for AEM.</w:t>
      </w:r>
    </w:p>
    <w:p w14:paraId="3A1772C3" w14:textId="77777777"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shd w:val="clear" w:color="auto" w:fill="FFFFFF"/>
        </w:rPr>
        <w:t>Built various web pages using HTML, CSS, Java Script, Angular and jQuery. Integrated Angular Js and contacted with the service API.</w:t>
      </w:r>
    </w:p>
    <w:p w14:paraId="309A6407" w14:textId="77777777" w:rsidR="006169E7" w:rsidRPr="006169E7" w:rsidRDefault="006169E7" w:rsidP="00D04B6C">
      <w:pPr>
        <w:pStyle w:val="ListParagraph"/>
        <w:numPr>
          <w:ilvl w:val="0"/>
          <w:numId w:val="19"/>
        </w:numPr>
        <w:tabs>
          <w:tab w:val="clear" w:pos="720"/>
        </w:tabs>
        <w:suppressAutoHyphens w:val="0"/>
        <w:spacing w:after="0"/>
        <w:contextualSpacing/>
        <w:jc w:val="both"/>
        <w:rPr>
          <w:rFonts w:asciiTheme="majorHAnsi" w:hAnsiTheme="majorHAnsi"/>
          <w:shd w:val="clear" w:color="auto" w:fill="FFFFFF"/>
        </w:rPr>
      </w:pPr>
      <w:r w:rsidRPr="006169E7">
        <w:rPr>
          <w:rFonts w:asciiTheme="majorHAnsi" w:hAnsiTheme="majorHAnsi"/>
          <w:shd w:val="clear" w:color="auto" w:fill="FFFFFF"/>
        </w:rPr>
        <w:t xml:space="preserve">Contributed to Sprint (Scrum Team) – planning, demo, development, deployment and release. </w:t>
      </w:r>
    </w:p>
    <w:p w14:paraId="0E79751C" w14:textId="0266633E" w:rsidR="00282CDD" w:rsidRPr="0072121B" w:rsidRDefault="006169E7" w:rsidP="00D04B6C">
      <w:pPr>
        <w:pStyle w:val="ListParagraph"/>
        <w:numPr>
          <w:ilvl w:val="0"/>
          <w:numId w:val="19"/>
        </w:numPr>
        <w:tabs>
          <w:tab w:val="clear" w:pos="720"/>
        </w:tabs>
        <w:suppressAutoHyphens w:val="0"/>
        <w:contextualSpacing/>
        <w:jc w:val="both"/>
        <w:rPr>
          <w:rFonts w:ascii="Times New Roman" w:hAnsi="Times New Roman"/>
          <w:shd w:val="clear" w:color="auto" w:fill="FFFFFF"/>
        </w:rPr>
      </w:pPr>
      <w:r w:rsidRPr="006169E7">
        <w:rPr>
          <w:rFonts w:asciiTheme="majorHAnsi" w:hAnsiTheme="majorHAnsi"/>
          <w:shd w:val="clear" w:color="auto" w:fill="FFFFFF"/>
        </w:rPr>
        <w:t>Used JIRA as a project management tool for the story creation and tracking down the defects. Implemented Agile methodology as a SDLC (Software Development Life Cycle)</w:t>
      </w:r>
    </w:p>
    <w:p w14:paraId="06563B8B" w14:textId="746CFF76" w:rsidR="00BD26E9" w:rsidRPr="006169E7" w:rsidRDefault="005F4549" w:rsidP="0072121B">
      <w:pPr>
        <w:pStyle w:val="NoSpacing"/>
        <w:spacing w:line="276" w:lineRule="auto"/>
        <w:jc w:val="both"/>
        <w:rPr>
          <w:rFonts w:asciiTheme="majorHAnsi" w:hAnsiTheme="majorHAnsi" w:cs="Times New Roman"/>
          <w:shd w:val="clear" w:color="auto" w:fill="FFFFFF"/>
        </w:rPr>
      </w:pPr>
      <w:r w:rsidRPr="004E696A">
        <w:rPr>
          <w:rFonts w:asciiTheme="majorHAnsi" w:hAnsiTheme="majorHAnsi" w:cs="Times New Roman"/>
          <w:b/>
          <w:lang w:eastAsia="en-US"/>
        </w:rPr>
        <w:t>Environment</w:t>
      </w:r>
      <w:r w:rsidRPr="004E696A">
        <w:rPr>
          <w:rFonts w:asciiTheme="majorHAnsi" w:hAnsiTheme="majorHAnsi" w:cs="Times New Roman"/>
          <w:lang w:eastAsia="en-US"/>
        </w:rPr>
        <w:t xml:space="preserve">: </w:t>
      </w:r>
      <w:r w:rsidR="006169E7" w:rsidRPr="006169E7">
        <w:rPr>
          <w:rFonts w:asciiTheme="majorHAnsi" w:hAnsiTheme="majorHAnsi" w:cs="Times New Roman"/>
          <w:shd w:val="clear" w:color="auto" w:fill="FFFFFF"/>
        </w:rPr>
        <w:t>AEM 6.1, 6.2 HTML5, CSS3, Bootstrap, Jenkins, CRXDE, Eclipse, Maven 3.2.5, Angular Js, JavaScript, Service API, AJAX.</w:t>
      </w:r>
    </w:p>
    <w:p w14:paraId="51C3F8C7" w14:textId="77777777" w:rsidR="008517D4" w:rsidRPr="004E696A" w:rsidRDefault="008517D4" w:rsidP="00F94AFA">
      <w:pPr>
        <w:tabs>
          <w:tab w:val="clear" w:pos="720"/>
          <w:tab w:val="left" w:pos="0"/>
        </w:tabs>
        <w:spacing w:line="240" w:lineRule="auto"/>
        <w:contextualSpacing/>
        <w:jc w:val="both"/>
        <w:rPr>
          <w:rFonts w:asciiTheme="majorHAnsi" w:hAnsiTheme="majorHAnsi" w:cs="Times New Roman"/>
          <w:b/>
          <w:color w:val="auto"/>
          <w:sz w:val="22"/>
          <w:szCs w:val="22"/>
        </w:rPr>
      </w:pPr>
    </w:p>
    <w:p w14:paraId="2CEEF209" w14:textId="09D02AB9" w:rsidR="003325BA" w:rsidRDefault="003325BA" w:rsidP="003325BA">
      <w:pPr>
        <w:pStyle w:val="MediumGrid21"/>
        <w:pBdr>
          <w:top w:val="single" w:sz="4" w:space="1" w:color="auto"/>
          <w:left w:val="single" w:sz="4" w:space="4" w:color="auto"/>
          <w:bottom w:val="single" w:sz="4" w:space="1" w:color="auto"/>
          <w:right w:val="single" w:sz="4" w:space="4" w:color="auto"/>
        </w:pBdr>
        <w:shd w:val="clear" w:color="auto" w:fill="D9D9D9" w:themeFill="background1" w:themeFillShade="D9"/>
        <w:rPr>
          <w:rStyle w:val="Emphasis"/>
          <w:rFonts w:ascii="Cambria" w:hAnsi="Cambria" w:cs="Calibri"/>
          <w:b/>
        </w:rPr>
      </w:pPr>
      <w:r>
        <w:rPr>
          <w:rFonts w:ascii="Cambria" w:hAnsi="Cambria" w:cstheme="minorHAnsi"/>
          <w:b/>
        </w:rPr>
        <w:t xml:space="preserve">Employer name: </w:t>
      </w:r>
      <w:r w:rsidR="006169E7">
        <w:rPr>
          <w:rFonts w:ascii="Cambria" w:hAnsi="Cambria" w:cstheme="minorHAnsi"/>
          <w:b/>
        </w:rPr>
        <w:t>GK Steel</w:t>
      </w:r>
      <w:r w:rsidRPr="003860BE">
        <w:rPr>
          <w:rStyle w:val="Emphasis"/>
          <w:rFonts w:ascii="Cambria" w:hAnsi="Cambria" w:cs="Calibri"/>
          <w:b/>
        </w:rPr>
        <w:tab/>
      </w:r>
      <w:r w:rsidRPr="003860BE">
        <w:rPr>
          <w:rStyle w:val="Emphasis"/>
          <w:rFonts w:ascii="Cambria" w:hAnsi="Cambria" w:cs="Calibri"/>
          <w:b/>
        </w:rPr>
        <w:tab/>
      </w:r>
    </w:p>
    <w:p w14:paraId="65C80B59" w14:textId="4E963603" w:rsidR="003325BA" w:rsidRPr="003860BE" w:rsidRDefault="003325BA" w:rsidP="003325BA">
      <w:pPr>
        <w:pStyle w:val="MediumGrid21"/>
        <w:pBdr>
          <w:top w:val="single" w:sz="4" w:space="1" w:color="auto"/>
          <w:left w:val="single" w:sz="4" w:space="4" w:color="auto"/>
          <w:bottom w:val="single" w:sz="4" w:space="1" w:color="auto"/>
          <w:right w:val="single" w:sz="4" w:space="4" w:color="auto"/>
        </w:pBdr>
        <w:shd w:val="clear" w:color="auto" w:fill="D9D9D9" w:themeFill="background1" w:themeFillShade="D9"/>
        <w:rPr>
          <w:rFonts w:ascii="Cambria" w:hAnsi="Cambria" w:cstheme="minorHAnsi"/>
          <w:b/>
          <w:bCs/>
          <w:shd w:val="clear" w:color="auto" w:fill="FFFFFF"/>
        </w:rPr>
      </w:pPr>
      <w:r>
        <w:rPr>
          <w:rStyle w:val="Emphasis"/>
          <w:rFonts w:ascii="Cambria" w:hAnsi="Cambria" w:cs="Calibri"/>
          <w:b/>
        </w:rPr>
        <w:t>Date:</w:t>
      </w:r>
      <w:r w:rsidR="006169E7">
        <w:rPr>
          <w:rStyle w:val="Emphasis"/>
          <w:rFonts w:ascii="Cambria" w:hAnsi="Cambria" w:cs="Calibri"/>
          <w:b/>
        </w:rPr>
        <w:t xml:space="preserve"> June 2018 to November 2018</w:t>
      </w:r>
      <w:r>
        <w:rPr>
          <w:rStyle w:val="Emphasis"/>
          <w:rFonts w:ascii="Cambria" w:hAnsi="Cambria" w:cs="Calibri"/>
          <w:b/>
        </w:rPr>
        <w:t xml:space="preserve"> </w:t>
      </w:r>
      <w:r w:rsidRPr="003860BE">
        <w:rPr>
          <w:rStyle w:val="Emphasis"/>
          <w:rFonts w:ascii="Cambria" w:hAnsi="Cambria" w:cs="Calibri"/>
          <w:b/>
        </w:rPr>
        <w:tab/>
        <w:t xml:space="preserve"> </w:t>
      </w:r>
      <w:r w:rsidRPr="003860BE">
        <w:rPr>
          <w:rFonts w:ascii="Cambria" w:hAnsi="Cambria" w:cstheme="minorHAnsi"/>
          <w:b/>
          <w:bCs/>
        </w:rPr>
        <w:t xml:space="preserve">                                                                                                     </w:t>
      </w:r>
      <w:r>
        <w:rPr>
          <w:rFonts w:ascii="Cambria" w:hAnsi="Cambria" w:cstheme="minorHAnsi"/>
          <w:b/>
          <w:bCs/>
        </w:rPr>
        <w:tab/>
        <w:t xml:space="preserve">        </w:t>
      </w:r>
    </w:p>
    <w:p w14:paraId="46684B7E" w14:textId="4A7B0D98" w:rsidR="003325BA" w:rsidRPr="003860BE" w:rsidRDefault="003325BA" w:rsidP="003325B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Cambria" w:hAnsi="Cambria" w:cstheme="minorHAnsi"/>
          <w:b/>
        </w:rPr>
      </w:pPr>
      <w:r w:rsidRPr="003860BE">
        <w:rPr>
          <w:rFonts w:ascii="Cambria" w:hAnsi="Cambria" w:cstheme="minorHAnsi"/>
          <w:b/>
        </w:rPr>
        <w:t xml:space="preserve">Location: </w:t>
      </w:r>
      <w:r w:rsidR="006169E7">
        <w:rPr>
          <w:rFonts w:ascii="Cambria" w:hAnsi="Cambria" w:cstheme="minorHAnsi"/>
          <w:b/>
        </w:rPr>
        <w:t>Dallas, TX</w:t>
      </w:r>
    </w:p>
    <w:p w14:paraId="2A250BC6" w14:textId="016243E8" w:rsidR="003325BA" w:rsidRPr="003860BE" w:rsidRDefault="003325BA" w:rsidP="003325B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Cambria" w:hAnsi="Cambria" w:cstheme="minorHAnsi"/>
          <w:b/>
        </w:rPr>
      </w:pPr>
      <w:r w:rsidRPr="003860BE">
        <w:rPr>
          <w:rFonts w:ascii="Cambria" w:hAnsi="Cambria" w:cstheme="minorHAnsi"/>
          <w:b/>
        </w:rPr>
        <w:t xml:space="preserve">Title: </w:t>
      </w:r>
      <w:r w:rsidR="00EF34E1">
        <w:rPr>
          <w:rFonts w:ascii="Cambria" w:hAnsi="Cambria" w:cstheme="minorHAnsi"/>
          <w:b/>
        </w:rPr>
        <w:t>Systems Engineer</w:t>
      </w:r>
    </w:p>
    <w:p w14:paraId="7E8A26B8" w14:textId="77777777" w:rsidR="00AB2316" w:rsidRDefault="00AB2316" w:rsidP="00F94AFA">
      <w:pPr>
        <w:tabs>
          <w:tab w:val="clear" w:pos="720"/>
          <w:tab w:val="left" w:pos="0"/>
        </w:tabs>
        <w:spacing w:line="240" w:lineRule="auto"/>
        <w:contextualSpacing/>
        <w:jc w:val="both"/>
        <w:rPr>
          <w:rFonts w:asciiTheme="majorHAnsi" w:hAnsiTheme="majorHAnsi" w:cs="Times New Roman"/>
          <w:b/>
          <w:color w:val="auto"/>
          <w:sz w:val="22"/>
          <w:szCs w:val="22"/>
        </w:rPr>
      </w:pPr>
    </w:p>
    <w:p w14:paraId="6EAD0BA4" w14:textId="70CA86BB" w:rsidR="00D910CC" w:rsidRPr="00D910CC" w:rsidRDefault="00262B76" w:rsidP="0072121B">
      <w:pPr>
        <w:spacing w:line="276" w:lineRule="auto"/>
        <w:jc w:val="both"/>
        <w:rPr>
          <w:rFonts w:asciiTheme="majorHAnsi" w:hAnsiTheme="majorHAnsi" w:cstheme="minorHAnsi"/>
          <w:sz w:val="22"/>
          <w:szCs w:val="22"/>
        </w:rPr>
      </w:pPr>
      <w:r w:rsidRPr="00AB2316">
        <w:rPr>
          <w:rFonts w:asciiTheme="majorHAnsi" w:hAnsiTheme="majorHAnsi" w:cs="Times New Roman"/>
          <w:b/>
          <w:color w:val="auto"/>
          <w:sz w:val="22"/>
          <w:szCs w:val="22"/>
          <w:u w:val="single"/>
        </w:rPr>
        <w:t>Description:</w:t>
      </w:r>
      <w:r w:rsidR="00F957BE">
        <w:rPr>
          <w:rFonts w:asciiTheme="majorHAnsi" w:hAnsiTheme="majorHAnsi" w:cs="Arial"/>
          <w:b/>
          <w:bCs/>
          <w:color w:val="auto"/>
          <w:sz w:val="22"/>
          <w:szCs w:val="22"/>
          <w:shd w:val="clear" w:color="auto" w:fill="FFFFFF"/>
        </w:rPr>
        <w:t xml:space="preserve"> </w:t>
      </w:r>
      <w:r w:rsidR="00F957BE" w:rsidRPr="00F957BE">
        <w:rPr>
          <w:rFonts w:asciiTheme="majorHAnsi" w:hAnsiTheme="majorHAnsi" w:cs="Arial"/>
          <w:color w:val="auto"/>
          <w:sz w:val="22"/>
          <w:szCs w:val="22"/>
          <w:shd w:val="clear" w:color="auto" w:fill="FFFFFF"/>
        </w:rPr>
        <w:t xml:space="preserve">The application </w:t>
      </w:r>
      <w:r w:rsidR="00F957BE">
        <w:rPr>
          <w:rFonts w:asciiTheme="majorHAnsi" w:hAnsiTheme="majorHAnsi" w:cs="Arial"/>
          <w:color w:val="auto"/>
          <w:sz w:val="22"/>
          <w:szCs w:val="22"/>
          <w:shd w:val="clear" w:color="auto" w:fill="FFFFFF"/>
        </w:rPr>
        <w:t xml:space="preserve">helps the company to streamline and automate the </w:t>
      </w:r>
      <w:r w:rsidR="00B727E3">
        <w:rPr>
          <w:rFonts w:asciiTheme="majorHAnsi" w:hAnsiTheme="majorHAnsi" w:cs="Arial"/>
          <w:color w:val="auto"/>
          <w:sz w:val="22"/>
          <w:szCs w:val="22"/>
          <w:shd w:val="clear" w:color="auto" w:fill="FFFFFF"/>
        </w:rPr>
        <w:t>end-to-end</w:t>
      </w:r>
      <w:r w:rsidR="00F957BE">
        <w:rPr>
          <w:rFonts w:asciiTheme="majorHAnsi" w:hAnsiTheme="majorHAnsi" w:cs="Arial"/>
          <w:color w:val="auto"/>
          <w:sz w:val="22"/>
          <w:szCs w:val="22"/>
          <w:shd w:val="clear" w:color="auto" w:fill="FFFFFF"/>
        </w:rPr>
        <w:t xml:space="preserve"> processes </w:t>
      </w:r>
      <w:r w:rsidR="00EF34E1">
        <w:rPr>
          <w:rFonts w:asciiTheme="majorHAnsi" w:hAnsiTheme="majorHAnsi" w:cs="Arial"/>
          <w:color w:val="auto"/>
          <w:sz w:val="22"/>
          <w:szCs w:val="22"/>
          <w:shd w:val="clear" w:color="auto" w:fill="FFFFFF"/>
        </w:rPr>
        <w:t>from procurement to quality check</w:t>
      </w:r>
      <w:r w:rsidR="003325BA" w:rsidRPr="004E696A">
        <w:rPr>
          <w:rFonts w:asciiTheme="majorHAnsi" w:hAnsiTheme="majorHAnsi" w:cstheme="minorHAnsi"/>
          <w:color w:val="auto"/>
          <w:sz w:val="22"/>
          <w:szCs w:val="22"/>
        </w:rPr>
        <w:t>.</w:t>
      </w:r>
    </w:p>
    <w:p w14:paraId="0FECBBE1" w14:textId="672CD993" w:rsidR="00F9543D" w:rsidRPr="004E696A" w:rsidRDefault="00F16F25" w:rsidP="0072121B">
      <w:pPr>
        <w:spacing w:line="276" w:lineRule="auto"/>
        <w:jc w:val="both"/>
        <w:rPr>
          <w:rFonts w:asciiTheme="majorHAnsi" w:hAnsiTheme="majorHAnsi" w:cs="Times New Roman"/>
          <w:b/>
          <w:bCs/>
          <w:color w:val="auto"/>
          <w:sz w:val="22"/>
          <w:szCs w:val="22"/>
        </w:rPr>
      </w:pPr>
      <w:r w:rsidRPr="004E696A">
        <w:rPr>
          <w:rFonts w:asciiTheme="majorHAnsi" w:hAnsiTheme="majorHAnsi" w:cs="Times New Roman"/>
          <w:b/>
          <w:color w:val="auto"/>
          <w:sz w:val="22"/>
          <w:szCs w:val="22"/>
        </w:rPr>
        <w:lastRenderedPageBreak/>
        <w:tab/>
      </w:r>
      <w:r w:rsidR="00AD0AFB" w:rsidRPr="004E696A">
        <w:rPr>
          <w:rFonts w:asciiTheme="majorHAnsi" w:hAnsiTheme="majorHAnsi" w:cs="Times New Roman"/>
          <w:b/>
          <w:color w:val="auto"/>
          <w:sz w:val="22"/>
          <w:szCs w:val="22"/>
        </w:rPr>
        <w:tab/>
      </w:r>
      <w:r w:rsidR="00AD0AFB" w:rsidRPr="004E696A">
        <w:rPr>
          <w:rFonts w:asciiTheme="majorHAnsi" w:hAnsiTheme="majorHAnsi" w:cs="Times New Roman"/>
          <w:b/>
          <w:color w:val="auto"/>
          <w:sz w:val="22"/>
          <w:szCs w:val="22"/>
        </w:rPr>
        <w:tab/>
      </w:r>
      <w:r w:rsidR="00AD0AFB" w:rsidRPr="004E696A">
        <w:rPr>
          <w:rFonts w:asciiTheme="majorHAnsi" w:hAnsiTheme="majorHAnsi" w:cs="Times New Roman"/>
          <w:b/>
          <w:color w:val="auto"/>
          <w:sz w:val="22"/>
          <w:szCs w:val="22"/>
        </w:rPr>
        <w:tab/>
      </w:r>
      <w:r w:rsidR="004256F9" w:rsidRPr="004E696A">
        <w:rPr>
          <w:rFonts w:asciiTheme="majorHAnsi" w:hAnsiTheme="majorHAnsi" w:cs="Times New Roman"/>
          <w:color w:val="auto"/>
          <w:sz w:val="22"/>
          <w:szCs w:val="22"/>
          <w:shd w:val="clear" w:color="auto" w:fill="FFFFFF"/>
        </w:rPr>
        <w:t xml:space="preserve"> </w:t>
      </w:r>
    </w:p>
    <w:p w14:paraId="07F072F2" w14:textId="70EAB135" w:rsidR="003B3BC7" w:rsidRPr="00AB2316" w:rsidRDefault="00280A82" w:rsidP="0072121B">
      <w:pPr>
        <w:pStyle w:val="BodyText3"/>
        <w:tabs>
          <w:tab w:val="clear" w:pos="720"/>
          <w:tab w:val="left" w:pos="0"/>
        </w:tabs>
        <w:spacing w:line="276" w:lineRule="auto"/>
        <w:rPr>
          <w:rFonts w:asciiTheme="majorHAnsi" w:hAnsiTheme="majorHAnsi" w:cs="Times New Roman"/>
          <w:color w:val="auto"/>
          <w:sz w:val="22"/>
          <w:szCs w:val="22"/>
          <w:u w:val="single"/>
        </w:rPr>
      </w:pPr>
      <w:r w:rsidRPr="00AB2316">
        <w:rPr>
          <w:rFonts w:asciiTheme="majorHAnsi" w:hAnsiTheme="majorHAnsi" w:cs="Times New Roman"/>
          <w:b/>
          <w:bCs/>
          <w:color w:val="auto"/>
          <w:sz w:val="22"/>
          <w:szCs w:val="22"/>
          <w:u w:val="single"/>
        </w:rPr>
        <w:t>Responsibilities</w:t>
      </w:r>
      <w:r w:rsidR="003B3BC7" w:rsidRPr="00AB2316">
        <w:rPr>
          <w:rFonts w:asciiTheme="majorHAnsi" w:hAnsiTheme="majorHAnsi" w:cs="Times New Roman"/>
          <w:color w:val="auto"/>
          <w:sz w:val="22"/>
          <w:szCs w:val="22"/>
          <w:u w:val="single"/>
        </w:rPr>
        <w:t>:</w:t>
      </w:r>
      <w:r w:rsidR="003325BA">
        <w:rPr>
          <w:rFonts w:asciiTheme="majorHAnsi" w:hAnsiTheme="majorHAnsi" w:cs="Times New Roman"/>
          <w:color w:val="auto"/>
          <w:sz w:val="22"/>
          <w:szCs w:val="22"/>
          <w:u w:val="single"/>
        </w:rPr>
        <w:t xml:space="preserve"> </w:t>
      </w:r>
    </w:p>
    <w:p w14:paraId="7FB8D0E7" w14:textId="77777777" w:rsidR="00E97121" w:rsidRPr="00E97121" w:rsidRDefault="00E97121" w:rsidP="0072121B">
      <w:pPr>
        <w:pStyle w:val="ListParagraph"/>
        <w:numPr>
          <w:ilvl w:val="0"/>
          <w:numId w:val="3"/>
        </w:numPr>
        <w:tabs>
          <w:tab w:val="clear" w:pos="720"/>
          <w:tab w:val="left" w:pos="284"/>
        </w:tabs>
        <w:spacing w:after="0"/>
        <w:ind w:left="284" w:hanging="284"/>
        <w:jc w:val="both"/>
        <w:rPr>
          <w:rFonts w:asciiTheme="majorHAnsi" w:hAnsiTheme="majorHAnsi"/>
          <w:color w:val="auto"/>
          <w:shd w:val="clear" w:color="auto" w:fill="FFFFFF"/>
        </w:rPr>
      </w:pPr>
      <w:r w:rsidRPr="00E97121">
        <w:rPr>
          <w:rFonts w:asciiTheme="majorHAnsi" w:hAnsiTheme="majorHAnsi"/>
          <w:color w:val="auto"/>
          <w:shd w:val="clear" w:color="auto" w:fill="FFFFFF"/>
        </w:rPr>
        <w:t>Involved in Analysis, Design and Developed class graphs and association charts utilizing Rational Rose.</w:t>
      </w:r>
    </w:p>
    <w:p w14:paraId="1065F547" w14:textId="7922F287" w:rsidR="003B3BC7" w:rsidRPr="00E97121" w:rsidRDefault="003B3BC7" w:rsidP="0072121B">
      <w:pPr>
        <w:pStyle w:val="ListParagraph"/>
        <w:numPr>
          <w:ilvl w:val="0"/>
          <w:numId w:val="3"/>
        </w:numPr>
        <w:tabs>
          <w:tab w:val="clear" w:pos="720"/>
          <w:tab w:val="left" w:pos="284"/>
        </w:tabs>
        <w:spacing w:after="0"/>
        <w:ind w:left="284" w:hanging="284"/>
        <w:jc w:val="both"/>
        <w:rPr>
          <w:rFonts w:asciiTheme="majorHAnsi" w:hAnsiTheme="majorHAnsi"/>
          <w:color w:val="auto"/>
        </w:rPr>
      </w:pPr>
      <w:r w:rsidRPr="004E696A">
        <w:rPr>
          <w:rFonts w:asciiTheme="majorHAnsi" w:hAnsiTheme="majorHAnsi"/>
          <w:color w:val="auto"/>
          <w:shd w:val="clear" w:color="auto" w:fill="FFFFFF"/>
        </w:rPr>
        <w:t>Involved in requirement gat</w:t>
      </w:r>
      <w:r w:rsidR="00F91F64" w:rsidRPr="004E696A">
        <w:rPr>
          <w:rFonts w:asciiTheme="majorHAnsi" w:hAnsiTheme="majorHAnsi"/>
          <w:color w:val="auto"/>
          <w:shd w:val="clear" w:color="auto" w:fill="FFFFFF"/>
        </w:rPr>
        <w:t>hering, designing, development</w:t>
      </w:r>
      <w:r w:rsidRPr="004E696A">
        <w:rPr>
          <w:rFonts w:asciiTheme="majorHAnsi" w:hAnsiTheme="majorHAnsi"/>
          <w:color w:val="auto"/>
          <w:shd w:val="clear" w:color="auto" w:fill="FFFFFF"/>
        </w:rPr>
        <w:t>, and maintenance. </w:t>
      </w:r>
    </w:p>
    <w:p w14:paraId="4CBF1F40" w14:textId="0C0A71DF" w:rsidR="00E97121" w:rsidRPr="00E97121" w:rsidRDefault="00E97121" w:rsidP="0072121B">
      <w:pPr>
        <w:pStyle w:val="ListParagraph"/>
        <w:numPr>
          <w:ilvl w:val="0"/>
          <w:numId w:val="3"/>
        </w:numPr>
        <w:tabs>
          <w:tab w:val="clear" w:pos="720"/>
          <w:tab w:val="left" w:pos="284"/>
        </w:tabs>
        <w:spacing w:after="0"/>
        <w:ind w:left="284" w:hanging="284"/>
        <w:jc w:val="both"/>
        <w:rPr>
          <w:rFonts w:asciiTheme="majorHAnsi" w:hAnsiTheme="majorHAnsi"/>
          <w:color w:val="auto"/>
          <w:shd w:val="clear" w:color="auto" w:fill="FFFFFF"/>
        </w:rPr>
      </w:pPr>
      <w:r w:rsidRPr="00E97121">
        <w:rPr>
          <w:rFonts w:asciiTheme="majorHAnsi" w:hAnsiTheme="majorHAnsi"/>
          <w:color w:val="auto"/>
          <w:shd w:val="clear" w:color="auto" w:fill="FFFFFF"/>
        </w:rPr>
        <w:t>Configured and installed operating systems, software, and firmware for industrial application</w:t>
      </w:r>
      <w:r>
        <w:rPr>
          <w:rFonts w:asciiTheme="majorHAnsi" w:hAnsiTheme="majorHAnsi"/>
          <w:color w:val="auto"/>
          <w:shd w:val="clear" w:color="auto" w:fill="FFFFFF"/>
        </w:rPr>
        <w:t>.</w:t>
      </w:r>
    </w:p>
    <w:p w14:paraId="327F5606" w14:textId="07BF1CE1" w:rsidR="003B3BC7" w:rsidRPr="00E97121" w:rsidRDefault="003B3BC7" w:rsidP="0072121B">
      <w:pPr>
        <w:pStyle w:val="ListParagraph"/>
        <w:numPr>
          <w:ilvl w:val="0"/>
          <w:numId w:val="3"/>
        </w:numPr>
        <w:tabs>
          <w:tab w:val="clear" w:pos="720"/>
          <w:tab w:val="left" w:pos="284"/>
        </w:tabs>
        <w:spacing w:after="0"/>
        <w:ind w:left="284" w:hanging="284"/>
        <w:jc w:val="both"/>
        <w:rPr>
          <w:rFonts w:asciiTheme="majorHAnsi" w:hAnsiTheme="majorHAnsi"/>
          <w:color w:val="auto"/>
        </w:rPr>
      </w:pPr>
      <w:r w:rsidRPr="004E696A">
        <w:rPr>
          <w:rFonts w:asciiTheme="majorHAnsi" w:hAnsiTheme="majorHAnsi"/>
          <w:color w:val="auto"/>
          <w:shd w:val="clear" w:color="auto" w:fill="FFFFFF"/>
        </w:rPr>
        <w:t xml:space="preserve">Designed and developed the agent portal using </w:t>
      </w:r>
      <w:r w:rsidRPr="004E696A">
        <w:rPr>
          <w:rFonts w:asciiTheme="majorHAnsi" w:hAnsiTheme="majorHAnsi"/>
          <w:b/>
          <w:color w:val="auto"/>
          <w:shd w:val="clear" w:color="auto" w:fill="FFFFFF"/>
        </w:rPr>
        <w:t>HTML5, CSS3</w:t>
      </w:r>
      <w:r w:rsidRPr="004E696A">
        <w:rPr>
          <w:rFonts w:asciiTheme="majorHAnsi" w:hAnsiTheme="majorHAnsi"/>
          <w:color w:val="auto"/>
          <w:shd w:val="clear" w:color="auto" w:fill="FFFFFF"/>
        </w:rPr>
        <w:t xml:space="preserve">, and </w:t>
      </w:r>
      <w:r w:rsidRPr="004E696A">
        <w:rPr>
          <w:rFonts w:asciiTheme="majorHAnsi" w:hAnsiTheme="majorHAnsi"/>
          <w:b/>
          <w:color w:val="auto"/>
          <w:shd w:val="clear" w:color="auto" w:fill="FFFFFF"/>
        </w:rPr>
        <w:t>JavaScript.</w:t>
      </w:r>
      <w:r w:rsidRPr="004E696A">
        <w:rPr>
          <w:rFonts w:asciiTheme="majorHAnsi" w:hAnsiTheme="majorHAnsi"/>
          <w:color w:val="auto"/>
          <w:shd w:val="clear" w:color="auto" w:fill="FFFFFF"/>
        </w:rPr>
        <w:t> </w:t>
      </w:r>
    </w:p>
    <w:p w14:paraId="49C3A54D" w14:textId="51DB9B89" w:rsidR="00E97121" w:rsidRPr="00E97121" w:rsidRDefault="00E97121" w:rsidP="0072121B">
      <w:pPr>
        <w:pStyle w:val="ListParagraph"/>
        <w:numPr>
          <w:ilvl w:val="0"/>
          <w:numId w:val="3"/>
        </w:numPr>
        <w:tabs>
          <w:tab w:val="clear" w:pos="720"/>
          <w:tab w:val="left" w:pos="284"/>
        </w:tabs>
        <w:spacing w:after="0"/>
        <w:ind w:left="284" w:hanging="284"/>
        <w:jc w:val="both"/>
        <w:rPr>
          <w:rFonts w:asciiTheme="majorHAnsi" w:hAnsiTheme="majorHAnsi"/>
          <w:color w:val="auto"/>
          <w:shd w:val="clear" w:color="auto" w:fill="FFFFFF"/>
        </w:rPr>
      </w:pPr>
      <w:r w:rsidRPr="00E97121">
        <w:rPr>
          <w:rFonts w:asciiTheme="majorHAnsi" w:hAnsiTheme="majorHAnsi"/>
          <w:color w:val="auto"/>
          <w:shd w:val="clear" w:color="auto" w:fill="FFFFFF"/>
        </w:rPr>
        <w:t>Develop test methods and procedures for complex electro-mechanical assemblies</w:t>
      </w:r>
      <w:r>
        <w:rPr>
          <w:rFonts w:asciiTheme="majorHAnsi" w:hAnsiTheme="majorHAnsi"/>
          <w:color w:val="auto"/>
          <w:shd w:val="clear" w:color="auto" w:fill="FFFFFF"/>
        </w:rPr>
        <w:t>.</w:t>
      </w:r>
    </w:p>
    <w:p w14:paraId="52B59208" w14:textId="77777777" w:rsidR="00655178" w:rsidRPr="004E696A" w:rsidRDefault="00655178" w:rsidP="0072121B">
      <w:pPr>
        <w:pStyle w:val="ListParagraph"/>
        <w:numPr>
          <w:ilvl w:val="0"/>
          <w:numId w:val="3"/>
        </w:numPr>
        <w:tabs>
          <w:tab w:val="clear" w:pos="720"/>
          <w:tab w:val="left" w:pos="284"/>
        </w:tabs>
        <w:spacing w:after="0"/>
        <w:ind w:left="284" w:hanging="284"/>
        <w:jc w:val="both"/>
        <w:rPr>
          <w:rFonts w:asciiTheme="majorHAnsi" w:hAnsiTheme="majorHAnsi"/>
          <w:color w:val="auto"/>
        </w:rPr>
      </w:pPr>
      <w:r w:rsidRPr="004E696A">
        <w:rPr>
          <w:rFonts w:asciiTheme="majorHAnsi" w:hAnsiTheme="majorHAnsi"/>
          <w:color w:val="auto"/>
          <w:shd w:val="clear" w:color="auto" w:fill="FFFFFF"/>
        </w:rPr>
        <w:t>Used J</w:t>
      </w:r>
      <w:r w:rsidRPr="004E696A">
        <w:rPr>
          <w:rFonts w:asciiTheme="majorHAnsi" w:hAnsiTheme="majorHAnsi"/>
          <w:b/>
          <w:color w:val="auto"/>
          <w:shd w:val="clear" w:color="auto" w:fill="FFFFFF"/>
        </w:rPr>
        <w:t>asmine</w:t>
      </w:r>
      <w:r w:rsidRPr="004E696A">
        <w:rPr>
          <w:rFonts w:asciiTheme="majorHAnsi" w:hAnsiTheme="majorHAnsi"/>
          <w:color w:val="auto"/>
          <w:shd w:val="clear" w:color="auto" w:fill="FFFFFF"/>
        </w:rPr>
        <w:t xml:space="preserve"> for </w:t>
      </w:r>
      <w:r w:rsidR="00DF5FF9" w:rsidRPr="004E696A">
        <w:rPr>
          <w:rFonts w:asciiTheme="majorHAnsi" w:hAnsiTheme="majorHAnsi"/>
          <w:color w:val="auto"/>
          <w:shd w:val="clear" w:color="auto" w:fill="FFFFFF"/>
        </w:rPr>
        <w:t>testing and</w:t>
      </w:r>
      <w:r w:rsidRPr="004E696A">
        <w:rPr>
          <w:rFonts w:asciiTheme="majorHAnsi" w:hAnsiTheme="majorHAnsi"/>
          <w:color w:val="auto"/>
          <w:shd w:val="clear" w:color="auto" w:fill="FFFFFF"/>
        </w:rPr>
        <w:t xml:space="preserve"> deployed the application on </w:t>
      </w:r>
      <w:r w:rsidRPr="004E696A">
        <w:rPr>
          <w:rFonts w:asciiTheme="majorHAnsi" w:hAnsiTheme="majorHAnsi"/>
          <w:b/>
          <w:color w:val="auto"/>
          <w:shd w:val="clear" w:color="auto" w:fill="FFFFFF"/>
        </w:rPr>
        <w:t>Apache Tomcat Server</w:t>
      </w:r>
      <w:r w:rsidRPr="004E696A">
        <w:rPr>
          <w:rFonts w:asciiTheme="majorHAnsi" w:hAnsiTheme="majorHAnsi"/>
          <w:color w:val="auto"/>
          <w:shd w:val="clear" w:color="auto" w:fill="FFFFFF"/>
        </w:rPr>
        <w:t>. </w:t>
      </w:r>
    </w:p>
    <w:p w14:paraId="1AB02FD9" w14:textId="77777777" w:rsidR="00655178" w:rsidRPr="004E696A" w:rsidRDefault="00655178" w:rsidP="0072121B">
      <w:pPr>
        <w:pStyle w:val="ListParagraph"/>
        <w:numPr>
          <w:ilvl w:val="0"/>
          <w:numId w:val="3"/>
        </w:numPr>
        <w:tabs>
          <w:tab w:val="clear" w:pos="720"/>
          <w:tab w:val="left" w:pos="284"/>
        </w:tabs>
        <w:spacing w:after="0"/>
        <w:ind w:left="284" w:hanging="284"/>
        <w:jc w:val="both"/>
        <w:rPr>
          <w:rFonts w:asciiTheme="majorHAnsi" w:hAnsiTheme="majorHAnsi"/>
          <w:color w:val="auto"/>
        </w:rPr>
      </w:pPr>
      <w:r w:rsidRPr="004E696A">
        <w:rPr>
          <w:rFonts w:asciiTheme="majorHAnsi" w:hAnsiTheme="majorHAnsi"/>
          <w:color w:val="auto"/>
          <w:shd w:val="clear" w:color="auto" w:fill="FFFFFF"/>
        </w:rPr>
        <w:t>Worked with QA team on daily basis in fixing the reported bugs/defects and checking cross platform compatibility. </w:t>
      </w:r>
    </w:p>
    <w:p w14:paraId="742863BB" w14:textId="77777777" w:rsidR="00655178" w:rsidRPr="004E696A" w:rsidRDefault="00655178" w:rsidP="0072121B">
      <w:pPr>
        <w:pStyle w:val="ListParagraph"/>
        <w:numPr>
          <w:ilvl w:val="0"/>
          <w:numId w:val="3"/>
        </w:numPr>
        <w:tabs>
          <w:tab w:val="clear" w:pos="720"/>
          <w:tab w:val="left" w:pos="284"/>
        </w:tabs>
        <w:spacing w:after="0"/>
        <w:ind w:left="284" w:hanging="284"/>
        <w:jc w:val="both"/>
        <w:rPr>
          <w:rFonts w:asciiTheme="majorHAnsi" w:hAnsiTheme="majorHAnsi"/>
          <w:color w:val="auto"/>
        </w:rPr>
      </w:pPr>
      <w:r w:rsidRPr="004E696A">
        <w:rPr>
          <w:rFonts w:asciiTheme="majorHAnsi" w:hAnsiTheme="majorHAnsi"/>
          <w:color w:val="auto"/>
          <w:shd w:val="clear" w:color="auto" w:fill="FFFFFF"/>
        </w:rPr>
        <w:t>Worked closely with Business Analysts and Product team in understanding the technical requirements of each project and prepared the use cases for different functionalities and designs. </w:t>
      </w:r>
    </w:p>
    <w:p w14:paraId="4C86FD36" w14:textId="77777777" w:rsidR="00B465BA" w:rsidRPr="004E696A" w:rsidRDefault="00655178" w:rsidP="0072121B">
      <w:pPr>
        <w:pStyle w:val="ListParagraph"/>
        <w:numPr>
          <w:ilvl w:val="0"/>
          <w:numId w:val="3"/>
        </w:numPr>
        <w:tabs>
          <w:tab w:val="clear" w:pos="720"/>
          <w:tab w:val="left" w:pos="284"/>
        </w:tabs>
        <w:spacing w:after="0"/>
        <w:ind w:left="284" w:hanging="284"/>
        <w:jc w:val="both"/>
        <w:rPr>
          <w:rFonts w:asciiTheme="majorHAnsi" w:hAnsiTheme="majorHAnsi"/>
          <w:color w:val="auto"/>
        </w:rPr>
      </w:pPr>
      <w:r w:rsidRPr="004E696A">
        <w:rPr>
          <w:rFonts w:asciiTheme="majorHAnsi" w:hAnsiTheme="majorHAnsi"/>
          <w:color w:val="auto"/>
          <w:shd w:val="clear" w:color="auto" w:fill="FFFFFF"/>
        </w:rPr>
        <w:t>Migrated content from existing website to a new, database driven website, utilized in house Content Management System.</w:t>
      </w:r>
    </w:p>
    <w:p w14:paraId="59654C68" w14:textId="219B316A" w:rsidR="00B465BA" w:rsidRPr="004E696A" w:rsidRDefault="00312459" w:rsidP="0072121B">
      <w:pPr>
        <w:pStyle w:val="BodyA"/>
        <w:tabs>
          <w:tab w:val="left" w:pos="0"/>
        </w:tabs>
        <w:spacing w:line="276" w:lineRule="auto"/>
        <w:jc w:val="both"/>
        <w:rPr>
          <w:rFonts w:asciiTheme="majorHAnsi" w:hAnsiTheme="majorHAnsi" w:cs="Times New Roman"/>
          <w:color w:val="auto"/>
          <w:sz w:val="22"/>
          <w:szCs w:val="22"/>
          <w:shd w:val="clear" w:color="auto" w:fill="FFFFFF"/>
        </w:rPr>
      </w:pPr>
      <w:r w:rsidRPr="004E696A">
        <w:rPr>
          <w:rFonts w:asciiTheme="majorHAnsi" w:hAnsiTheme="majorHAnsi" w:cs="Times New Roman"/>
          <w:b/>
          <w:color w:val="auto"/>
          <w:sz w:val="22"/>
          <w:szCs w:val="22"/>
          <w:shd w:val="clear" w:color="auto" w:fill="FFFFFF"/>
        </w:rPr>
        <w:t xml:space="preserve">Environment: </w:t>
      </w:r>
      <w:r w:rsidR="00C02FF1" w:rsidRPr="004E696A">
        <w:rPr>
          <w:rFonts w:asciiTheme="majorHAnsi" w:hAnsiTheme="majorHAnsi" w:cs="Times New Roman"/>
          <w:color w:val="auto"/>
          <w:sz w:val="22"/>
          <w:szCs w:val="22"/>
          <w:shd w:val="clear" w:color="auto" w:fill="FFFFFF"/>
        </w:rPr>
        <w:t xml:space="preserve">HTML5, CSS3, </w:t>
      </w:r>
      <w:r w:rsidR="005206B2" w:rsidRPr="004E696A">
        <w:rPr>
          <w:rFonts w:asciiTheme="majorHAnsi" w:hAnsiTheme="majorHAnsi" w:cs="Times New Roman"/>
          <w:color w:val="auto"/>
          <w:sz w:val="22"/>
          <w:szCs w:val="22"/>
          <w:shd w:val="clear" w:color="auto" w:fill="FFFFFF"/>
        </w:rPr>
        <w:t xml:space="preserve">JavaScript, </w:t>
      </w:r>
      <w:r w:rsidR="004B197E" w:rsidRPr="004E696A">
        <w:rPr>
          <w:rFonts w:asciiTheme="majorHAnsi" w:hAnsiTheme="majorHAnsi" w:cs="Times New Roman"/>
          <w:color w:val="auto"/>
          <w:sz w:val="22"/>
          <w:szCs w:val="22"/>
          <w:shd w:val="clear" w:color="auto" w:fill="FFFFFF"/>
        </w:rPr>
        <w:t>JAVA</w:t>
      </w:r>
      <w:r w:rsidR="00C02FF1" w:rsidRPr="004E696A">
        <w:rPr>
          <w:rFonts w:asciiTheme="majorHAnsi" w:hAnsiTheme="majorHAnsi" w:cs="Times New Roman"/>
          <w:color w:val="auto"/>
          <w:sz w:val="22"/>
          <w:szCs w:val="22"/>
          <w:shd w:val="clear" w:color="auto" w:fill="FFFFFF"/>
        </w:rPr>
        <w:t xml:space="preserve">, Bootstrap, REST API's, Web pack, </w:t>
      </w:r>
      <w:r w:rsidRPr="004E696A">
        <w:rPr>
          <w:rFonts w:asciiTheme="majorHAnsi" w:hAnsiTheme="majorHAnsi" w:cs="Times New Roman"/>
          <w:color w:val="auto"/>
          <w:sz w:val="22"/>
          <w:szCs w:val="22"/>
          <w:shd w:val="clear" w:color="auto" w:fill="FFFFFF"/>
        </w:rPr>
        <w:t>TOMCAT APACHE</w:t>
      </w:r>
      <w:r w:rsidR="004E696A">
        <w:rPr>
          <w:rFonts w:asciiTheme="majorHAnsi" w:hAnsiTheme="majorHAnsi" w:cs="Times New Roman"/>
          <w:color w:val="auto"/>
          <w:sz w:val="22"/>
          <w:szCs w:val="22"/>
          <w:shd w:val="clear" w:color="auto" w:fill="FFFFFF"/>
        </w:rPr>
        <w:t>.</w:t>
      </w:r>
      <w:r w:rsidR="00B46133" w:rsidRPr="004E696A">
        <w:rPr>
          <w:rFonts w:asciiTheme="majorHAnsi" w:hAnsiTheme="majorHAnsi" w:cs="Times New Roman"/>
          <w:b/>
          <w:bCs/>
          <w:iCs/>
          <w:color w:val="auto"/>
          <w:sz w:val="22"/>
          <w:szCs w:val="22"/>
        </w:rPr>
        <w:tab/>
      </w:r>
      <w:r w:rsidR="00B46133" w:rsidRPr="004E696A">
        <w:rPr>
          <w:rFonts w:asciiTheme="majorHAnsi" w:hAnsiTheme="majorHAnsi" w:cs="Times New Roman"/>
          <w:b/>
          <w:bCs/>
          <w:iCs/>
          <w:color w:val="auto"/>
          <w:sz w:val="22"/>
          <w:szCs w:val="22"/>
        </w:rPr>
        <w:tab/>
      </w:r>
      <w:r w:rsidR="00B46133" w:rsidRPr="004E696A">
        <w:rPr>
          <w:rFonts w:asciiTheme="majorHAnsi" w:hAnsiTheme="majorHAnsi" w:cs="Times New Roman"/>
          <w:b/>
          <w:bCs/>
          <w:iCs/>
          <w:color w:val="auto"/>
          <w:sz w:val="22"/>
          <w:szCs w:val="22"/>
        </w:rPr>
        <w:tab/>
      </w:r>
      <w:r w:rsidR="00B46133" w:rsidRPr="004E696A">
        <w:rPr>
          <w:rFonts w:asciiTheme="majorHAnsi" w:hAnsiTheme="majorHAnsi" w:cs="Times New Roman"/>
          <w:b/>
          <w:bCs/>
          <w:iCs/>
          <w:color w:val="auto"/>
          <w:sz w:val="22"/>
          <w:szCs w:val="22"/>
        </w:rPr>
        <w:tab/>
      </w:r>
      <w:r w:rsidR="00B46133" w:rsidRPr="004E696A">
        <w:rPr>
          <w:rFonts w:asciiTheme="majorHAnsi" w:hAnsiTheme="majorHAnsi" w:cs="Times New Roman"/>
          <w:b/>
          <w:bCs/>
          <w:iCs/>
          <w:color w:val="auto"/>
          <w:sz w:val="22"/>
          <w:szCs w:val="22"/>
        </w:rPr>
        <w:tab/>
      </w:r>
      <w:r w:rsidR="00B46133" w:rsidRPr="004E696A">
        <w:rPr>
          <w:rFonts w:asciiTheme="majorHAnsi" w:hAnsiTheme="majorHAnsi" w:cs="Times New Roman"/>
          <w:b/>
          <w:bCs/>
          <w:iCs/>
          <w:color w:val="auto"/>
          <w:sz w:val="22"/>
          <w:szCs w:val="22"/>
        </w:rPr>
        <w:tab/>
      </w:r>
      <w:bookmarkEnd w:id="0"/>
    </w:p>
    <w:p w14:paraId="334616F8" w14:textId="77777777" w:rsidR="004E696A" w:rsidRDefault="004E696A" w:rsidP="00F94AFA">
      <w:pPr>
        <w:shd w:val="clear" w:color="auto" w:fill="FFFFFF"/>
        <w:tabs>
          <w:tab w:val="clear" w:pos="720"/>
          <w:tab w:val="left" w:pos="0"/>
        </w:tabs>
        <w:suppressAutoHyphens w:val="0"/>
        <w:spacing w:line="240" w:lineRule="auto"/>
        <w:contextualSpacing/>
        <w:jc w:val="both"/>
        <w:rPr>
          <w:rFonts w:asciiTheme="majorHAnsi" w:hAnsiTheme="majorHAnsi" w:cs="Times New Roman"/>
          <w:b/>
          <w:bCs/>
          <w:color w:val="auto"/>
          <w:sz w:val="22"/>
          <w:szCs w:val="22"/>
          <w:lang w:eastAsia="en-US"/>
        </w:rPr>
      </w:pPr>
    </w:p>
    <w:p w14:paraId="6A416D17" w14:textId="4C73BA7E" w:rsidR="003325BA" w:rsidRDefault="003325BA" w:rsidP="003325BA">
      <w:pPr>
        <w:pStyle w:val="MediumGrid21"/>
        <w:pBdr>
          <w:top w:val="single" w:sz="4" w:space="1" w:color="auto"/>
          <w:left w:val="single" w:sz="4" w:space="4" w:color="auto"/>
          <w:bottom w:val="single" w:sz="4" w:space="1" w:color="auto"/>
          <w:right w:val="single" w:sz="4" w:space="4" w:color="auto"/>
        </w:pBdr>
        <w:shd w:val="clear" w:color="auto" w:fill="D9D9D9" w:themeFill="background1" w:themeFillShade="D9"/>
        <w:rPr>
          <w:rStyle w:val="Emphasis"/>
          <w:rFonts w:ascii="Cambria" w:hAnsi="Cambria" w:cs="Calibri"/>
          <w:b/>
        </w:rPr>
      </w:pPr>
      <w:r>
        <w:rPr>
          <w:rFonts w:ascii="Cambria" w:hAnsi="Cambria" w:cstheme="minorHAnsi"/>
          <w:b/>
        </w:rPr>
        <w:t xml:space="preserve">Employer name: </w:t>
      </w:r>
      <w:r w:rsidR="006169E7">
        <w:rPr>
          <w:rFonts w:ascii="Cambria" w:hAnsi="Cambria" w:cstheme="minorHAnsi"/>
          <w:b/>
        </w:rPr>
        <w:t xml:space="preserve">Optimus Fulfill </w:t>
      </w:r>
      <w:r w:rsidRPr="003860BE">
        <w:rPr>
          <w:rStyle w:val="Emphasis"/>
          <w:rFonts w:ascii="Cambria" w:hAnsi="Cambria" w:cs="Calibri"/>
          <w:b/>
        </w:rPr>
        <w:tab/>
      </w:r>
      <w:r w:rsidRPr="003860BE">
        <w:rPr>
          <w:rStyle w:val="Emphasis"/>
          <w:rFonts w:ascii="Cambria" w:hAnsi="Cambria" w:cs="Calibri"/>
          <w:b/>
        </w:rPr>
        <w:tab/>
      </w:r>
    </w:p>
    <w:p w14:paraId="6B02F41A" w14:textId="405023DB" w:rsidR="003325BA" w:rsidRPr="003860BE" w:rsidRDefault="003325BA" w:rsidP="003325BA">
      <w:pPr>
        <w:pStyle w:val="MediumGrid21"/>
        <w:pBdr>
          <w:top w:val="single" w:sz="4" w:space="1" w:color="auto"/>
          <w:left w:val="single" w:sz="4" w:space="4" w:color="auto"/>
          <w:bottom w:val="single" w:sz="4" w:space="1" w:color="auto"/>
          <w:right w:val="single" w:sz="4" w:space="4" w:color="auto"/>
        </w:pBdr>
        <w:shd w:val="clear" w:color="auto" w:fill="D9D9D9" w:themeFill="background1" w:themeFillShade="D9"/>
        <w:rPr>
          <w:rFonts w:ascii="Cambria" w:hAnsi="Cambria" w:cstheme="minorHAnsi"/>
          <w:b/>
          <w:bCs/>
          <w:shd w:val="clear" w:color="auto" w:fill="FFFFFF"/>
        </w:rPr>
      </w:pPr>
      <w:r>
        <w:rPr>
          <w:rStyle w:val="Emphasis"/>
          <w:rFonts w:ascii="Cambria" w:hAnsi="Cambria" w:cs="Calibri"/>
          <w:b/>
        </w:rPr>
        <w:t>Date:</w:t>
      </w:r>
      <w:r w:rsidR="006169E7">
        <w:rPr>
          <w:rStyle w:val="Emphasis"/>
          <w:rFonts w:ascii="Cambria" w:hAnsi="Cambria" w:cs="Calibri"/>
          <w:b/>
        </w:rPr>
        <w:t xml:space="preserve"> March 2017 to May 2018</w:t>
      </w:r>
      <w:r>
        <w:rPr>
          <w:rStyle w:val="Emphasis"/>
          <w:rFonts w:ascii="Cambria" w:hAnsi="Cambria" w:cs="Calibri"/>
          <w:b/>
        </w:rPr>
        <w:t xml:space="preserve"> </w:t>
      </w:r>
      <w:r w:rsidRPr="003860BE">
        <w:rPr>
          <w:rStyle w:val="Emphasis"/>
          <w:rFonts w:ascii="Cambria" w:hAnsi="Cambria" w:cs="Calibri"/>
          <w:b/>
        </w:rPr>
        <w:tab/>
        <w:t xml:space="preserve"> </w:t>
      </w:r>
      <w:r w:rsidRPr="003860BE">
        <w:rPr>
          <w:rFonts w:ascii="Cambria" w:hAnsi="Cambria" w:cstheme="minorHAnsi"/>
          <w:b/>
          <w:bCs/>
        </w:rPr>
        <w:t xml:space="preserve">                                                                                                     </w:t>
      </w:r>
      <w:r>
        <w:rPr>
          <w:rFonts w:ascii="Cambria" w:hAnsi="Cambria" w:cstheme="minorHAnsi"/>
          <w:b/>
          <w:bCs/>
        </w:rPr>
        <w:tab/>
        <w:t xml:space="preserve">        </w:t>
      </w:r>
    </w:p>
    <w:p w14:paraId="6B5B8719" w14:textId="7BBEC4B0" w:rsidR="003325BA" w:rsidRPr="003860BE" w:rsidRDefault="003325BA" w:rsidP="003325B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Cambria" w:hAnsi="Cambria" w:cstheme="minorHAnsi"/>
          <w:b/>
        </w:rPr>
      </w:pPr>
      <w:r w:rsidRPr="003860BE">
        <w:rPr>
          <w:rFonts w:ascii="Cambria" w:hAnsi="Cambria" w:cstheme="minorHAnsi"/>
          <w:b/>
        </w:rPr>
        <w:t xml:space="preserve">Location: </w:t>
      </w:r>
      <w:r w:rsidR="006169E7">
        <w:rPr>
          <w:rFonts w:ascii="Cambria" w:hAnsi="Cambria" w:cstheme="minorHAnsi"/>
          <w:b/>
        </w:rPr>
        <w:t>Coppell, TX</w:t>
      </w:r>
    </w:p>
    <w:p w14:paraId="315ABB73" w14:textId="3F3473CF" w:rsidR="003325BA" w:rsidRPr="003860BE" w:rsidRDefault="003325BA" w:rsidP="003325B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Cambria" w:hAnsi="Cambria" w:cstheme="minorHAnsi"/>
          <w:b/>
        </w:rPr>
      </w:pPr>
      <w:r w:rsidRPr="003860BE">
        <w:rPr>
          <w:rFonts w:ascii="Cambria" w:hAnsi="Cambria" w:cstheme="minorHAnsi"/>
          <w:b/>
        </w:rPr>
        <w:t xml:space="preserve">Title: </w:t>
      </w:r>
      <w:r w:rsidR="00EF34E1">
        <w:rPr>
          <w:rFonts w:ascii="Cambria" w:hAnsi="Cambria" w:cstheme="minorHAnsi"/>
          <w:b/>
        </w:rPr>
        <w:t>Technical Analyst</w:t>
      </w:r>
    </w:p>
    <w:p w14:paraId="63D93221" w14:textId="77777777" w:rsidR="00AB2316" w:rsidRDefault="00AB2316" w:rsidP="00F94AFA">
      <w:pPr>
        <w:shd w:val="clear" w:color="auto" w:fill="FFFFFF"/>
        <w:tabs>
          <w:tab w:val="clear" w:pos="720"/>
          <w:tab w:val="left" w:pos="0"/>
        </w:tabs>
        <w:suppressAutoHyphens w:val="0"/>
        <w:spacing w:line="240" w:lineRule="auto"/>
        <w:contextualSpacing/>
        <w:jc w:val="both"/>
        <w:rPr>
          <w:rFonts w:asciiTheme="majorHAnsi" w:hAnsiTheme="majorHAnsi" w:cs="Times New Roman"/>
          <w:b/>
          <w:bCs/>
          <w:color w:val="auto"/>
          <w:sz w:val="22"/>
          <w:szCs w:val="22"/>
          <w:lang w:eastAsia="en-US"/>
        </w:rPr>
      </w:pPr>
    </w:p>
    <w:p w14:paraId="70691FF1" w14:textId="1CC890E9" w:rsidR="0065011B" w:rsidRPr="004E696A" w:rsidRDefault="00BB7455" w:rsidP="0072121B">
      <w:pPr>
        <w:shd w:val="clear" w:color="auto" w:fill="FFFFFF"/>
        <w:tabs>
          <w:tab w:val="clear" w:pos="720"/>
          <w:tab w:val="left" w:pos="0"/>
        </w:tabs>
        <w:suppressAutoHyphens w:val="0"/>
        <w:spacing w:line="276" w:lineRule="auto"/>
        <w:jc w:val="both"/>
        <w:rPr>
          <w:rFonts w:asciiTheme="majorHAnsi" w:hAnsiTheme="majorHAnsi" w:cstheme="minorHAnsi"/>
          <w:color w:val="auto"/>
          <w:sz w:val="22"/>
          <w:szCs w:val="22"/>
        </w:rPr>
      </w:pPr>
      <w:r w:rsidRPr="00AB2316">
        <w:rPr>
          <w:rFonts w:asciiTheme="majorHAnsi" w:hAnsiTheme="majorHAnsi" w:cs="Times New Roman"/>
          <w:b/>
          <w:color w:val="auto"/>
          <w:sz w:val="22"/>
          <w:szCs w:val="22"/>
          <w:u w:val="single"/>
          <w:lang w:eastAsia="en-US"/>
        </w:rPr>
        <w:t>Description:</w:t>
      </w:r>
      <w:r w:rsidRPr="004E696A">
        <w:rPr>
          <w:rFonts w:asciiTheme="majorHAnsi" w:hAnsiTheme="majorHAnsi" w:cs="Times New Roman"/>
          <w:color w:val="auto"/>
          <w:sz w:val="22"/>
          <w:szCs w:val="22"/>
          <w:lang w:eastAsia="en-US"/>
        </w:rPr>
        <w:t xml:space="preserve"> </w:t>
      </w:r>
      <w:r w:rsidR="000A5EA8" w:rsidRPr="000A5EA8">
        <w:rPr>
          <w:rFonts w:asciiTheme="majorHAnsi" w:hAnsiTheme="majorHAnsi" w:cs="Arial"/>
          <w:color w:val="auto"/>
          <w:sz w:val="22"/>
          <w:szCs w:val="22"/>
          <w:shd w:val="clear" w:color="auto" w:fill="FFFFFF"/>
        </w:rPr>
        <w:t xml:space="preserve">Optimus Fulfill is a manufacturing and fulfillment company </w:t>
      </w:r>
      <w:r w:rsidR="00C74042">
        <w:rPr>
          <w:rFonts w:asciiTheme="majorHAnsi" w:hAnsiTheme="majorHAnsi" w:cs="Arial"/>
          <w:color w:val="auto"/>
          <w:sz w:val="22"/>
          <w:szCs w:val="22"/>
          <w:shd w:val="clear" w:color="auto" w:fill="FFFFFF"/>
        </w:rPr>
        <w:t xml:space="preserve">where I worked on </w:t>
      </w:r>
      <w:r w:rsidR="000A5EA8" w:rsidRPr="000A5EA8">
        <w:rPr>
          <w:rFonts w:asciiTheme="majorHAnsi" w:hAnsiTheme="majorHAnsi" w:cs="Arial"/>
          <w:color w:val="auto"/>
          <w:sz w:val="22"/>
          <w:szCs w:val="22"/>
          <w:shd w:val="clear" w:color="auto" w:fill="FFFFFF"/>
        </w:rPr>
        <w:t xml:space="preserve">developing </w:t>
      </w:r>
      <w:r w:rsidR="00C74042">
        <w:rPr>
          <w:rFonts w:asciiTheme="majorHAnsi" w:hAnsiTheme="majorHAnsi" w:cs="Arial"/>
          <w:color w:val="auto"/>
          <w:sz w:val="22"/>
          <w:szCs w:val="22"/>
          <w:shd w:val="clear" w:color="auto" w:fill="FFFFFF"/>
        </w:rPr>
        <w:t>the company’s</w:t>
      </w:r>
      <w:r w:rsidR="000A5EA8" w:rsidRPr="000A5EA8">
        <w:rPr>
          <w:rFonts w:asciiTheme="majorHAnsi" w:hAnsiTheme="majorHAnsi" w:cs="Arial"/>
          <w:color w:val="auto"/>
          <w:sz w:val="22"/>
          <w:szCs w:val="22"/>
          <w:shd w:val="clear" w:color="auto" w:fill="FFFFFF"/>
        </w:rPr>
        <w:t xml:space="preserve"> website and</w:t>
      </w:r>
      <w:r w:rsidR="000A5EA8">
        <w:rPr>
          <w:rFonts w:asciiTheme="majorHAnsi" w:hAnsiTheme="majorHAnsi" w:cs="Arial"/>
          <w:b/>
          <w:bCs/>
          <w:color w:val="auto"/>
          <w:sz w:val="22"/>
          <w:szCs w:val="22"/>
          <w:shd w:val="clear" w:color="auto" w:fill="FFFFFF"/>
        </w:rPr>
        <w:t xml:space="preserve"> </w:t>
      </w:r>
      <w:r w:rsidR="00C74042">
        <w:t>c</w:t>
      </w:r>
      <w:r w:rsidR="00C74042" w:rsidRPr="00190BCE">
        <w:t>ollaborat</w:t>
      </w:r>
      <w:r w:rsidR="00C74042">
        <w:t>ing</w:t>
      </w:r>
      <w:r w:rsidR="00C74042" w:rsidRPr="00190BCE">
        <w:t xml:space="preserve"> with </w:t>
      </w:r>
      <w:r w:rsidR="006A060D">
        <w:t xml:space="preserve">cross functional </w:t>
      </w:r>
      <w:r w:rsidR="00C74042" w:rsidRPr="00190BCE">
        <w:t>teams to improve cost, coverage, and quality for manufacturing test systems</w:t>
      </w:r>
      <w:r w:rsidR="000E3153" w:rsidRPr="004E696A">
        <w:rPr>
          <w:rFonts w:asciiTheme="majorHAnsi" w:hAnsiTheme="majorHAnsi" w:cstheme="minorHAnsi"/>
          <w:color w:val="auto"/>
          <w:sz w:val="22"/>
          <w:szCs w:val="22"/>
        </w:rPr>
        <w:t>.</w:t>
      </w:r>
    </w:p>
    <w:p w14:paraId="0BFB4136" w14:textId="77777777" w:rsidR="000E3153" w:rsidRPr="004E696A" w:rsidRDefault="000E3153" w:rsidP="0072121B">
      <w:pPr>
        <w:shd w:val="clear" w:color="auto" w:fill="FFFFFF"/>
        <w:tabs>
          <w:tab w:val="clear" w:pos="720"/>
          <w:tab w:val="left" w:pos="0"/>
        </w:tabs>
        <w:suppressAutoHyphens w:val="0"/>
        <w:spacing w:line="276" w:lineRule="auto"/>
        <w:jc w:val="both"/>
        <w:rPr>
          <w:rFonts w:asciiTheme="majorHAnsi" w:hAnsiTheme="majorHAnsi" w:cs="Times New Roman"/>
          <w:b/>
          <w:color w:val="auto"/>
          <w:sz w:val="22"/>
          <w:szCs w:val="22"/>
          <w:lang w:eastAsia="en-US"/>
        </w:rPr>
      </w:pPr>
    </w:p>
    <w:p w14:paraId="41017462" w14:textId="36AAF748" w:rsidR="00853A45" w:rsidRPr="00AB2316" w:rsidRDefault="00BB7455" w:rsidP="0072121B">
      <w:pPr>
        <w:shd w:val="clear" w:color="auto" w:fill="FFFFFF"/>
        <w:tabs>
          <w:tab w:val="clear" w:pos="720"/>
          <w:tab w:val="left" w:pos="0"/>
        </w:tabs>
        <w:suppressAutoHyphens w:val="0"/>
        <w:spacing w:line="276" w:lineRule="auto"/>
        <w:jc w:val="both"/>
        <w:rPr>
          <w:rFonts w:asciiTheme="majorHAnsi" w:hAnsiTheme="majorHAnsi" w:cs="Times New Roman"/>
          <w:color w:val="auto"/>
          <w:sz w:val="22"/>
          <w:szCs w:val="22"/>
          <w:u w:val="single"/>
          <w:lang w:eastAsia="en-US"/>
        </w:rPr>
      </w:pPr>
      <w:r w:rsidRPr="00AB2316">
        <w:rPr>
          <w:rFonts w:asciiTheme="majorHAnsi" w:hAnsiTheme="majorHAnsi" w:cs="Times New Roman"/>
          <w:b/>
          <w:color w:val="auto"/>
          <w:sz w:val="22"/>
          <w:szCs w:val="22"/>
          <w:u w:val="single"/>
          <w:lang w:eastAsia="en-US"/>
        </w:rPr>
        <w:t>Responsibilities:</w:t>
      </w:r>
      <w:r w:rsidR="00853A45" w:rsidRPr="00AB2316">
        <w:rPr>
          <w:rFonts w:asciiTheme="majorHAnsi" w:hAnsiTheme="majorHAnsi" w:cs="Times New Roman"/>
          <w:color w:val="auto"/>
          <w:sz w:val="22"/>
          <w:szCs w:val="22"/>
          <w:u w:val="single"/>
          <w:lang w:eastAsia="en-US"/>
        </w:rPr>
        <w:t> </w:t>
      </w:r>
    </w:p>
    <w:p w14:paraId="6FDA9D2E" w14:textId="77777777" w:rsidR="00F933D8" w:rsidRPr="004E696A" w:rsidRDefault="00F933D8"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color w:val="auto"/>
          <w:lang w:eastAsia="en-US"/>
        </w:rPr>
      </w:pPr>
      <w:r w:rsidRPr="004E696A">
        <w:rPr>
          <w:rFonts w:asciiTheme="majorHAnsi" w:hAnsiTheme="majorHAnsi"/>
          <w:color w:val="auto"/>
          <w:shd w:val="clear" w:color="auto" w:fill="FFFFFF"/>
        </w:rPr>
        <w:t>Analyzed business requirements, participated in technical design, development and testing of various modules assigned. </w:t>
      </w:r>
    </w:p>
    <w:p w14:paraId="30CCD5CA" w14:textId="77777777" w:rsidR="00F933D8" w:rsidRPr="004E696A" w:rsidRDefault="00F933D8"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b/>
          <w:color w:val="auto"/>
          <w:lang w:eastAsia="en-US"/>
        </w:rPr>
      </w:pPr>
      <w:r w:rsidRPr="004E696A">
        <w:rPr>
          <w:rFonts w:asciiTheme="majorHAnsi" w:hAnsiTheme="majorHAnsi"/>
          <w:color w:val="auto"/>
          <w:shd w:val="clear" w:color="auto" w:fill="FFFFFF"/>
        </w:rPr>
        <w:t xml:space="preserve">Designed the </w:t>
      </w:r>
      <w:r w:rsidR="009329EA" w:rsidRPr="004E696A">
        <w:rPr>
          <w:rFonts w:asciiTheme="majorHAnsi" w:hAnsiTheme="majorHAnsi"/>
          <w:color w:val="auto"/>
          <w:shd w:val="clear" w:color="auto" w:fill="FFFFFF"/>
        </w:rPr>
        <w:t>front-end</w:t>
      </w:r>
      <w:r w:rsidR="00765CF8" w:rsidRPr="004E696A">
        <w:rPr>
          <w:rFonts w:asciiTheme="majorHAnsi" w:hAnsiTheme="majorHAnsi"/>
          <w:color w:val="auto"/>
          <w:shd w:val="clear" w:color="auto" w:fill="FFFFFF"/>
        </w:rPr>
        <w:t xml:space="preserve"> applications, user interactive (UI) </w:t>
      </w:r>
      <w:r w:rsidRPr="004E696A">
        <w:rPr>
          <w:rFonts w:asciiTheme="majorHAnsi" w:hAnsiTheme="majorHAnsi"/>
          <w:color w:val="auto"/>
          <w:shd w:val="clear" w:color="auto" w:fill="FFFFFF"/>
        </w:rPr>
        <w:t xml:space="preserve">web pages using web technologies like </w:t>
      </w:r>
      <w:r w:rsidRPr="004E696A">
        <w:rPr>
          <w:rFonts w:asciiTheme="majorHAnsi" w:hAnsiTheme="majorHAnsi"/>
          <w:b/>
          <w:color w:val="auto"/>
          <w:shd w:val="clear" w:color="auto" w:fill="FFFFFF"/>
        </w:rPr>
        <w:t>HTML, XHTML, and CSS. </w:t>
      </w:r>
    </w:p>
    <w:p w14:paraId="3D326566" w14:textId="77777777" w:rsidR="00F933D8" w:rsidRPr="004E696A" w:rsidRDefault="00F933D8"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color w:val="auto"/>
          <w:lang w:eastAsia="en-US"/>
        </w:rPr>
      </w:pPr>
      <w:r w:rsidRPr="004E696A">
        <w:rPr>
          <w:rFonts w:asciiTheme="majorHAnsi" w:hAnsiTheme="majorHAnsi"/>
          <w:color w:val="auto"/>
          <w:shd w:val="clear" w:color="auto" w:fill="FFFFFF"/>
        </w:rPr>
        <w:t xml:space="preserve">Developed different </w:t>
      </w:r>
      <w:r w:rsidRPr="004E696A">
        <w:rPr>
          <w:rFonts w:asciiTheme="majorHAnsi" w:hAnsiTheme="majorHAnsi"/>
          <w:b/>
          <w:color w:val="auto"/>
          <w:shd w:val="clear" w:color="auto" w:fill="FFFFFF"/>
        </w:rPr>
        <w:t xml:space="preserve">JQUERY </w:t>
      </w:r>
      <w:r w:rsidRPr="004E696A">
        <w:rPr>
          <w:rFonts w:asciiTheme="majorHAnsi" w:hAnsiTheme="majorHAnsi"/>
          <w:color w:val="auto"/>
          <w:shd w:val="clear" w:color="auto" w:fill="FFFFFF"/>
        </w:rPr>
        <w:t>component in MVC micro architecture framework which internally use various design pattern such as singleton, command, delegate, etc. </w:t>
      </w:r>
    </w:p>
    <w:p w14:paraId="5168CAAD" w14:textId="77777777" w:rsidR="00F933D8" w:rsidRPr="004E696A" w:rsidRDefault="00F933D8"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b/>
          <w:color w:val="auto"/>
          <w:lang w:eastAsia="en-US"/>
        </w:rPr>
      </w:pPr>
      <w:r w:rsidRPr="004E696A">
        <w:rPr>
          <w:rFonts w:asciiTheme="majorHAnsi" w:hAnsiTheme="majorHAnsi"/>
          <w:color w:val="auto"/>
          <w:shd w:val="clear" w:color="auto" w:fill="FFFFFF"/>
        </w:rPr>
        <w:t xml:space="preserve">Responsible for all </w:t>
      </w:r>
      <w:r w:rsidR="00765CF8" w:rsidRPr="004E696A">
        <w:rPr>
          <w:rFonts w:asciiTheme="majorHAnsi" w:hAnsiTheme="majorHAnsi"/>
          <w:color w:val="auto"/>
          <w:shd w:val="clear" w:color="auto" w:fill="FFFFFF"/>
        </w:rPr>
        <w:t xml:space="preserve">client-side UI </w:t>
      </w:r>
      <w:r w:rsidRPr="004E696A">
        <w:rPr>
          <w:rFonts w:asciiTheme="majorHAnsi" w:hAnsiTheme="majorHAnsi"/>
          <w:color w:val="auto"/>
          <w:shd w:val="clear" w:color="auto" w:fill="FFFFFF"/>
        </w:rPr>
        <w:t xml:space="preserve">Validation and implementing Business </w:t>
      </w:r>
      <w:r w:rsidR="00765CF8" w:rsidRPr="004E696A">
        <w:rPr>
          <w:rFonts w:asciiTheme="majorHAnsi" w:hAnsiTheme="majorHAnsi"/>
          <w:color w:val="auto"/>
          <w:shd w:val="clear" w:color="auto" w:fill="FFFFFF"/>
        </w:rPr>
        <w:t>logic based</w:t>
      </w:r>
      <w:r w:rsidRPr="004E696A">
        <w:rPr>
          <w:rFonts w:asciiTheme="majorHAnsi" w:hAnsiTheme="majorHAnsi"/>
          <w:color w:val="auto"/>
          <w:shd w:val="clear" w:color="auto" w:fill="FFFFFF"/>
        </w:rPr>
        <w:t xml:space="preserve"> on user se</w:t>
      </w:r>
      <w:r w:rsidR="00765CF8" w:rsidRPr="004E696A">
        <w:rPr>
          <w:rFonts w:asciiTheme="majorHAnsi" w:hAnsiTheme="majorHAnsi"/>
          <w:color w:val="auto"/>
          <w:shd w:val="clear" w:color="auto" w:fill="FFFFFF"/>
        </w:rPr>
        <w:t xml:space="preserve">lection using </w:t>
      </w:r>
      <w:r w:rsidR="00765CF8" w:rsidRPr="004E696A">
        <w:rPr>
          <w:rFonts w:asciiTheme="majorHAnsi" w:hAnsiTheme="majorHAnsi"/>
          <w:b/>
          <w:color w:val="auto"/>
          <w:shd w:val="clear" w:color="auto" w:fill="FFFFFF"/>
        </w:rPr>
        <w:t>JQuery, JQuery UI</w:t>
      </w:r>
      <w:r w:rsidRPr="004E696A">
        <w:rPr>
          <w:rFonts w:asciiTheme="majorHAnsi" w:hAnsiTheme="majorHAnsi"/>
          <w:b/>
          <w:color w:val="auto"/>
          <w:shd w:val="clear" w:color="auto" w:fill="FFFFFF"/>
        </w:rPr>
        <w:t>. </w:t>
      </w:r>
    </w:p>
    <w:p w14:paraId="3C3439C5" w14:textId="77777777" w:rsidR="00A67F96" w:rsidRPr="004E696A" w:rsidRDefault="00A67F96"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b/>
          <w:color w:val="auto"/>
          <w:lang w:eastAsia="en-US"/>
        </w:rPr>
      </w:pPr>
      <w:r w:rsidRPr="004E696A">
        <w:rPr>
          <w:rFonts w:asciiTheme="majorHAnsi" w:hAnsiTheme="majorHAnsi" w:cs="Helvetica"/>
          <w:color w:val="auto"/>
          <w:shd w:val="clear" w:color="auto" w:fill="FFFFFF"/>
        </w:rPr>
        <w:t xml:space="preserve">Design and Development of Objects using Object Oriented Design in </w:t>
      </w:r>
      <w:r w:rsidRPr="004E696A">
        <w:rPr>
          <w:rFonts w:asciiTheme="majorHAnsi" w:hAnsiTheme="majorHAnsi" w:cs="Helvetica"/>
          <w:b/>
          <w:color w:val="auto"/>
          <w:shd w:val="clear" w:color="auto" w:fill="FFFFFF"/>
        </w:rPr>
        <w:t>Java.</w:t>
      </w:r>
    </w:p>
    <w:p w14:paraId="7C02F544" w14:textId="77777777" w:rsidR="00F933D8" w:rsidRPr="004E696A" w:rsidRDefault="00F933D8"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b/>
          <w:color w:val="auto"/>
          <w:lang w:eastAsia="en-US"/>
        </w:rPr>
      </w:pPr>
      <w:r w:rsidRPr="004E696A">
        <w:rPr>
          <w:rFonts w:asciiTheme="majorHAnsi" w:hAnsiTheme="majorHAnsi"/>
          <w:color w:val="auto"/>
          <w:shd w:val="clear" w:color="auto" w:fill="FFFFFF"/>
        </w:rPr>
        <w:t xml:space="preserve">Worked on the website from start to finish to give it a new look using </w:t>
      </w:r>
      <w:r w:rsidRPr="004E696A">
        <w:rPr>
          <w:rFonts w:asciiTheme="majorHAnsi" w:hAnsiTheme="majorHAnsi"/>
          <w:b/>
          <w:color w:val="auto"/>
          <w:shd w:val="clear" w:color="auto" w:fill="FFFFFF"/>
        </w:rPr>
        <w:t>HTML/CSS/JavaScript. </w:t>
      </w:r>
    </w:p>
    <w:p w14:paraId="3A3A76B0" w14:textId="6D14165E" w:rsidR="00F933D8" w:rsidRPr="000A5EA8" w:rsidRDefault="001366BF"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color w:val="auto"/>
          <w:lang w:eastAsia="en-US"/>
        </w:rPr>
      </w:pPr>
      <w:r w:rsidRPr="004E696A">
        <w:rPr>
          <w:rFonts w:asciiTheme="majorHAnsi" w:hAnsiTheme="majorHAnsi"/>
          <w:color w:val="auto"/>
          <w:shd w:val="clear" w:color="auto" w:fill="FFFFFF"/>
        </w:rPr>
        <w:t xml:space="preserve">Created UI </w:t>
      </w:r>
      <w:r w:rsidR="00F933D8" w:rsidRPr="004E696A">
        <w:rPr>
          <w:rFonts w:asciiTheme="majorHAnsi" w:hAnsiTheme="majorHAnsi"/>
          <w:color w:val="auto"/>
          <w:shd w:val="clear" w:color="auto" w:fill="FFFFFF"/>
        </w:rPr>
        <w:t xml:space="preserve">designs </w:t>
      </w:r>
      <w:r w:rsidR="009329EA" w:rsidRPr="004E696A">
        <w:rPr>
          <w:rFonts w:asciiTheme="majorHAnsi" w:hAnsiTheme="majorHAnsi"/>
          <w:color w:val="auto"/>
          <w:shd w:val="clear" w:color="auto" w:fill="FFFFFF"/>
        </w:rPr>
        <w:t xml:space="preserve">using </w:t>
      </w:r>
      <w:r w:rsidR="009329EA" w:rsidRPr="004E696A">
        <w:rPr>
          <w:rFonts w:asciiTheme="majorHAnsi" w:hAnsiTheme="majorHAnsi"/>
          <w:b/>
          <w:color w:val="auto"/>
          <w:shd w:val="clear" w:color="auto" w:fill="FFFFFF"/>
        </w:rPr>
        <w:t>Web</w:t>
      </w:r>
      <w:r w:rsidR="00F933D8" w:rsidRPr="004E696A">
        <w:rPr>
          <w:rFonts w:asciiTheme="majorHAnsi" w:hAnsiTheme="majorHAnsi"/>
          <w:b/>
          <w:color w:val="auto"/>
          <w:shd w:val="clear" w:color="auto" w:fill="FFFFFF"/>
        </w:rPr>
        <w:t xml:space="preserve"> 2.0</w:t>
      </w:r>
      <w:r w:rsidR="00F933D8" w:rsidRPr="004E696A">
        <w:rPr>
          <w:rFonts w:asciiTheme="majorHAnsi" w:hAnsiTheme="majorHAnsi"/>
          <w:color w:val="auto"/>
          <w:shd w:val="clear" w:color="auto" w:fill="FFFFFF"/>
        </w:rPr>
        <w:t xml:space="preserve"> standards. </w:t>
      </w:r>
      <w:r w:rsidR="00F933D8" w:rsidRPr="000A5EA8">
        <w:rPr>
          <w:rFonts w:asciiTheme="majorHAnsi" w:hAnsiTheme="majorHAnsi"/>
          <w:color w:val="auto"/>
          <w:shd w:val="clear" w:color="auto" w:fill="FFFFFF"/>
        </w:rPr>
        <w:t> </w:t>
      </w:r>
    </w:p>
    <w:p w14:paraId="6FE80484" w14:textId="77777777" w:rsidR="00F933D8" w:rsidRPr="004E696A" w:rsidRDefault="00F933D8"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color w:val="auto"/>
          <w:lang w:eastAsia="en-US"/>
        </w:rPr>
      </w:pPr>
      <w:r w:rsidRPr="004E696A">
        <w:rPr>
          <w:rFonts w:asciiTheme="majorHAnsi" w:hAnsiTheme="majorHAnsi"/>
          <w:color w:val="auto"/>
          <w:shd w:val="clear" w:color="auto" w:fill="FFFFFF"/>
        </w:rPr>
        <w:t xml:space="preserve">Developed </w:t>
      </w:r>
      <w:r w:rsidRPr="004E696A">
        <w:rPr>
          <w:rFonts w:asciiTheme="majorHAnsi" w:hAnsiTheme="majorHAnsi"/>
          <w:b/>
          <w:color w:val="auto"/>
          <w:shd w:val="clear" w:color="auto" w:fill="FFFFFF"/>
        </w:rPr>
        <w:t>CSS styles</w:t>
      </w:r>
      <w:r w:rsidRPr="004E696A">
        <w:rPr>
          <w:rFonts w:asciiTheme="majorHAnsi" w:hAnsiTheme="majorHAnsi"/>
          <w:color w:val="auto"/>
          <w:shd w:val="clear" w:color="auto" w:fill="FFFFFF"/>
        </w:rPr>
        <w:t xml:space="preserve"> to maintain the uniformity of all the screens throughout the application and positioning of screen objects. </w:t>
      </w:r>
    </w:p>
    <w:p w14:paraId="33024034" w14:textId="5003E549" w:rsidR="00F933D8" w:rsidRPr="004E696A" w:rsidRDefault="00F933D8"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color w:val="auto"/>
          <w:lang w:eastAsia="en-US"/>
        </w:rPr>
      </w:pPr>
      <w:r w:rsidRPr="004E696A">
        <w:rPr>
          <w:rFonts w:asciiTheme="majorHAnsi" w:hAnsiTheme="majorHAnsi"/>
          <w:color w:val="auto"/>
          <w:shd w:val="clear" w:color="auto" w:fill="FFFFFF"/>
        </w:rPr>
        <w:t xml:space="preserve">Implemented different validation control on the </w:t>
      </w:r>
      <w:r w:rsidR="00C74042" w:rsidRPr="004E696A">
        <w:rPr>
          <w:rFonts w:asciiTheme="majorHAnsi" w:hAnsiTheme="majorHAnsi"/>
          <w:color w:val="auto"/>
          <w:shd w:val="clear" w:color="auto" w:fill="FFFFFF"/>
        </w:rPr>
        <w:t>webpages</w:t>
      </w:r>
      <w:r w:rsidRPr="004E696A">
        <w:rPr>
          <w:rFonts w:asciiTheme="majorHAnsi" w:hAnsiTheme="majorHAnsi"/>
          <w:color w:val="auto"/>
          <w:shd w:val="clear" w:color="auto" w:fill="FFFFFF"/>
        </w:rPr>
        <w:t xml:space="preserve"> using JavaScript. </w:t>
      </w:r>
    </w:p>
    <w:p w14:paraId="7865D54B" w14:textId="77777777" w:rsidR="00F933D8" w:rsidRPr="004E696A" w:rsidRDefault="00F933D8"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color w:val="auto"/>
          <w:lang w:eastAsia="en-US"/>
        </w:rPr>
      </w:pPr>
      <w:r w:rsidRPr="004E696A">
        <w:rPr>
          <w:rFonts w:asciiTheme="majorHAnsi" w:hAnsiTheme="majorHAnsi"/>
          <w:color w:val="auto"/>
          <w:shd w:val="clear" w:color="auto" w:fill="FFFFFF"/>
        </w:rPr>
        <w:t>Developed page layouts, navigation, animation buttons and icons. </w:t>
      </w:r>
    </w:p>
    <w:p w14:paraId="275158A7" w14:textId="77777777" w:rsidR="0072121B" w:rsidRPr="0072121B" w:rsidRDefault="00F933D8" w:rsidP="00D04B6C">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color w:val="auto"/>
          <w:lang w:eastAsia="en-US"/>
        </w:rPr>
      </w:pPr>
      <w:r w:rsidRPr="004E696A">
        <w:rPr>
          <w:rFonts w:asciiTheme="majorHAnsi" w:hAnsiTheme="majorHAnsi"/>
          <w:color w:val="auto"/>
          <w:shd w:val="clear" w:color="auto" w:fill="FFFFFF"/>
        </w:rPr>
        <w:t>Worked with the QA team to fix the bugs, test the load, and performance checking. </w:t>
      </w:r>
    </w:p>
    <w:p w14:paraId="139E7F10" w14:textId="37FDE5B9" w:rsidR="00BC3726" w:rsidRPr="00BC3726" w:rsidRDefault="000A5EA8" w:rsidP="00BC3726">
      <w:pPr>
        <w:pStyle w:val="ListParagraph"/>
        <w:numPr>
          <w:ilvl w:val="0"/>
          <w:numId w:val="20"/>
        </w:numPr>
        <w:shd w:val="clear" w:color="auto" w:fill="FFFFFF"/>
        <w:tabs>
          <w:tab w:val="clear" w:pos="720"/>
          <w:tab w:val="left" w:pos="284"/>
        </w:tabs>
        <w:suppressAutoHyphens w:val="0"/>
        <w:spacing w:after="0"/>
        <w:ind w:left="284" w:hanging="284"/>
        <w:jc w:val="both"/>
        <w:rPr>
          <w:rFonts w:asciiTheme="majorHAnsi" w:hAnsiTheme="majorHAnsi"/>
          <w:color w:val="auto"/>
          <w:lang w:eastAsia="en-US"/>
        </w:rPr>
      </w:pPr>
      <w:r w:rsidRPr="0072121B">
        <w:rPr>
          <w:rFonts w:asciiTheme="majorHAnsi" w:hAnsiTheme="majorHAnsi"/>
        </w:rPr>
        <w:t>Collaborate with teams to improve cost, coverage, and quality for Google manufacturing test systems</w:t>
      </w:r>
      <w:r w:rsidR="0072121B" w:rsidRPr="0072121B">
        <w:rPr>
          <w:rFonts w:asciiTheme="majorHAnsi" w:hAnsiTheme="majorHAnsi"/>
        </w:rPr>
        <w:t>.</w:t>
      </w:r>
    </w:p>
    <w:p w14:paraId="782769FF" w14:textId="7994451B" w:rsidR="00CE1887" w:rsidRPr="00486E3D" w:rsidRDefault="00BB7455" w:rsidP="0072121B">
      <w:pPr>
        <w:shd w:val="clear" w:color="auto" w:fill="FFFFFF"/>
        <w:tabs>
          <w:tab w:val="clear" w:pos="720"/>
          <w:tab w:val="left" w:pos="0"/>
        </w:tabs>
        <w:suppressAutoHyphens w:val="0"/>
        <w:spacing w:line="276" w:lineRule="auto"/>
        <w:jc w:val="both"/>
        <w:rPr>
          <w:rFonts w:asciiTheme="majorHAnsi" w:hAnsiTheme="majorHAnsi" w:cs="Times New Roman"/>
          <w:color w:val="auto"/>
          <w:sz w:val="22"/>
          <w:szCs w:val="22"/>
          <w:lang w:eastAsia="en-US"/>
        </w:rPr>
      </w:pPr>
      <w:r w:rsidRPr="004E696A">
        <w:rPr>
          <w:rFonts w:asciiTheme="majorHAnsi" w:hAnsiTheme="majorHAnsi" w:cs="Times New Roman"/>
          <w:b/>
          <w:color w:val="auto"/>
          <w:sz w:val="22"/>
          <w:szCs w:val="22"/>
          <w:lang w:eastAsia="en-US"/>
        </w:rPr>
        <w:t xml:space="preserve">Environment: </w:t>
      </w:r>
      <w:r w:rsidRPr="004E696A">
        <w:rPr>
          <w:rFonts w:asciiTheme="majorHAnsi" w:hAnsiTheme="majorHAnsi" w:cs="Times New Roman"/>
          <w:color w:val="auto"/>
          <w:sz w:val="22"/>
          <w:szCs w:val="22"/>
          <w:lang w:eastAsia="en-US"/>
        </w:rPr>
        <w:t xml:space="preserve">HTML, CSS, JavaScript, JQUERY, </w:t>
      </w:r>
      <w:r w:rsidR="00DC5615" w:rsidRPr="004E696A">
        <w:rPr>
          <w:rFonts w:asciiTheme="majorHAnsi" w:hAnsiTheme="majorHAnsi" w:cs="Times New Roman"/>
          <w:color w:val="auto"/>
          <w:sz w:val="22"/>
          <w:szCs w:val="22"/>
          <w:lang w:eastAsia="en-US"/>
        </w:rPr>
        <w:t xml:space="preserve">web 2.0, </w:t>
      </w:r>
      <w:r w:rsidR="00A67F96" w:rsidRPr="004E696A">
        <w:rPr>
          <w:rFonts w:asciiTheme="majorHAnsi" w:hAnsiTheme="majorHAnsi" w:cs="Times New Roman"/>
          <w:color w:val="auto"/>
          <w:sz w:val="22"/>
          <w:szCs w:val="22"/>
          <w:lang w:eastAsia="en-US"/>
        </w:rPr>
        <w:t xml:space="preserve">Java, </w:t>
      </w:r>
      <w:r w:rsidRPr="004E696A">
        <w:rPr>
          <w:rFonts w:asciiTheme="majorHAnsi" w:hAnsiTheme="majorHAnsi" w:cs="Times New Roman"/>
          <w:color w:val="auto"/>
          <w:sz w:val="22"/>
          <w:szCs w:val="22"/>
          <w:lang w:eastAsia="en-US"/>
        </w:rPr>
        <w:t>AJAX, JSON, XML, TOMCAT APACHE</w:t>
      </w:r>
      <w:r w:rsidR="00B20F4F" w:rsidRPr="004E696A">
        <w:rPr>
          <w:rFonts w:asciiTheme="majorHAnsi" w:hAnsiTheme="majorHAnsi" w:cs="Times New Roman"/>
          <w:color w:val="auto"/>
          <w:sz w:val="22"/>
          <w:szCs w:val="22"/>
          <w:lang w:eastAsia="en-US"/>
        </w:rPr>
        <w:t>.</w:t>
      </w:r>
    </w:p>
    <w:p w14:paraId="1B1A49B5" w14:textId="77777777" w:rsidR="00733191" w:rsidRPr="004E696A" w:rsidRDefault="00733191" w:rsidP="00F94AFA">
      <w:pPr>
        <w:pStyle w:val="BodyA"/>
        <w:tabs>
          <w:tab w:val="left" w:pos="0"/>
        </w:tabs>
        <w:jc w:val="both"/>
        <w:rPr>
          <w:rFonts w:asciiTheme="majorHAnsi" w:hAnsiTheme="majorHAnsi" w:cs="Times New Roman"/>
          <w:b/>
          <w:bCs/>
          <w:color w:val="auto"/>
          <w:sz w:val="22"/>
          <w:szCs w:val="22"/>
          <w:shd w:val="clear" w:color="auto" w:fill="FFFFFF"/>
        </w:rPr>
      </w:pPr>
      <w:bookmarkStart w:id="4" w:name="_Hlk517967774"/>
    </w:p>
    <w:bookmarkEnd w:id="4"/>
    <w:p w14:paraId="5A8A7826" w14:textId="77777777" w:rsidR="00C53881" w:rsidRPr="004E696A" w:rsidRDefault="00C53881" w:rsidP="00BD7E9D">
      <w:pPr>
        <w:pStyle w:val="BodyA"/>
        <w:tabs>
          <w:tab w:val="left" w:pos="0"/>
        </w:tabs>
        <w:contextualSpacing/>
        <w:jc w:val="both"/>
        <w:rPr>
          <w:rFonts w:asciiTheme="majorHAnsi" w:hAnsiTheme="majorHAnsi" w:cs="Times New Roman"/>
          <w:color w:val="auto"/>
          <w:sz w:val="22"/>
          <w:szCs w:val="22"/>
          <w:shd w:val="clear" w:color="auto" w:fill="FFFFFF"/>
        </w:rPr>
      </w:pPr>
    </w:p>
    <w:sectPr w:rsidR="00C53881" w:rsidRPr="004E696A" w:rsidSect="00F94AFA">
      <w:pgSz w:w="12240" w:h="15840" w:code="1"/>
      <w:pgMar w:top="900" w:right="758" w:bottom="1440" w:left="709" w:header="270" w:footer="173" w:gutter="0"/>
      <w:cols w:space="720"/>
      <w:docGrid w:linePitch="36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3DFC1" w14:textId="77777777" w:rsidR="00230EBF" w:rsidRDefault="00230EBF" w:rsidP="00F74199">
      <w:pPr>
        <w:spacing w:line="240" w:lineRule="auto"/>
      </w:pPr>
      <w:r>
        <w:separator/>
      </w:r>
    </w:p>
  </w:endnote>
  <w:endnote w:type="continuationSeparator" w:id="0">
    <w:p w14:paraId="069A1E2E" w14:textId="77777777" w:rsidR="00230EBF" w:rsidRDefault="00230EBF" w:rsidP="00F74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altName w:val="Yu Gothic"/>
    <w:charset w:val="00"/>
    <w:family w:val="auto"/>
    <w:pitch w:val="variable"/>
    <w:sig w:usb0="800000AF" w:usb1="1001ECEA" w:usb2="00000000" w:usb3="00000000" w:csb0="00000001" w:csb1="00000000"/>
  </w:font>
  <w:font w:name="Liberation Sans">
    <w:altName w:val="Yu Gothic"/>
    <w:charset w:val="80"/>
    <w:family w:val="swiss"/>
    <w:pitch w:val="variable"/>
  </w:font>
  <w:font w:name="WenQuanYi Micro Hei">
    <w:charset w:val="00"/>
    <w:family w:val="roman"/>
    <w:pitch w:val="default"/>
  </w:font>
  <w:font w:name="Lohit Hindi">
    <w:altName w:val="MS Mincho"/>
    <w:charset w:val="80"/>
    <w:family w:val="auto"/>
    <w:pitch w:val="variable"/>
  </w:font>
  <w:font w:name="ヒラギノ角ゴ Pro W3">
    <w:altName w:val="MS Mincho"/>
    <w:panose1 w:val="00000000000000000000"/>
    <w:charset w:val="80"/>
    <w:family w:val="auto"/>
    <w:notTrueType/>
    <w:pitch w:val="variable"/>
    <w:sig w:usb0="00000000" w:usb1="00000000" w:usb2="01000407" w:usb3="00000000" w:csb0="0002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80214" w14:textId="77777777" w:rsidR="00230EBF" w:rsidRDefault="00230EBF" w:rsidP="00F74199">
      <w:pPr>
        <w:spacing w:line="240" w:lineRule="auto"/>
      </w:pPr>
      <w:r>
        <w:separator/>
      </w:r>
    </w:p>
  </w:footnote>
  <w:footnote w:type="continuationSeparator" w:id="0">
    <w:p w14:paraId="4917BDD0" w14:textId="77777777" w:rsidR="00230EBF" w:rsidRDefault="00230EBF" w:rsidP="00F741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3"/>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1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7"/>
    <w:lvl w:ilvl="0">
      <w:start w:val="1"/>
      <w:numFmt w:val="decimal"/>
      <w:lvlText w:val="%1."/>
      <w:lvlJc w:val="left"/>
      <w:pPr>
        <w:tabs>
          <w:tab w:val="num" w:pos="0"/>
        </w:tabs>
        <w:ind w:left="720" w:hanging="360"/>
      </w:pPr>
    </w:lvl>
  </w:abstractNum>
  <w:abstractNum w:abstractNumId="5" w15:restartNumberingAfterBreak="0">
    <w:nsid w:val="00000006"/>
    <w:multiLevelType w:val="singleLevel"/>
    <w:tmpl w:val="00000006"/>
    <w:name w:val="WW8Num22"/>
    <w:lvl w:ilvl="0">
      <w:start w:val="1"/>
      <w:numFmt w:val="bullet"/>
      <w:lvlText w:val=""/>
      <w:lvlJc w:val="left"/>
      <w:pPr>
        <w:tabs>
          <w:tab w:val="num" w:pos="0"/>
        </w:tabs>
        <w:ind w:left="720" w:hanging="360"/>
      </w:pPr>
      <w:rPr>
        <w:rFonts w:ascii="Wingdings" w:hAnsi="Wingdings"/>
      </w:rPr>
    </w:lvl>
  </w:abstractNum>
  <w:abstractNum w:abstractNumId="6" w15:restartNumberingAfterBreak="0">
    <w:nsid w:val="00000007"/>
    <w:multiLevelType w:val="multilevel"/>
    <w:tmpl w:val="00000007"/>
    <w:name w:val="WW8Num24"/>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7" w15:restartNumberingAfterBreak="0">
    <w:nsid w:val="00000008"/>
    <w:multiLevelType w:val="multilevel"/>
    <w:tmpl w:val="00000008"/>
    <w:name w:val="WW8Num28"/>
    <w:lvl w:ilvl="0">
      <w:start w:val="1"/>
      <w:numFmt w:val="bullet"/>
      <w:lvlText w:val=""/>
      <w:lvlJc w:val="left"/>
      <w:pPr>
        <w:tabs>
          <w:tab w:val="num" w:pos="432"/>
        </w:tabs>
        <w:ind w:left="432" w:hanging="432"/>
      </w:pPr>
      <w:rPr>
        <w:rFonts w:ascii="Wingdings 2" w:hAnsi="Wingdings 2" w:cs="Wingdings 2"/>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8" w15:restartNumberingAfterBreak="0">
    <w:nsid w:val="11DF3F2D"/>
    <w:multiLevelType w:val="multilevel"/>
    <w:tmpl w:val="E558F5C6"/>
    <w:styleLink w:val="List79"/>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9" w15:restartNumberingAfterBreak="0">
    <w:nsid w:val="150F0926"/>
    <w:multiLevelType w:val="multilevel"/>
    <w:tmpl w:val="4336F378"/>
    <w:styleLink w:val="List86"/>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10" w15:restartNumberingAfterBreak="0">
    <w:nsid w:val="183E25EC"/>
    <w:multiLevelType w:val="hybridMultilevel"/>
    <w:tmpl w:val="0336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50B8F"/>
    <w:multiLevelType w:val="multilevel"/>
    <w:tmpl w:val="275E997E"/>
    <w:styleLink w:val="List82"/>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12" w15:restartNumberingAfterBreak="0">
    <w:nsid w:val="28853F43"/>
    <w:multiLevelType w:val="hybridMultilevel"/>
    <w:tmpl w:val="69124C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8F61492"/>
    <w:multiLevelType w:val="multilevel"/>
    <w:tmpl w:val="D51C4930"/>
    <w:styleLink w:val="List87"/>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14" w15:restartNumberingAfterBreak="0">
    <w:nsid w:val="2A2B62B8"/>
    <w:multiLevelType w:val="multilevel"/>
    <w:tmpl w:val="E2706AEC"/>
    <w:styleLink w:val="List76"/>
    <w:lvl w:ilvl="0">
      <w:numFmt w:val="bullet"/>
      <w:lvlText w:val="•"/>
      <w:lvlJc w:val="left"/>
      <w:pPr>
        <w:tabs>
          <w:tab w:val="num" w:pos="540"/>
        </w:tabs>
        <w:ind w:left="540" w:hanging="360"/>
      </w:pPr>
      <w:rPr>
        <w:b/>
        <w:bCs/>
        <w:position w:val="0"/>
        <w:sz w:val="24"/>
        <w:szCs w:val="24"/>
        <w:rtl w:val="0"/>
        <w:lang w:val="en-US"/>
      </w:rPr>
    </w:lvl>
    <w:lvl w:ilvl="1">
      <w:start w:val="1"/>
      <w:numFmt w:val="bullet"/>
      <w:lvlText w:val="o"/>
      <w:lvlJc w:val="left"/>
      <w:pPr>
        <w:tabs>
          <w:tab w:val="num" w:pos="-64"/>
        </w:tabs>
      </w:pPr>
      <w:rPr>
        <w:b/>
        <w:bCs/>
        <w:position w:val="0"/>
        <w:sz w:val="24"/>
        <w:szCs w:val="24"/>
        <w:rtl w:val="0"/>
        <w:lang w:val="en-US"/>
      </w:rPr>
    </w:lvl>
    <w:lvl w:ilvl="2">
      <w:start w:val="1"/>
      <w:numFmt w:val="bullet"/>
      <w:lvlText w:val="▪"/>
      <w:lvlJc w:val="left"/>
      <w:pPr>
        <w:tabs>
          <w:tab w:val="num" w:pos="-64"/>
        </w:tabs>
      </w:pPr>
      <w:rPr>
        <w:b/>
        <w:bCs/>
        <w:position w:val="0"/>
        <w:sz w:val="24"/>
        <w:szCs w:val="24"/>
        <w:rtl w:val="0"/>
        <w:lang w:val="en-US"/>
      </w:rPr>
    </w:lvl>
    <w:lvl w:ilvl="3">
      <w:start w:val="1"/>
      <w:numFmt w:val="bullet"/>
      <w:lvlText w:val="▪"/>
      <w:lvlJc w:val="left"/>
      <w:pPr>
        <w:tabs>
          <w:tab w:val="num" w:pos="-64"/>
        </w:tabs>
      </w:pPr>
      <w:rPr>
        <w:b/>
        <w:bCs/>
        <w:position w:val="0"/>
        <w:sz w:val="24"/>
        <w:szCs w:val="24"/>
        <w:rtl w:val="0"/>
        <w:lang w:val="en-US"/>
      </w:rPr>
    </w:lvl>
    <w:lvl w:ilvl="4">
      <w:start w:val="1"/>
      <w:numFmt w:val="bullet"/>
      <w:lvlText w:val="▪"/>
      <w:lvlJc w:val="left"/>
      <w:pPr>
        <w:tabs>
          <w:tab w:val="num" w:pos="-64"/>
        </w:tabs>
      </w:pPr>
      <w:rPr>
        <w:b/>
        <w:bCs/>
        <w:position w:val="0"/>
        <w:sz w:val="24"/>
        <w:szCs w:val="24"/>
        <w:rtl w:val="0"/>
        <w:lang w:val="en-US"/>
      </w:rPr>
    </w:lvl>
    <w:lvl w:ilvl="5">
      <w:start w:val="1"/>
      <w:numFmt w:val="bullet"/>
      <w:lvlText w:val="▪"/>
      <w:lvlJc w:val="left"/>
      <w:pPr>
        <w:tabs>
          <w:tab w:val="num" w:pos="-64"/>
        </w:tabs>
      </w:pPr>
      <w:rPr>
        <w:b/>
        <w:bCs/>
        <w:position w:val="0"/>
        <w:sz w:val="24"/>
        <w:szCs w:val="24"/>
        <w:rtl w:val="0"/>
        <w:lang w:val="en-US"/>
      </w:rPr>
    </w:lvl>
    <w:lvl w:ilvl="6">
      <w:start w:val="1"/>
      <w:numFmt w:val="bullet"/>
      <w:lvlText w:val="▪"/>
      <w:lvlJc w:val="left"/>
      <w:pPr>
        <w:tabs>
          <w:tab w:val="num" w:pos="-64"/>
        </w:tabs>
      </w:pPr>
      <w:rPr>
        <w:b/>
        <w:bCs/>
        <w:position w:val="0"/>
        <w:sz w:val="24"/>
        <w:szCs w:val="24"/>
        <w:rtl w:val="0"/>
        <w:lang w:val="en-US"/>
      </w:rPr>
    </w:lvl>
    <w:lvl w:ilvl="7">
      <w:start w:val="1"/>
      <w:numFmt w:val="bullet"/>
      <w:lvlText w:val="▪"/>
      <w:lvlJc w:val="left"/>
      <w:pPr>
        <w:tabs>
          <w:tab w:val="num" w:pos="-64"/>
        </w:tabs>
      </w:pPr>
      <w:rPr>
        <w:b/>
        <w:bCs/>
        <w:position w:val="0"/>
        <w:sz w:val="24"/>
        <w:szCs w:val="24"/>
        <w:rtl w:val="0"/>
        <w:lang w:val="en-US"/>
      </w:rPr>
    </w:lvl>
    <w:lvl w:ilvl="8">
      <w:start w:val="1"/>
      <w:numFmt w:val="bullet"/>
      <w:lvlText w:val="▪"/>
      <w:lvlJc w:val="left"/>
      <w:pPr>
        <w:tabs>
          <w:tab w:val="num" w:pos="-64"/>
        </w:tabs>
      </w:pPr>
      <w:rPr>
        <w:b/>
        <w:bCs/>
        <w:position w:val="0"/>
        <w:sz w:val="24"/>
        <w:szCs w:val="24"/>
        <w:rtl w:val="0"/>
        <w:lang w:val="en-US"/>
      </w:rPr>
    </w:lvl>
  </w:abstractNum>
  <w:abstractNum w:abstractNumId="15" w15:restartNumberingAfterBreak="0">
    <w:nsid w:val="34E14D97"/>
    <w:multiLevelType w:val="hybridMultilevel"/>
    <w:tmpl w:val="A866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48A0"/>
    <w:multiLevelType w:val="multilevel"/>
    <w:tmpl w:val="EC2E2E6C"/>
    <w:styleLink w:val="List88"/>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17" w15:restartNumberingAfterBreak="0">
    <w:nsid w:val="50D9535C"/>
    <w:multiLevelType w:val="multilevel"/>
    <w:tmpl w:val="87403618"/>
    <w:styleLink w:val="List84"/>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18" w15:restartNumberingAfterBreak="0">
    <w:nsid w:val="52AB2668"/>
    <w:multiLevelType w:val="multilevel"/>
    <w:tmpl w:val="21808152"/>
    <w:styleLink w:val="List83"/>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19" w15:restartNumberingAfterBreak="0">
    <w:nsid w:val="549C24C1"/>
    <w:multiLevelType w:val="multilevel"/>
    <w:tmpl w:val="680C2546"/>
    <w:styleLink w:val="List85"/>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20" w15:restartNumberingAfterBreak="0">
    <w:nsid w:val="561065F2"/>
    <w:multiLevelType w:val="multilevel"/>
    <w:tmpl w:val="89BECC4C"/>
    <w:styleLink w:val="List81"/>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21" w15:restartNumberingAfterBreak="0">
    <w:nsid w:val="58DD5D41"/>
    <w:multiLevelType w:val="multilevel"/>
    <w:tmpl w:val="831EB0B0"/>
    <w:styleLink w:val="List77"/>
    <w:lvl w:ilvl="0">
      <w:numFmt w:val="bullet"/>
      <w:lvlText w:val="•"/>
      <w:lvlJc w:val="left"/>
      <w:pPr>
        <w:tabs>
          <w:tab w:val="num" w:pos="540"/>
        </w:tabs>
        <w:ind w:left="540" w:hanging="360"/>
      </w:pPr>
      <w:rPr>
        <w:b/>
        <w:bCs/>
        <w:position w:val="0"/>
        <w:sz w:val="24"/>
        <w:szCs w:val="24"/>
        <w:rtl w:val="0"/>
        <w:lang w:val="en-US"/>
      </w:rPr>
    </w:lvl>
    <w:lvl w:ilvl="1">
      <w:start w:val="1"/>
      <w:numFmt w:val="bullet"/>
      <w:lvlText w:val="o"/>
      <w:lvlJc w:val="left"/>
      <w:pPr>
        <w:tabs>
          <w:tab w:val="num" w:pos="-64"/>
        </w:tabs>
      </w:pPr>
      <w:rPr>
        <w:b/>
        <w:bCs/>
        <w:position w:val="0"/>
        <w:sz w:val="24"/>
        <w:szCs w:val="24"/>
        <w:rtl w:val="0"/>
        <w:lang w:val="en-US"/>
      </w:rPr>
    </w:lvl>
    <w:lvl w:ilvl="2">
      <w:start w:val="1"/>
      <w:numFmt w:val="bullet"/>
      <w:lvlText w:val="▪"/>
      <w:lvlJc w:val="left"/>
      <w:pPr>
        <w:tabs>
          <w:tab w:val="num" w:pos="-64"/>
        </w:tabs>
      </w:pPr>
      <w:rPr>
        <w:b/>
        <w:bCs/>
        <w:position w:val="0"/>
        <w:sz w:val="24"/>
        <w:szCs w:val="24"/>
        <w:rtl w:val="0"/>
        <w:lang w:val="en-US"/>
      </w:rPr>
    </w:lvl>
    <w:lvl w:ilvl="3">
      <w:start w:val="1"/>
      <w:numFmt w:val="bullet"/>
      <w:lvlText w:val="▪"/>
      <w:lvlJc w:val="left"/>
      <w:pPr>
        <w:tabs>
          <w:tab w:val="num" w:pos="-64"/>
        </w:tabs>
      </w:pPr>
      <w:rPr>
        <w:b/>
        <w:bCs/>
        <w:position w:val="0"/>
        <w:sz w:val="24"/>
        <w:szCs w:val="24"/>
        <w:rtl w:val="0"/>
        <w:lang w:val="en-US"/>
      </w:rPr>
    </w:lvl>
    <w:lvl w:ilvl="4">
      <w:start w:val="1"/>
      <w:numFmt w:val="bullet"/>
      <w:lvlText w:val="▪"/>
      <w:lvlJc w:val="left"/>
      <w:pPr>
        <w:tabs>
          <w:tab w:val="num" w:pos="-64"/>
        </w:tabs>
      </w:pPr>
      <w:rPr>
        <w:b/>
        <w:bCs/>
        <w:position w:val="0"/>
        <w:sz w:val="24"/>
        <w:szCs w:val="24"/>
        <w:rtl w:val="0"/>
        <w:lang w:val="en-US"/>
      </w:rPr>
    </w:lvl>
    <w:lvl w:ilvl="5">
      <w:start w:val="1"/>
      <w:numFmt w:val="bullet"/>
      <w:lvlText w:val="▪"/>
      <w:lvlJc w:val="left"/>
      <w:pPr>
        <w:tabs>
          <w:tab w:val="num" w:pos="-64"/>
        </w:tabs>
      </w:pPr>
      <w:rPr>
        <w:b/>
        <w:bCs/>
        <w:position w:val="0"/>
        <w:sz w:val="24"/>
        <w:szCs w:val="24"/>
        <w:rtl w:val="0"/>
        <w:lang w:val="en-US"/>
      </w:rPr>
    </w:lvl>
    <w:lvl w:ilvl="6">
      <w:start w:val="1"/>
      <w:numFmt w:val="bullet"/>
      <w:lvlText w:val="▪"/>
      <w:lvlJc w:val="left"/>
      <w:pPr>
        <w:tabs>
          <w:tab w:val="num" w:pos="-64"/>
        </w:tabs>
      </w:pPr>
      <w:rPr>
        <w:b/>
        <w:bCs/>
        <w:position w:val="0"/>
        <w:sz w:val="24"/>
        <w:szCs w:val="24"/>
        <w:rtl w:val="0"/>
        <w:lang w:val="en-US"/>
      </w:rPr>
    </w:lvl>
    <w:lvl w:ilvl="7">
      <w:start w:val="1"/>
      <w:numFmt w:val="bullet"/>
      <w:lvlText w:val="▪"/>
      <w:lvlJc w:val="left"/>
      <w:pPr>
        <w:tabs>
          <w:tab w:val="num" w:pos="-64"/>
        </w:tabs>
      </w:pPr>
      <w:rPr>
        <w:b/>
        <w:bCs/>
        <w:position w:val="0"/>
        <w:sz w:val="24"/>
        <w:szCs w:val="24"/>
        <w:rtl w:val="0"/>
        <w:lang w:val="en-US"/>
      </w:rPr>
    </w:lvl>
    <w:lvl w:ilvl="8">
      <w:start w:val="1"/>
      <w:numFmt w:val="bullet"/>
      <w:lvlText w:val="▪"/>
      <w:lvlJc w:val="left"/>
      <w:pPr>
        <w:tabs>
          <w:tab w:val="num" w:pos="-64"/>
        </w:tabs>
      </w:pPr>
      <w:rPr>
        <w:b/>
        <w:bCs/>
        <w:position w:val="0"/>
        <w:sz w:val="24"/>
        <w:szCs w:val="24"/>
        <w:rtl w:val="0"/>
        <w:lang w:val="en-US"/>
      </w:rPr>
    </w:lvl>
  </w:abstractNum>
  <w:abstractNum w:abstractNumId="22" w15:restartNumberingAfterBreak="0">
    <w:nsid w:val="597B0089"/>
    <w:multiLevelType w:val="multilevel"/>
    <w:tmpl w:val="7890A9BE"/>
    <w:styleLink w:val="List78"/>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23" w15:restartNumberingAfterBreak="0">
    <w:nsid w:val="634F2C64"/>
    <w:multiLevelType w:val="hybridMultilevel"/>
    <w:tmpl w:val="8F7E3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336FDC"/>
    <w:multiLevelType w:val="multilevel"/>
    <w:tmpl w:val="31502656"/>
    <w:styleLink w:val="List80"/>
    <w:lvl w:ilvl="0">
      <w:numFmt w:val="bullet"/>
      <w:lvlText w:val="•"/>
      <w:lvlJc w:val="left"/>
      <w:pPr>
        <w:tabs>
          <w:tab w:val="num" w:pos="540"/>
        </w:tabs>
        <w:ind w:left="540" w:hanging="360"/>
      </w:pPr>
      <w:rPr>
        <w:color w:val="000000"/>
        <w:position w:val="0"/>
        <w:sz w:val="24"/>
        <w:szCs w:val="24"/>
        <w:u w:color="000000"/>
        <w:rtl w:val="0"/>
        <w:lang w:val="en-US"/>
      </w:rPr>
    </w:lvl>
    <w:lvl w:ilvl="1">
      <w:start w:val="1"/>
      <w:numFmt w:val="bullet"/>
      <w:lvlText w:val="o"/>
      <w:lvlJc w:val="left"/>
      <w:pPr>
        <w:tabs>
          <w:tab w:val="num" w:pos="-64"/>
        </w:tabs>
      </w:pPr>
      <w:rPr>
        <w:color w:val="000000"/>
        <w:position w:val="0"/>
        <w:sz w:val="24"/>
        <w:szCs w:val="24"/>
        <w:u w:color="000000"/>
        <w:rtl w:val="0"/>
        <w:lang w:val="en-US"/>
      </w:rPr>
    </w:lvl>
    <w:lvl w:ilvl="2">
      <w:start w:val="1"/>
      <w:numFmt w:val="bullet"/>
      <w:lvlText w:val="▪"/>
      <w:lvlJc w:val="left"/>
      <w:pPr>
        <w:tabs>
          <w:tab w:val="num" w:pos="-64"/>
        </w:tabs>
      </w:pPr>
      <w:rPr>
        <w:color w:val="000000"/>
        <w:position w:val="0"/>
        <w:sz w:val="24"/>
        <w:szCs w:val="24"/>
        <w:u w:color="000000"/>
        <w:rtl w:val="0"/>
        <w:lang w:val="en-US"/>
      </w:rPr>
    </w:lvl>
    <w:lvl w:ilvl="3">
      <w:start w:val="1"/>
      <w:numFmt w:val="bullet"/>
      <w:lvlText w:val="▪"/>
      <w:lvlJc w:val="left"/>
      <w:pPr>
        <w:tabs>
          <w:tab w:val="num" w:pos="-64"/>
        </w:tabs>
      </w:pPr>
      <w:rPr>
        <w:color w:val="000000"/>
        <w:position w:val="0"/>
        <w:sz w:val="24"/>
        <w:szCs w:val="24"/>
        <w:u w:color="000000"/>
        <w:rtl w:val="0"/>
        <w:lang w:val="en-US"/>
      </w:rPr>
    </w:lvl>
    <w:lvl w:ilvl="4">
      <w:start w:val="1"/>
      <w:numFmt w:val="bullet"/>
      <w:lvlText w:val="▪"/>
      <w:lvlJc w:val="left"/>
      <w:pPr>
        <w:tabs>
          <w:tab w:val="num" w:pos="-64"/>
        </w:tabs>
      </w:pPr>
      <w:rPr>
        <w:color w:val="000000"/>
        <w:position w:val="0"/>
        <w:sz w:val="24"/>
        <w:szCs w:val="24"/>
        <w:u w:color="000000"/>
        <w:rtl w:val="0"/>
        <w:lang w:val="en-US"/>
      </w:rPr>
    </w:lvl>
    <w:lvl w:ilvl="5">
      <w:start w:val="1"/>
      <w:numFmt w:val="bullet"/>
      <w:lvlText w:val="▪"/>
      <w:lvlJc w:val="left"/>
      <w:pPr>
        <w:tabs>
          <w:tab w:val="num" w:pos="-64"/>
        </w:tabs>
      </w:pPr>
      <w:rPr>
        <w:color w:val="000000"/>
        <w:position w:val="0"/>
        <w:sz w:val="24"/>
        <w:szCs w:val="24"/>
        <w:u w:color="000000"/>
        <w:rtl w:val="0"/>
        <w:lang w:val="en-US"/>
      </w:rPr>
    </w:lvl>
    <w:lvl w:ilvl="6">
      <w:start w:val="1"/>
      <w:numFmt w:val="bullet"/>
      <w:lvlText w:val="▪"/>
      <w:lvlJc w:val="left"/>
      <w:pPr>
        <w:tabs>
          <w:tab w:val="num" w:pos="-64"/>
        </w:tabs>
      </w:pPr>
      <w:rPr>
        <w:color w:val="000000"/>
        <w:position w:val="0"/>
        <w:sz w:val="24"/>
        <w:szCs w:val="24"/>
        <w:u w:color="000000"/>
        <w:rtl w:val="0"/>
        <w:lang w:val="en-US"/>
      </w:rPr>
    </w:lvl>
    <w:lvl w:ilvl="7">
      <w:start w:val="1"/>
      <w:numFmt w:val="bullet"/>
      <w:lvlText w:val="▪"/>
      <w:lvlJc w:val="left"/>
      <w:pPr>
        <w:tabs>
          <w:tab w:val="num" w:pos="-64"/>
        </w:tabs>
      </w:pPr>
      <w:rPr>
        <w:color w:val="000000"/>
        <w:position w:val="0"/>
        <w:sz w:val="24"/>
        <w:szCs w:val="24"/>
        <w:u w:color="000000"/>
        <w:rtl w:val="0"/>
        <w:lang w:val="en-US"/>
      </w:rPr>
    </w:lvl>
    <w:lvl w:ilvl="8">
      <w:start w:val="1"/>
      <w:numFmt w:val="bullet"/>
      <w:lvlText w:val="▪"/>
      <w:lvlJc w:val="left"/>
      <w:pPr>
        <w:tabs>
          <w:tab w:val="num" w:pos="-64"/>
        </w:tabs>
      </w:pPr>
      <w:rPr>
        <w:color w:val="000000"/>
        <w:position w:val="0"/>
        <w:sz w:val="24"/>
        <w:szCs w:val="24"/>
        <w:u w:color="000000"/>
        <w:rtl w:val="0"/>
        <w:lang w:val="en-US"/>
      </w:rPr>
    </w:lvl>
  </w:abstractNum>
  <w:abstractNum w:abstractNumId="25" w15:restartNumberingAfterBreak="0">
    <w:nsid w:val="66A508E9"/>
    <w:multiLevelType w:val="hybridMultilevel"/>
    <w:tmpl w:val="E6AE2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9C2B3D"/>
    <w:multiLevelType w:val="multilevel"/>
    <w:tmpl w:val="F8E8A0E8"/>
    <w:styleLink w:val="List75"/>
    <w:lvl w:ilvl="0">
      <w:numFmt w:val="bullet"/>
      <w:lvlText w:val="•"/>
      <w:lvlJc w:val="left"/>
      <w:pPr>
        <w:tabs>
          <w:tab w:val="num" w:pos="450"/>
        </w:tabs>
        <w:ind w:left="450" w:hanging="360"/>
      </w:pPr>
      <w:rPr>
        <w:color w:val="000000"/>
        <w:position w:val="0"/>
        <w:sz w:val="24"/>
        <w:szCs w:val="24"/>
        <w:u w:color="000000"/>
        <w:rtl w:val="0"/>
        <w:lang w:val="en-US"/>
      </w:rPr>
    </w:lvl>
    <w:lvl w:ilvl="1">
      <w:start w:val="1"/>
      <w:numFmt w:val="bullet"/>
      <w:lvlText w:val="o"/>
      <w:lvlJc w:val="left"/>
      <w:pPr>
        <w:tabs>
          <w:tab w:val="num" w:pos="-154"/>
        </w:tabs>
      </w:pPr>
      <w:rPr>
        <w:color w:val="000000"/>
        <w:position w:val="0"/>
        <w:sz w:val="24"/>
        <w:szCs w:val="24"/>
        <w:u w:color="000000"/>
        <w:rtl w:val="0"/>
        <w:lang w:val="en-US"/>
      </w:rPr>
    </w:lvl>
    <w:lvl w:ilvl="2">
      <w:start w:val="1"/>
      <w:numFmt w:val="bullet"/>
      <w:lvlText w:val="▪"/>
      <w:lvlJc w:val="left"/>
      <w:pPr>
        <w:tabs>
          <w:tab w:val="num" w:pos="-154"/>
        </w:tabs>
      </w:pPr>
      <w:rPr>
        <w:color w:val="000000"/>
        <w:position w:val="0"/>
        <w:sz w:val="24"/>
        <w:szCs w:val="24"/>
        <w:u w:color="000000"/>
        <w:rtl w:val="0"/>
        <w:lang w:val="en-US"/>
      </w:rPr>
    </w:lvl>
    <w:lvl w:ilvl="3">
      <w:start w:val="1"/>
      <w:numFmt w:val="bullet"/>
      <w:lvlText w:val="▪"/>
      <w:lvlJc w:val="left"/>
      <w:pPr>
        <w:tabs>
          <w:tab w:val="num" w:pos="-154"/>
        </w:tabs>
      </w:pPr>
      <w:rPr>
        <w:color w:val="000000"/>
        <w:position w:val="0"/>
        <w:sz w:val="24"/>
        <w:szCs w:val="24"/>
        <w:u w:color="000000"/>
        <w:rtl w:val="0"/>
        <w:lang w:val="en-US"/>
      </w:rPr>
    </w:lvl>
    <w:lvl w:ilvl="4">
      <w:start w:val="1"/>
      <w:numFmt w:val="bullet"/>
      <w:lvlText w:val="▪"/>
      <w:lvlJc w:val="left"/>
      <w:pPr>
        <w:tabs>
          <w:tab w:val="num" w:pos="-154"/>
        </w:tabs>
      </w:pPr>
      <w:rPr>
        <w:color w:val="000000"/>
        <w:position w:val="0"/>
        <w:sz w:val="24"/>
        <w:szCs w:val="24"/>
        <w:u w:color="000000"/>
        <w:rtl w:val="0"/>
        <w:lang w:val="en-US"/>
      </w:rPr>
    </w:lvl>
    <w:lvl w:ilvl="5">
      <w:start w:val="1"/>
      <w:numFmt w:val="bullet"/>
      <w:lvlText w:val="▪"/>
      <w:lvlJc w:val="left"/>
      <w:pPr>
        <w:tabs>
          <w:tab w:val="num" w:pos="-154"/>
        </w:tabs>
      </w:pPr>
      <w:rPr>
        <w:color w:val="000000"/>
        <w:position w:val="0"/>
        <w:sz w:val="24"/>
        <w:szCs w:val="24"/>
        <w:u w:color="000000"/>
        <w:rtl w:val="0"/>
        <w:lang w:val="en-US"/>
      </w:rPr>
    </w:lvl>
    <w:lvl w:ilvl="6">
      <w:start w:val="1"/>
      <w:numFmt w:val="bullet"/>
      <w:lvlText w:val="▪"/>
      <w:lvlJc w:val="left"/>
      <w:pPr>
        <w:tabs>
          <w:tab w:val="num" w:pos="-154"/>
        </w:tabs>
      </w:pPr>
      <w:rPr>
        <w:color w:val="000000"/>
        <w:position w:val="0"/>
        <w:sz w:val="24"/>
        <w:szCs w:val="24"/>
        <w:u w:color="000000"/>
        <w:rtl w:val="0"/>
        <w:lang w:val="en-US"/>
      </w:rPr>
    </w:lvl>
    <w:lvl w:ilvl="7">
      <w:start w:val="1"/>
      <w:numFmt w:val="bullet"/>
      <w:lvlText w:val="▪"/>
      <w:lvlJc w:val="left"/>
      <w:pPr>
        <w:tabs>
          <w:tab w:val="num" w:pos="-154"/>
        </w:tabs>
      </w:pPr>
      <w:rPr>
        <w:color w:val="000000"/>
        <w:position w:val="0"/>
        <w:sz w:val="24"/>
        <w:szCs w:val="24"/>
        <w:u w:color="000000"/>
        <w:rtl w:val="0"/>
        <w:lang w:val="en-US"/>
      </w:rPr>
    </w:lvl>
    <w:lvl w:ilvl="8">
      <w:start w:val="1"/>
      <w:numFmt w:val="bullet"/>
      <w:lvlText w:val="▪"/>
      <w:lvlJc w:val="left"/>
      <w:pPr>
        <w:tabs>
          <w:tab w:val="num" w:pos="-154"/>
        </w:tabs>
      </w:pPr>
      <w:rPr>
        <w:color w:val="000000"/>
        <w:position w:val="0"/>
        <w:sz w:val="24"/>
        <w:szCs w:val="24"/>
        <w:u w:color="000000"/>
        <w:rtl w:val="0"/>
        <w:lang w:val="en-US"/>
      </w:rPr>
    </w:lvl>
  </w:abstractNum>
  <w:abstractNum w:abstractNumId="27" w15:restartNumberingAfterBreak="0">
    <w:nsid w:val="75B45561"/>
    <w:multiLevelType w:val="multilevel"/>
    <w:tmpl w:val="87425C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46CB6"/>
    <w:multiLevelType w:val="multilevel"/>
    <w:tmpl w:val="B5529090"/>
    <w:styleLink w:val="List74"/>
    <w:lvl w:ilvl="0">
      <w:numFmt w:val="bullet"/>
      <w:lvlText w:val="•"/>
      <w:lvlJc w:val="left"/>
      <w:pPr>
        <w:tabs>
          <w:tab w:val="num" w:pos="450"/>
        </w:tabs>
        <w:ind w:left="450" w:hanging="360"/>
      </w:pPr>
      <w:rPr>
        <w:color w:val="000000"/>
        <w:position w:val="0"/>
        <w:sz w:val="24"/>
        <w:szCs w:val="24"/>
        <w:u w:color="000000"/>
        <w:rtl w:val="0"/>
        <w:lang w:val="en-US"/>
      </w:rPr>
    </w:lvl>
    <w:lvl w:ilvl="1">
      <w:start w:val="1"/>
      <w:numFmt w:val="bullet"/>
      <w:lvlText w:val="o"/>
      <w:lvlJc w:val="left"/>
      <w:pPr>
        <w:tabs>
          <w:tab w:val="num" w:pos="-154"/>
        </w:tabs>
      </w:pPr>
      <w:rPr>
        <w:color w:val="000000"/>
        <w:position w:val="0"/>
        <w:sz w:val="24"/>
        <w:szCs w:val="24"/>
        <w:u w:color="000000"/>
        <w:rtl w:val="0"/>
        <w:lang w:val="en-US"/>
      </w:rPr>
    </w:lvl>
    <w:lvl w:ilvl="2">
      <w:start w:val="1"/>
      <w:numFmt w:val="bullet"/>
      <w:lvlText w:val="▪"/>
      <w:lvlJc w:val="left"/>
      <w:pPr>
        <w:tabs>
          <w:tab w:val="num" w:pos="-154"/>
        </w:tabs>
      </w:pPr>
      <w:rPr>
        <w:color w:val="000000"/>
        <w:position w:val="0"/>
        <w:sz w:val="24"/>
        <w:szCs w:val="24"/>
        <w:u w:color="000000"/>
        <w:rtl w:val="0"/>
        <w:lang w:val="en-US"/>
      </w:rPr>
    </w:lvl>
    <w:lvl w:ilvl="3">
      <w:start w:val="1"/>
      <w:numFmt w:val="bullet"/>
      <w:lvlText w:val="▪"/>
      <w:lvlJc w:val="left"/>
      <w:pPr>
        <w:tabs>
          <w:tab w:val="num" w:pos="-154"/>
        </w:tabs>
      </w:pPr>
      <w:rPr>
        <w:color w:val="000000"/>
        <w:position w:val="0"/>
        <w:sz w:val="24"/>
        <w:szCs w:val="24"/>
        <w:u w:color="000000"/>
        <w:rtl w:val="0"/>
        <w:lang w:val="en-US"/>
      </w:rPr>
    </w:lvl>
    <w:lvl w:ilvl="4">
      <w:start w:val="1"/>
      <w:numFmt w:val="bullet"/>
      <w:lvlText w:val="▪"/>
      <w:lvlJc w:val="left"/>
      <w:pPr>
        <w:tabs>
          <w:tab w:val="num" w:pos="-154"/>
        </w:tabs>
      </w:pPr>
      <w:rPr>
        <w:color w:val="000000"/>
        <w:position w:val="0"/>
        <w:sz w:val="24"/>
        <w:szCs w:val="24"/>
        <w:u w:color="000000"/>
        <w:rtl w:val="0"/>
        <w:lang w:val="en-US"/>
      </w:rPr>
    </w:lvl>
    <w:lvl w:ilvl="5">
      <w:start w:val="1"/>
      <w:numFmt w:val="bullet"/>
      <w:lvlText w:val="▪"/>
      <w:lvlJc w:val="left"/>
      <w:pPr>
        <w:tabs>
          <w:tab w:val="num" w:pos="-154"/>
        </w:tabs>
      </w:pPr>
      <w:rPr>
        <w:color w:val="000000"/>
        <w:position w:val="0"/>
        <w:sz w:val="24"/>
        <w:szCs w:val="24"/>
        <w:u w:color="000000"/>
        <w:rtl w:val="0"/>
        <w:lang w:val="en-US"/>
      </w:rPr>
    </w:lvl>
    <w:lvl w:ilvl="6">
      <w:start w:val="1"/>
      <w:numFmt w:val="bullet"/>
      <w:lvlText w:val="▪"/>
      <w:lvlJc w:val="left"/>
      <w:pPr>
        <w:tabs>
          <w:tab w:val="num" w:pos="-154"/>
        </w:tabs>
      </w:pPr>
      <w:rPr>
        <w:color w:val="000000"/>
        <w:position w:val="0"/>
        <w:sz w:val="24"/>
        <w:szCs w:val="24"/>
        <w:u w:color="000000"/>
        <w:rtl w:val="0"/>
        <w:lang w:val="en-US"/>
      </w:rPr>
    </w:lvl>
    <w:lvl w:ilvl="7">
      <w:start w:val="1"/>
      <w:numFmt w:val="bullet"/>
      <w:lvlText w:val="▪"/>
      <w:lvlJc w:val="left"/>
      <w:pPr>
        <w:tabs>
          <w:tab w:val="num" w:pos="-154"/>
        </w:tabs>
      </w:pPr>
      <w:rPr>
        <w:color w:val="000000"/>
        <w:position w:val="0"/>
        <w:sz w:val="24"/>
        <w:szCs w:val="24"/>
        <w:u w:color="000000"/>
        <w:rtl w:val="0"/>
        <w:lang w:val="en-US"/>
      </w:rPr>
    </w:lvl>
    <w:lvl w:ilvl="8">
      <w:start w:val="1"/>
      <w:numFmt w:val="bullet"/>
      <w:lvlText w:val="▪"/>
      <w:lvlJc w:val="left"/>
      <w:pPr>
        <w:tabs>
          <w:tab w:val="num" w:pos="-154"/>
        </w:tabs>
      </w:pPr>
      <w:rPr>
        <w:color w:val="000000"/>
        <w:position w:val="0"/>
        <w:sz w:val="24"/>
        <w:szCs w:val="24"/>
        <w:u w:color="000000"/>
        <w:rtl w:val="0"/>
        <w:lang w:val="en-US"/>
      </w:rPr>
    </w:lvl>
  </w:abstractNum>
  <w:num w:numId="1" w16cid:durableId="964385008">
    <w:abstractNumId w:val="0"/>
  </w:num>
  <w:num w:numId="2" w16cid:durableId="710030345">
    <w:abstractNumId w:val="23"/>
  </w:num>
  <w:num w:numId="3" w16cid:durableId="668944437">
    <w:abstractNumId w:val="25"/>
  </w:num>
  <w:num w:numId="4" w16cid:durableId="1826193382">
    <w:abstractNumId w:val="28"/>
  </w:num>
  <w:num w:numId="5" w16cid:durableId="238949642">
    <w:abstractNumId w:val="26"/>
  </w:num>
  <w:num w:numId="6" w16cid:durableId="423262453">
    <w:abstractNumId w:val="14"/>
  </w:num>
  <w:num w:numId="7" w16cid:durableId="240137477">
    <w:abstractNumId w:val="21"/>
  </w:num>
  <w:num w:numId="8" w16cid:durableId="1943682988">
    <w:abstractNumId w:val="22"/>
  </w:num>
  <w:num w:numId="9" w16cid:durableId="1383020840">
    <w:abstractNumId w:val="8"/>
  </w:num>
  <w:num w:numId="10" w16cid:durableId="1620990087">
    <w:abstractNumId w:val="24"/>
  </w:num>
  <w:num w:numId="11" w16cid:durableId="924263344">
    <w:abstractNumId w:val="20"/>
  </w:num>
  <w:num w:numId="12" w16cid:durableId="1338850928">
    <w:abstractNumId w:val="11"/>
  </w:num>
  <w:num w:numId="13" w16cid:durableId="711659239">
    <w:abstractNumId w:val="18"/>
  </w:num>
  <w:num w:numId="14" w16cid:durableId="1368793059">
    <w:abstractNumId w:val="17"/>
  </w:num>
  <w:num w:numId="15" w16cid:durableId="1724602576">
    <w:abstractNumId w:val="19"/>
  </w:num>
  <w:num w:numId="16" w16cid:durableId="823203069">
    <w:abstractNumId w:val="9"/>
  </w:num>
  <w:num w:numId="17" w16cid:durableId="710419413">
    <w:abstractNumId w:val="13"/>
  </w:num>
  <w:num w:numId="18" w16cid:durableId="786923107">
    <w:abstractNumId w:val="16"/>
  </w:num>
  <w:num w:numId="19" w16cid:durableId="921648458">
    <w:abstractNumId w:val="12"/>
  </w:num>
  <w:num w:numId="20" w16cid:durableId="1240601983">
    <w:abstractNumId w:val="10"/>
  </w:num>
  <w:num w:numId="21" w16cid:durableId="192882595">
    <w:abstractNumId w:val="15"/>
  </w:num>
  <w:num w:numId="22" w16cid:durableId="79638920">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12B"/>
    <w:rsid w:val="00001F14"/>
    <w:rsid w:val="00005245"/>
    <w:rsid w:val="00007223"/>
    <w:rsid w:val="0000744B"/>
    <w:rsid w:val="00011DB2"/>
    <w:rsid w:val="00012608"/>
    <w:rsid w:val="000142A2"/>
    <w:rsid w:val="00014E85"/>
    <w:rsid w:val="00014F28"/>
    <w:rsid w:val="00022114"/>
    <w:rsid w:val="00023CB0"/>
    <w:rsid w:val="000250D2"/>
    <w:rsid w:val="00025D8C"/>
    <w:rsid w:val="00027FE4"/>
    <w:rsid w:val="000303AE"/>
    <w:rsid w:val="00031337"/>
    <w:rsid w:val="000313D8"/>
    <w:rsid w:val="00036F4C"/>
    <w:rsid w:val="00041087"/>
    <w:rsid w:val="000424CB"/>
    <w:rsid w:val="000428C6"/>
    <w:rsid w:val="000463F0"/>
    <w:rsid w:val="000518FE"/>
    <w:rsid w:val="00051C7C"/>
    <w:rsid w:val="000534BB"/>
    <w:rsid w:val="000565D4"/>
    <w:rsid w:val="000577B8"/>
    <w:rsid w:val="000618CC"/>
    <w:rsid w:val="00063266"/>
    <w:rsid w:val="00063303"/>
    <w:rsid w:val="000640B0"/>
    <w:rsid w:val="000641EF"/>
    <w:rsid w:val="00071162"/>
    <w:rsid w:val="00072C0A"/>
    <w:rsid w:val="00072E2E"/>
    <w:rsid w:val="00073462"/>
    <w:rsid w:val="00074A08"/>
    <w:rsid w:val="00075034"/>
    <w:rsid w:val="00075D55"/>
    <w:rsid w:val="000772FF"/>
    <w:rsid w:val="00080B12"/>
    <w:rsid w:val="00080D1D"/>
    <w:rsid w:val="0008365D"/>
    <w:rsid w:val="000839F1"/>
    <w:rsid w:val="00086961"/>
    <w:rsid w:val="00086A6B"/>
    <w:rsid w:val="00087198"/>
    <w:rsid w:val="00087AB4"/>
    <w:rsid w:val="00092A96"/>
    <w:rsid w:val="0009506C"/>
    <w:rsid w:val="0009612B"/>
    <w:rsid w:val="000962D4"/>
    <w:rsid w:val="00097A2F"/>
    <w:rsid w:val="000A16EF"/>
    <w:rsid w:val="000A37E7"/>
    <w:rsid w:val="000A3927"/>
    <w:rsid w:val="000A5EA8"/>
    <w:rsid w:val="000B0536"/>
    <w:rsid w:val="000B1AD7"/>
    <w:rsid w:val="000B4457"/>
    <w:rsid w:val="000C2FB1"/>
    <w:rsid w:val="000C4204"/>
    <w:rsid w:val="000C6CB3"/>
    <w:rsid w:val="000C7510"/>
    <w:rsid w:val="000C7868"/>
    <w:rsid w:val="000C7BA3"/>
    <w:rsid w:val="000D06B0"/>
    <w:rsid w:val="000D2603"/>
    <w:rsid w:val="000D35FC"/>
    <w:rsid w:val="000D4AF4"/>
    <w:rsid w:val="000D56FB"/>
    <w:rsid w:val="000D57F7"/>
    <w:rsid w:val="000D78F1"/>
    <w:rsid w:val="000E055F"/>
    <w:rsid w:val="000E06CD"/>
    <w:rsid w:val="000E2635"/>
    <w:rsid w:val="000E3153"/>
    <w:rsid w:val="000E694E"/>
    <w:rsid w:val="000E7752"/>
    <w:rsid w:val="000F3639"/>
    <w:rsid w:val="000F4A13"/>
    <w:rsid w:val="000F5BDC"/>
    <w:rsid w:val="00101298"/>
    <w:rsid w:val="00102A09"/>
    <w:rsid w:val="00115136"/>
    <w:rsid w:val="00115BEF"/>
    <w:rsid w:val="00121031"/>
    <w:rsid w:val="00121EDB"/>
    <w:rsid w:val="00123D04"/>
    <w:rsid w:val="00125DA9"/>
    <w:rsid w:val="00126D90"/>
    <w:rsid w:val="00132BBF"/>
    <w:rsid w:val="00132C08"/>
    <w:rsid w:val="001366BF"/>
    <w:rsid w:val="00136BAB"/>
    <w:rsid w:val="00140144"/>
    <w:rsid w:val="00141F04"/>
    <w:rsid w:val="00143C69"/>
    <w:rsid w:val="00145974"/>
    <w:rsid w:val="00150DBD"/>
    <w:rsid w:val="00153C3B"/>
    <w:rsid w:val="001546F5"/>
    <w:rsid w:val="00154AD0"/>
    <w:rsid w:val="00154FD8"/>
    <w:rsid w:val="00155204"/>
    <w:rsid w:val="00155274"/>
    <w:rsid w:val="00156BDE"/>
    <w:rsid w:val="00157D36"/>
    <w:rsid w:val="0016069D"/>
    <w:rsid w:val="00162DE5"/>
    <w:rsid w:val="00170338"/>
    <w:rsid w:val="00172124"/>
    <w:rsid w:val="00172781"/>
    <w:rsid w:val="00174BAE"/>
    <w:rsid w:val="00174F01"/>
    <w:rsid w:val="00176A7C"/>
    <w:rsid w:val="00177082"/>
    <w:rsid w:val="00177A38"/>
    <w:rsid w:val="00180687"/>
    <w:rsid w:val="00181A0A"/>
    <w:rsid w:val="001821AE"/>
    <w:rsid w:val="00182762"/>
    <w:rsid w:val="00182DA2"/>
    <w:rsid w:val="00184672"/>
    <w:rsid w:val="001853ED"/>
    <w:rsid w:val="001858BD"/>
    <w:rsid w:val="00190BCE"/>
    <w:rsid w:val="001924D5"/>
    <w:rsid w:val="00193664"/>
    <w:rsid w:val="00195C6E"/>
    <w:rsid w:val="00196760"/>
    <w:rsid w:val="00196D11"/>
    <w:rsid w:val="001A03E7"/>
    <w:rsid w:val="001A073E"/>
    <w:rsid w:val="001A2F5D"/>
    <w:rsid w:val="001B0AA8"/>
    <w:rsid w:val="001B374A"/>
    <w:rsid w:val="001B528D"/>
    <w:rsid w:val="001B54C7"/>
    <w:rsid w:val="001B5F65"/>
    <w:rsid w:val="001B6AA3"/>
    <w:rsid w:val="001B76A1"/>
    <w:rsid w:val="001C05BF"/>
    <w:rsid w:val="001C11AA"/>
    <w:rsid w:val="001C539C"/>
    <w:rsid w:val="001C67BA"/>
    <w:rsid w:val="001C7143"/>
    <w:rsid w:val="001D2F8B"/>
    <w:rsid w:val="001D7B4E"/>
    <w:rsid w:val="001E2C71"/>
    <w:rsid w:val="001E6110"/>
    <w:rsid w:val="001E7DE7"/>
    <w:rsid w:val="001F0D6D"/>
    <w:rsid w:val="001F120F"/>
    <w:rsid w:val="001F1BEE"/>
    <w:rsid w:val="001F25BC"/>
    <w:rsid w:val="001F310E"/>
    <w:rsid w:val="001F312D"/>
    <w:rsid w:val="001F49AB"/>
    <w:rsid w:val="001F61E7"/>
    <w:rsid w:val="001F679F"/>
    <w:rsid w:val="001F68BD"/>
    <w:rsid w:val="001F6A0D"/>
    <w:rsid w:val="002006E5"/>
    <w:rsid w:val="00201B78"/>
    <w:rsid w:val="002038F5"/>
    <w:rsid w:val="00204A9B"/>
    <w:rsid w:val="0020767D"/>
    <w:rsid w:val="002105E5"/>
    <w:rsid w:val="00210B38"/>
    <w:rsid w:val="00212622"/>
    <w:rsid w:val="002127BF"/>
    <w:rsid w:val="0021354F"/>
    <w:rsid w:val="00213DA9"/>
    <w:rsid w:val="00217BE2"/>
    <w:rsid w:val="00221E36"/>
    <w:rsid w:val="00225B79"/>
    <w:rsid w:val="00230EBF"/>
    <w:rsid w:val="00232050"/>
    <w:rsid w:val="00232867"/>
    <w:rsid w:val="002337F6"/>
    <w:rsid w:val="00233EC6"/>
    <w:rsid w:val="00234E0B"/>
    <w:rsid w:val="002415A1"/>
    <w:rsid w:val="002416CE"/>
    <w:rsid w:val="00244DA4"/>
    <w:rsid w:val="00254C5F"/>
    <w:rsid w:val="002556B3"/>
    <w:rsid w:val="002605B2"/>
    <w:rsid w:val="00260EAB"/>
    <w:rsid w:val="00261A49"/>
    <w:rsid w:val="00262B76"/>
    <w:rsid w:val="00262C72"/>
    <w:rsid w:val="00262F93"/>
    <w:rsid w:val="00264EE3"/>
    <w:rsid w:val="00266C53"/>
    <w:rsid w:val="00266E13"/>
    <w:rsid w:val="00266E29"/>
    <w:rsid w:val="00267143"/>
    <w:rsid w:val="002707C9"/>
    <w:rsid w:val="0027200C"/>
    <w:rsid w:val="00273626"/>
    <w:rsid w:val="00273A29"/>
    <w:rsid w:val="00276AAB"/>
    <w:rsid w:val="00280A82"/>
    <w:rsid w:val="00281E8F"/>
    <w:rsid w:val="00282CDD"/>
    <w:rsid w:val="00283759"/>
    <w:rsid w:val="002879A7"/>
    <w:rsid w:val="0029434D"/>
    <w:rsid w:val="0029445B"/>
    <w:rsid w:val="00296D76"/>
    <w:rsid w:val="00297DCB"/>
    <w:rsid w:val="002A011A"/>
    <w:rsid w:val="002A0538"/>
    <w:rsid w:val="002A40CB"/>
    <w:rsid w:val="002A5B3D"/>
    <w:rsid w:val="002B07AC"/>
    <w:rsid w:val="002B2FAD"/>
    <w:rsid w:val="002B4586"/>
    <w:rsid w:val="002B5F3F"/>
    <w:rsid w:val="002C4B23"/>
    <w:rsid w:val="002C56F9"/>
    <w:rsid w:val="002D09B3"/>
    <w:rsid w:val="002D2F3F"/>
    <w:rsid w:val="002D3019"/>
    <w:rsid w:val="002D3A5A"/>
    <w:rsid w:val="002D7616"/>
    <w:rsid w:val="002E19B3"/>
    <w:rsid w:val="002E2F42"/>
    <w:rsid w:val="002E456E"/>
    <w:rsid w:val="002F05B5"/>
    <w:rsid w:val="002F2D9E"/>
    <w:rsid w:val="002F4223"/>
    <w:rsid w:val="002F42BD"/>
    <w:rsid w:val="002F64BD"/>
    <w:rsid w:val="002F6D30"/>
    <w:rsid w:val="0030061D"/>
    <w:rsid w:val="003010F4"/>
    <w:rsid w:val="00301786"/>
    <w:rsid w:val="00304008"/>
    <w:rsid w:val="0030557D"/>
    <w:rsid w:val="00305A1B"/>
    <w:rsid w:val="00311917"/>
    <w:rsid w:val="00312459"/>
    <w:rsid w:val="00315E70"/>
    <w:rsid w:val="00316544"/>
    <w:rsid w:val="00317BD6"/>
    <w:rsid w:val="0032081B"/>
    <w:rsid w:val="00321593"/>
    <w:rsid w:val="003325BA"/>
    <w:rsid w:val="00332F9B"/>
    <w:rsid w:val="00334CF3"/>
    <w:rsid w:val="003357AA"/>
    <w:rsid w:val="00335968"/>
    <w:rsid w:val="00335EC8"/>
    <w:rsid w:val="003407CD"/>
    <w:rsid w:val="003422F8"/>
    <w:rsid w:val="00345A37"/>
    <w:rsid w:val="0035105F"/>
    <w:rsid w:val="00354520"/>
    <w:rsid w:val="003561A1"/>
    <w:rsid w:val="00361442"/>
    <w:rsid w:val="00362F04"/>
    <w:rsid w:val="00363F00"/>
    <w:rsid w:val="0036417A"/>
    <w:rsid w:val="00365F75"/>
    <w:rsid w:val="0036646B"/>
    <w:rsid w:val="003728C5"/>
    <w:rsid w:val="00374057"/>
    <w:rsid w:val="00374D6C"/>
    <w:rsid w:val="00376AB7"/>
    <w:rsid w:val="00380D14"/>
    <w:rsid w:val="00384B18"/>
    <w:rsid w:val="00387918"/>
    <w:rsid w:val="003901C6"/>
    <w:rsid w:val="00392631"/>
    <w:rsid w:val="00393358"/>
    <w:rsid w:val="00395015"/>
    <w:rsid w:val="00397C88"/>
    <w:rsid w:val="003A0016"/>
    <w:rsid w:val="003A0FF4"/>
    <w:rsid w:val="003A26BF"/>
    <w:rsid w:val="003A2781"/>
    <w:rsid w:val="003A4F33"/>
    <w:rsid w:val="003B2A87"/>
    <w:rsid w:val="003B3BC7"/>
    <w:rsid w:val="003B4255"/>
    <w:rsid w:val="003B510F"/>
    <w:rsid w:val="003C061F"/>
    <w:rsid w:val="003C3C54"/>
    <w:rsid w:val="003C5DC4"/>
    <w:rsid w:val="003C5EFA"/>
    <w:rsid w:val="003C61AD"/>
    <w:rsid w:val="003D06B9"/>
    <w:rsid w:val="003D0F57"/>
    <w:rsid w:val="003D354E"/>
    <w:rsid w:val="003E0852"/>
    <w:rsid w:val="003E17D5"/>
    <w:rsid w:val="003E46A8"/>
    <w:rsid w:val="003F0AA3"/>
    <w:rsid w:val="003F2594"/>
    <w:rsid w:val="003F277F"/>
    <w:rsid w:val="003F4A60"/>
    <w:rsid w:val="003F4C5E"/>
    <w:rsid w:val="003F74A2"/>
    <w:rsid w:val="004029EE"/>
    <w:rsid w:val="00405AD2"/>
    <w:rsid w:val="00407A0D"/>
    <w:rsid w:val="004116A3"/>
    <w:rsid w:val="00416319"/>
    <w:rsid w:val="00416C09"/>
    <w:rsid w:val="00417087"/>
    <w:rsid w:val="004256F9"/>
    <w:rsid w:val="00426950"/>
    <w:rsid w:val="004300ED"/>
    <w:rsid w:val="0043127C"/>
    <w:rsid w:val="00434CE9"/>
    <w:rsid w:val="004355E3"/>
    <w:rsid w:val="00437B2B"/>
    <w:rsid w:val="004432EF"/>
    <w:rsid w:val="00445914"/>
    <w:rsid w:val="00445C11"/>
    <w:rsid w:val="00447265"/>
    <w:rsid w:val="004503AE"/>
    <w:rsid w:val="0045454F"/>
    <w:rsid w:val="004548F6"/>
    <w:rsid w:val="0045553B"/>
    <w:rsid w:val="00455FFA"/>
    <w:rsid w:val="00460367"/>
    <w:rsid w:val="004612CC"/>
    <w:rsid w:val="00461506"/>
    <w:rsid w:val="004616DB"/>
    <w:rsid w:val="00463000"/>
    <w:rsid w:val="00463674"/>
    <w:rsid w:val="0046485C"/>
    <w:rsid w:val="0046585E"/>
    <w:rsid w:val="0046600F"/>
    <w:rsid w:val="00466DDD"/>
    <w:rsid w:val="004670F7"/>
    <w:rsid w:val="00467B78"/>
    <w:rsid w:val="00472EBA"/>
    <w:rsid w:val="00476276"/>
    <w:rsid w:val="004762EA"/>
    <w:rsid w:val="004773E0"/>
    <w:rsid w:val="00480A32"/>
    <w:rsid w:val="00480D85"/>
    <w:rsid w:val="004812DE"/>
    <w:rsid w:val="004841CF"/>
    <w:rsid w:val="00486E3D"/>
    <w:rsid w:val="00490DEA"/>
    <w:rsid w:val="00491742"/>
    <w:rsid w:val="0049598F"/>
    <w:rsid w:val="004970D8"/>
    <w:rsid w:val="004A0651"/>
    <w:rsid w:val="004A23F3"/>
    <w:rsid w:val="004A27B7"/>
    <w:rsid w:val="004A687A"/>
    <w:rsid w:val="004A7CF3"/>
    <w:rsid w:val="004B0C76"/>
    <w:rsid w:val="004B109A"/>
    <w:rsid w:val="004B197E"/>
    <w:rsid w:val="004B2C6D"/>
    <w:rsid w:val="004B3EDC"/>
    <w:rsid w:val="004C021C"/>
    <w:rsid w:val="004C17CB"/>
    <w:rsid w:val="004C69A2"/>
    <w:rsid w:val="004C7840"/>
    <w:rsid w:val="004D1332"/>
    <w:rsid w:val="004D1634"/>
    <w:rsid w:val="004D2D71"/>
    <w:rsid w:val="004D4043"/>
    <w:rsid w:val="004D45B9"/>
    <w:rsid w:val="004D4820"/>
    <w:rsid w:val="004D53B2"/>
    <w:rsid w:val="004D70F1"/>
    <w:rsid w:val="004E3538"/>
    <w:rsid w:val="004E5AF9"/>
    <w:rsid w:val="004E696A"/>
    <w:rsid w:val="004E72F2"/>
    <w:rsid w:val="004F4492"/>
    <w:rsid w:val="004F483D"/>
    <w:rsid w:val="0050239A"/>
    <w:rsid w:val="00506F6E"/>
    <w:rsid w:val="005102CF"/>
    <w:rsid w:val="005119DA"/>
    <w:rsid w:val="00512AD1"/>
    <w:rsid w:val="00513513"/>
    <w:rsid w:val="00514EBF"/>
    <w:rsid w:val="00517289"/>
    <w:rsid w:val="005206B2"/>
    <w:rsid w:val="005320A0"/>
    <w:rsid w:val="00533647"/>
    <w:rsid w:val="005344B2"/>
    <w:rsid w:val="0053630C"/>
    <w:rsid w:val="005404F5"/>
    <w:rsid w:val="00540713"/>
    <w:rsid w:val="005407B3"/>
    <w:rsid w:val="00540971"/>
    <w:rsid w:val="00541962"/>
    <w:rsid w:val="00542BA3"/>
    <w:rsid w:val="005436BA"/>
    <w:rsid w:val="00543BED"/>
    <w:rsid w:val="0054518A"/>
    <w:rsid w:val="005454B7"/>
    <w:rsid w:val="00552196"/>
    <w:rsid w:val="005535E9"/>
    <w:rsid w:val="005542D5"/>
    <w:rsid w:val="00561142"/>
    <w:rsid w:val="00561D56"/>
    <w:rsid w:val="00562100"/>
    <w:rsid w:val="005705BF"/>
    <w:rsid w:val="00572A4A"/>
    <w:rsid w:val="005744BF"/>
    <w:rsid w:val="00574714"/>
    <w:rsid w:val="00575A43"/>
    <w:rsid w:val="005826C3"/>
    <w:rsid w:val="00582713"/>
    <w:rsid w:val="00583384"/>
    <w:rsid w:val="00584D99"/>
    <w:rsid w:val="00591F02"/>
    <w:rsid w:val="00594EE5"/>
    <w:rsid w:val="00595EDB"/>
    <w:rsid w:val="005A053D"/>
    <w:rsid w:val="005A11EF"/>
    <w:rsid w:val="005A194F"/>
    <w:rsid w:val="005A43E5"/>
    <w:rsid w:val="005A615F"/>
    <w:rsid w:val="005B3F68"/>
    <w:rsid w:val="005B58CC"/>
    <w:rsid w:val="005B67C8"/>
    <w:rsid w:val="005B6893"/>
    <w:rsid w:val="005B7A5E"/>
    <w:rsid w:val="005B7AD3"/>
    <w:rsid w:val="005D2C0C"/>
    <w:rsid w:val="005D58D5"/>
    <w:rsid w:val="005D6FE9"/>
    <w:rsid w:val="005E104A"/>
    <w:rsid w:val="005E16A3"/>
    <w:rsid w:val="005E4C90"/>
    <w:rsid w:val="005E7854"/>
    <w:rsid w:val="005F2D28"/>
    <w:rsid w:val="005F4549"/>
    <w:rsid w:val="005F4CAF"/>
    <w:rsid w:val="005F5D9C"/>
    <w:rsid w:val="005F5E94"/>
    <w:rsid w:val="006003A3"/>
    <w:rsid w:val="006125AE"/>
    <w:rsid w:val="0061329B"/>
    <w:rsid w:val="006150D1"/>
    <w:rsid w:val="006169E7"/>
    <w:rsid w:val="00620ECB"/>
    <w:rsid w:val="006260A2"/>
    <w:rsid w:val="006263A5"/>
    <w:rsid w:val="00626A6B"/>
    <w:rsid w:val="00631C81"/>
    <w:rsid w:val="00632B6A"/>
    <w:rsid w:val="00634C93"/>
    <w:rsid w:val="00635039"/>
    <w:rsid w:val="006351A4"/>
    <w:rsid w:val="00637476"/>
    <w:rsid w:val="00637E26"/>
    <w:rsid w:val="00640E4D"/>
    <w:rsid w:val="006420E3"/>
    <w:rsid w:val="006445DA"/>
    <w:rsid w:val="00644DDF"/>
    <w:rsid w:val="00647022"/>
    <w:rsid w:val="00647777"/>
    <w:rsid w:val="0065011B"/>
    <w:rsid w:val="0065027E"/>
    <w:rsid w:val="00650460"/>
    <w:rsid w:val="0065110C"/>
    <w:rsid w:val="00653B22"/>
    <w:rsid w:val="00655178"/>
    <w:rsid w:val="00655853"/>
    <w:rsid w:val="00657446"/>
    <w:rsid w:val="00660A5D"/>
    <w:rsid w:val="00662372"/>
    <w:rsid w:val="0066332E"/>
    <w:rsid w:val="00664502"/>
    <w:rsid w:val="00665F86"/>
    <w:rsid w:val="00666FAD"/>
    <w:rsid w:val="006706C4"/>
    <w:rsid w:val="00671350"/>
    <w:rsid w:val="00673241"/>
    <w:rsid w:val="00673E2B"/>
    <w:rsid w:val="00675BB3"/>
    <w:rsid w:val="0067687D"/>
    <w:rsid w:val="00681ACB"/>
    <w:rsid w:val="006823DC"/>
    <w:rsid w:val="00684866"/>
    <w:rsid w:val="006858C4"/>
    <w:rsid w:val="00687769"/>
    <w:rsid w:val="006A060D"/>
    <w:rsid w:val="006A230B"/>
    <w:rsid w:val="006A4AB1"/>
    <w:rsid w:val="006A6861"/>
    <w:rsid w:val="006B3F0B"/>
    <w:rsid w:val="006B71E6"/>
    <w:rsid w:val="006B7F56"/>
    <w:rsid w:val="006C5469"/>
    <w:rsid w:val="006D0C02"/>
    <w:rsid w:val="006D1641"/>
    <w:rsid w:val="006D2590"/>
    <w:rsid w:val="006D32E7"/>
    <w:rsid w:val="006D38B2"/>
    <w:rsid w:val="006D49EF"/>
    <w:rsid w:val="006D4FED"/>
    <w:rsid w:val="006D5CB6"/>
    <w:rsid w:val="006E0025"/>
    <w:rsid w:val="006E0554"/>
    <w:rsid w:val="006E21DE"/>
    <w:rsid w:val="006E28E8"/>
    <w:rsid w:val="006E3066"/>
    <w:rsid w:val="006E35B4"/>
    <w:rsid w:val="006E559B"/>
    <w:rsid w:val="006E7006"/>
    <w:rsid w:val="006F025D"/>
    <w:rsid w:val="006F04EA"/>
    <w:rsid w:val="006F1B4F"/>
    <w:rsid w:val="006F4502"/>
    <w:rsid w:val="006F6211"/>
    <w:rsid w:val="006F6FB1"/>
    <w:rsid w:val="006F7F1E"/>
    <w:rsid w:val="00700712"/>
    <w:rsid w:val="00700E5D"/>
    <w:rsid w:val="007013BE"/>
    <w:rsid w:val="00701B04"/>
    <w:rsid w:val="00702F1D"/>
    <w:rsid w:val="00702F52"/>
    <w:rsid w:val="0070482D"/>
    <w:rsid w:val="007063A1"/>
    <w:rsid w:val="00706ED8"/>
    <w:rsid w:val="00707AD7"/>
    <w:rsid w:val="007103C2"/>
    <w:rsid w:val="007106F0"/>
    <w:rsid w:val="007151BF"/>
    <w:rsid w:val="00715309"/>
    <w:rsid w:val="0071713F"/>
    <w:rsid w:val="00717BDA"/>
    <w:rsid w:val="00721092"/>
    <w:rsid w:val="0072121B"/>
    <w:rsid w:val="00722037"/>
    <w:rsid w:val="0072449A"/>
    <w:rsid w:val="00725CCD"/>
    <w:rsid w:val="00726781"/>
    <w:rsid w:val="00727262"/>
    <w:rsid w:val="00730281"/>
    <w:rsid w:val="00731FB7"/>
    <w:rsid w:val="00732128"/>
    <w:rsid w:val="0073220C"/>
    <w:rsid w:val="00733191"/>
    <w:rsid w:val="007333E1"/>
    <w:rsid w:val="00734874"/>
    <w:rsid w:val="00735F4E"/>
    <w:rsid w:val="00736CFD"/>
    <w:rsid w:val="00741B50"/>
    <w:rsid w:val="007427DF"/>
    <w:rsid w:val="00743DDE"/>
    <w:rsid w:val="00747EF9"/>
    <w:rsid w:val="00765035"/>
    <w:rsid w:val="007659D5"/>
    <w:rsid w:val="00765CF8"/>
    <w:rsid w:val="007674E0"/>
    <w:rsid w:val="00772A92"/>
    <w:rsid w:val="00774291"/>
    <w:rsid w:val="00774C6B"/>
    <w:rsid w:val="0078303C"/>
    <w:rsid w:val="00785EDB"/>
    <w:rsid w:val="0079057E"/>
    <w:rsid w:val="00792636"/>
    <w:rsid w:val="00797821"/>
    <w:rsid w:val="007A3E90"/>
    <w:rsid w:val="007A6C32"/>
    <w:rsid w:val="007B27CD"/>
    <w:rsid w:val="007B42F5"/>
    <w:rsid w:val="007B6DBF"/>
    <w:rsid w:val="007B7472"/>
    <w:rsid w:val="007B7949"/>
    <w:rsid w:val="007C131A"/>
    <w:rsid w:val="007C29F7"/>
    <w:rsid w:val="007C3776"/>
    <w:rsid w:val="007C4E2B"/>
    <w:rsid w:val="007C5643"/>
    <w:rsid w:val="007C57AD"/>
    <w:rsid w:val="007C6174"/>
    <w:rsid w:val="007C6A3E"/>
    <w:rsid w:val="007D0440"/>
    <w:rsid w:val="007D0750"/>
    <w:rsid w:val="007D23C4"/>
    <w:rsid w:val="007D34D4"/>
    <w:rsid w:val="007D3792"/>
    <w:rsid w:val="007D5308"/>
    <w:rsid w:val="007D7025"/>
    <w:rsid w:val="007E0FDD"/>
    <w:rsid w:val="007E2A30"/>
    <w:rsid w:val="007E4229"/>
    <w:rsid w:val="007E719B"/>
    <w:rsid w:val="007F06F4"/>
    <w:rsid w:val="007F119C"/>
    <w:rsid w:val="007F13E1"/>
    <w:rsid w:val="007F2A54"/>
    <w:rsid w:val="007F537B"/>
    <w:rsid w:val="007F543A"/>
    <w:rsid w:val="007F7234"/>
    <w:rsid w:val="00801FB8"/>
    <w:rsid w:val="0080389B"/>
    <w:rsid w:val="00803D30"/>
    <w:rsid w:val="008046EC"/>
    <w:rsid w:val="00804A80"/>
    <w:rsid w:val="00805C59"/>
    <w:rsid w:val="00806257"/>
    <w:rsid w:val="00806AE4"/>
    <w:rsid w:val="00810740"/>
    <w:rsid w:val="008107A3"/>
    <w:rsid w:val="0081258C"/>
    <w:rsid w:val="00812703"/>
    <w:rsid w:val="0081600E"/>
    <w:rsid w:val="008200FF"/>
    <w:rsid w:val="00824401"/>
    <w:rsid w:val="00824D6E"/>
    <w:rsid w:val="00826CC9"/>
    <w:rsid w:val="008276FD"/>
    <w:rsid w:val="00827704"/>
    <w:rsid w:val="00827B42"/>
    <w:rsid w:val="0083251A"/>
    <w:rsid w:val="00832FF2"/>
    <w:rsid w:val="00833018"/>
    <w:rsid w:val="008332E7"/>
    <w:rsid w:val="00834AE5"/>
    <w:rsid w:val="00834EEC"/>
    <w:rsid w:val="008374CF"/>
    <w:rsid w:val="00837F26"/>
    <w:rsid w:val="00840714"/>
    <w:rsid w:val="00841FF2"/>
    <w:rsid w:val="00842D84"/>
    <w:rsid w:val="0084371C"/>
    <w:rsid w:val="00846457"/>
    <w:rsid w:val="008514CB"/>
    <w:rsid w:val="008517D4"/>
    <w:rsid w:val="00852BF5"/>
    <w:rsid w:val="00853A45"/>
    <w:rsid w:val="008554F1"/>
    <w:rsid w:val="008649EE"/>
    <w:rsid w:val="00865FED"/>
    <w:rsid w:val="008662E8"/>
    <w:rsid w:val="00870601"/>
    <w:rsid w:val="00870F8C"/>
    <w:rsid w:val="00872935"/>
    <w:rsid w:val="00875098"/>
    <w:rsid w:val="00875988"/>
    <w:rsid w:val="00877DC6"/>
    <w:rsid w:val="00882DB8"/>
    <w:rsid w:val="00882EBD"/>
    <w:rsid w:val="008830D4"/>
    <w:rsid w:val="00884437"/>
    <w:rsid w:val="00884654"/>
    <w:rsid w:val="0088489E"/>
    <w:rsid w:val="00884929"/>
    <w:rsid w:val="00887C97"/>
    <w:rsid w:val="00891A2A"/>
    <w:rsid w:val="00893F79"/>
    <w:rsid w:val="008A41E2"/>
    <w:rsid w:val="008A4B32"/>
    <w:rsid w:val="008A5522"/>
    <w:rsid w:val="008A6E8A"/>
    <w:rsid w:val="008A7A3E"/>
    <w:rsid w:val="008B2424"/>
    <w:rsid w:val="008B48E7"/>
    <w:rsid w:val="008B6D55"/>
    <w:rsid w:val="008B6D5E"/>
    <w:rsid w:val="008B6D9E"/>
    <w:rsid w:val="008B7015"/>
    <w:rsid w:val="008B7FCF"/>
    <w:rsid w:val="008C20D1"/>
    <w:rsid w:val="008C469A"/>
    <w:rsid w:val="008D303E"/>
    <w:rsid w:val="008D7EC0"/>
    <w:rsid w:val="008D7F54"/>
    <w:rsid w:val="008E4EA1"/>
    <w:rsid w:val="008E5FD6"/>
    <w:rsid w:val="008F3ECF"/>
    <w:rsid w:val="008F6866"/>
    <w:rsid w:val="00904F73"/>
    <w:rsid w:val="00905363"/>
    <w:rsid w:val="00907CD5"/>
    <w:rsid w:val="00911B8B"/>
    <w:rsid w:val="00912537"/>
    <w:rsid w:val="00912E0D"/>
    <w:rsid w:val="00916E69"/>
    <w:rsid w:val="00917D31"/>
    <w:rsid w:val="00920F18"/>
    <w:rsid w:val="00922DA7"/>
    <w:rsid w:val="009263A6"/>
    <w:rsid w:val="0092737E"/>
    <w:rsid w:val="009275B0"/>
    <w:rsid w:val="00927AC2"/>
    <w:rsid w:val="009329EA"/>
    <w:rsid w:val="00933879"/>
    <w:rsid w:val="00937AC5"/>
    <w:rsid w:val="00940221"/>
    <w:rsid w:val="00941FD1"/>
    <w:rsid w:val="009451E4"/>
    <w:rsid w:val="009468D5"/>
    <w:rsid w:val="00950675"/>
    <w:rsid w:val="009521BF"/>
    <w:rsid w:val="00965AA3"/>
    <w:rsid w:val="00965C3F"/>
    <w:rsid w:val="009673C5"/>
    <w:rsid w:val="00970B5A"/>
    <w:rsid w:val="00970F12"/>
    <w:rsid w:val="009714A2"/>
    <w:rsid w:val="00972449"/>
    <w:rsid w:val="00975031"/>
    <w:rsid w:val="00975652"/>
    <w:rsid w:val="00977D64"/>
    <w:rsid w:val="00980A53"/>
    <w:rsid w:val="00981338"/>
    <w:rsid w:val="009816AF"/>
    <w:rsid w:val="009823E9"/>
    <w:rsid w:val="00982C69"/>
    <w:rsid w:val="009939DC"/>
    <w:rsid w:val="00993CC1"/>
    <w:rsid w:val="00996816"/>
    <w:rsid w:val="009969D1"/>
    <w:rsid w:val="00996A43"/>
    <w:rsid w:val="00997072"/>
    <w:rsid w:val="009971D2"/>
    <w:rsid w:val="0099747B"/>
    <w:rsid w:val="009A05EE"/>
    <w:rsid w:val="009A06C6"/>
    <w:rsid w:val="009A3F30"/>
    <w:rsid w:val="009A4865"/>
    <w:rsid w:val="009A6A56"/>
    <w:rsid w:val="009A7DB9"/>
    <w:rsid w:val="009B255D"/>
    <w:rsid w:val="009B2787"/>
    <w:rsid w:val="009B337E"/>
    <w:rsid w:val="009B6C79"/>
    <w:rsid w:val="009B785F"/>
    <w:rsid w:val="009C03E2"/>
    <w:rsid w:val="009C267B"/>
    <w:rsid w:val="009C32B2"/>
    <w:rsid w:val="009C71A4"/>
    <w:rsid w:val="009C778A"/>
    <w:rsid w:val="009D2096"/>
    <w:rsid w:val="009D2D1B"/>
    <w:rsid w:val="009D56A5"/>
    <w:rsid w:val="009D6979"/>
    <w:rsid w:val="009D7F01"/>
    <w:rsid w:val="009E0E52"/>
    <w:rsid w:val="009E0F35"/>
    <w:rsid w:val="009E110F"/>
    <w:rsid w:val="009E13A0"/>
    <w:rsid w:val="009E3074"/>
    <w:rsid w:val="009E3E73"/>
    <w:rsid w:val="009E3F03"/>
    <w:rsid w:val="009E3F2D"/>
    <w:rsid w:val="009F054F"/>
    <w:rsid w:val="009F06EB"/>
    <w:rsid w:val="009F1842"/>
    <w:rsid w:val="009F18F4"/>
    <w:rsid w:val="009F46AA"/>
    <w:rsid w:val="009F526E"/>
    <w:rsid w:val="009F70B6"/>
    <w:rsid w:val="009F72E9"/>
    <w:rsid w:val="009F7992"/>
    <w:rsid w:val="00A00F5B"/>
    <w:rsid w:val="00A0346F"/>
    <w:rsid w:val="00A071BF"/>
    <w:rsid w:val="00A1080E"/>
    <w:rsid w:val="00A10A85"/>
    <w:rsid w:val="00A110E5"/>
    <w:rsid w:val="00A11D3D"/>
    <w:rsid w:val="00A1416F"/>
    <w:rsid w:val="00A14CBB"/>
    <w:rsid w:val="00A20346"/>
    <w:rsid w:val="00A25806"/>
    <w:rsid w:val="00A27D33"/>
    <w:rsid w:val="00A27FE3"/>
    <w:rsid w:val="00A30A9D"/>
    <w:rsid w:val="00A323B5"/>
    <w:rsid w:val="00A375A0"/>
    <w:rsid w:val="00A378C5"/>
    <w:rsid w:val="00A37BB6"/>
    <w:rsid w:val="00A40F40"/>
    <w:rsid w:val="00A415B7"/>
    <w:rsid w:val="00A43CCA"/>
    <w:rsid w:val="00A45958"/>
    <w:rsid w:val="00A46A80"/>
    <w:rsid w:val="00A46AE6"/>
    <w:rsid w:val="00A5057E"/>
    <w:rsid w:val="00A54520"/>
    <w:rsid w:val="00A54586"/>
    <w:rsid w:val="00A55DA6"/>
    <w:rsid w:val="00A5692A"/>
    <w:rsid w:val="00A56DA8"/>
    <w:rsid w:val="00A604FD"/>
    <w:rsid w:val="00A60977"/>
    <w:rsid w:val="00A675A2"/>
    <w:rsid w:val="00A675A3"/>
    <w:rsid w:val="00A67F96"/>
    <w:rsid w:val="00A704BF"/>
    <w:rsid w:val="00A70F6A"/>
    <w:rsid w:val="00A71725"/>
    <w:rsid w:val="00A760FF"/>
    <w:rsid w:val="00A80A6B"/>
    <w:rsid w:val="00A81A10"/>
    <w:rsid w:val="00A81AA7"/>
    <w:rsid w:val="00A84579"/>
    <w:rsid w:val="00A93AD4"/>
    <w:rsid w:val="00A957DB"/>
    <w:rsid w:val="00A95A4A"/>
    <w:rsid w:val="00AA048E"/>
    <w:rsid w:val="00AA5ACA"/>
    <w:rsid w:val="00AB2316"/>
    <w:rsid w:val="00AB329C"/>
    <w:rsid w:val="00AB44CF"/>
    <w:rsid w:val="00AB53A2"/>
    <w:rsid w:val="00AB754D"/>
    <w:rsid w:val="00AB7DE8"/>
    <w:rsid w:val="00AC1078"/>
    <w:rsid w:val="00AC2397"/>
    <w:rsid w:val="00AC2921"/>
    <w:rsid w:val="00AC3CE5"/>
    <w:rsid w:val="00AC3FA6"/>
    <w:rsid w:val="00AC6569"/>
    <w:rsid w:val="00AC6FB9"/>
    <w:rsid w:val="00AC7EFF"/>
    <w:rsid w:val="00AD0AFB"/>
    <w:rsid w:val="00AD2D18"/>
    <w:rsid w:val="00AD5D17"/>
    <w:rsid w:val="00AE017C"/>
    <w:rsid w:val="00AE0CB2"/>
    <w:rsid w:val="00AE2785"/>
    <w:rsid w:val="00AE2AB3"/>
    <w:rsid w:val="00AE432E"/>
    <w:rsid w:val="00AE7556"/>
    <w:rsid w:val="00AF04A6"/>
    <w:rsid w:val="00AF099D"/>
    <w:rsid w:val="00AF3315"/>
    <w:rsid w:val="00B014F2"/>
    <w:rsid w:val="00B0443C"/>
    <w:rsid w:val="00B046DE"/>
    <w:rsid w:val="00B05DDA"/>
    <w:rsid w:val="00B06EF5"/>
    <w:rsid w:val="00B13F7B"/>
    <w:rsid w:val="00B20F4F"/>
    <w:rsid w:val="00B21948"/>
    <w:rsid w:val="00B24233"/>
    <w:rsid w:val="00B26C03"/>
    <w:rsid w:val="00B32138"/>
    <w:rsid w:val="00B331FC"/>
    <w:rsid w:val="00B34EDC"/>
    <w:rsid w:val="00B42B7B"/>
    <w:rsid w:val="00B4362C"/>
    <w:rsid w:val="00B44ECE"/>
    <w:rsid w:val="00B46133"/>
    <w:rsid w:val="00B465BA"/>
    <w:rsid w:val="00B51E74"/>
    <w:rsid w:val="00B56512"/>
    <w:rsid w:val="00B569F6"/>
    <w:rsid w:val="00B57564"/>
    <w:rsid w:val="00B60F5D"/>
    <w:rsid w:val="00B61EF8"/>
    <w:rsid w:val="00B6389F"/>
    <w:rsid w:val="00B63BA1"/>
    <w:rsid w:val="00B6414E"/>
    <w:rsid w:val="00B6476A"/>
    <w:rsid w:val="00B64F0A"/>
    <w:rsid w:val="00B668C1"/>
    <w:rsid w:val="00B67EBA"/>
    <w:rsid w:val="00B727E3"/>
    <w:rsid w:val="00B737F4"/>
    <w:rsid w:val="00B756AF"/>
    <w:rsid w:val="00B76795"/>
    <w:rsid w:val="00B8066E"/>
    <w:rsid w:val="00B83690"/>
    <w:rsid w:val="00B84E96"/>
    <w:rsid w:val="00B86034"/>
    <w:rsid w:val="00B87162"/>
    <w:rsid w:val="00B923A9"/>
    <w:rsid w:val="00B925BC"/>
    <w:rsid w:val="00B9299F"/>
    <w:rsid w:val="00B960E1"/>
    <w:rsid w:val="00B9757E"/>
    <w:rsid w:val="00BA52E0"/>
    <w:rsid w:val="00BA53F2"/>
    <w:rsid w:val="00BA7E06"/>
    <w:rsid w:val="00BB1107"/>
    <w:rsid w:val="00BB5F71"/>
    <w:rsid w:val="00BB6331"/>
    <w:rsid w:val="00BB6713"/>
    <w:rsid w:val="00BB6C69"/>
    <w:rsid w:val="00BB7455"/>
    <w:rsid w:val="00BB7DEB"/>
    <w:rsid w:val="00BC3726"/>
    <w:rsid w:val="00BC3A27"/>
    <w:rsid w:val="00BC4250"/>
    <w:rsid w:val="00BC65C6"/>
    <w:rsid w:val="00BC6845"/>
    <w:rsid w:val="00BD26E9"/>
    <w:rsid w:val="00BD2999"/>
    <w:rsid w:val="00BD5050"/>
    <w:rsid w:val="00BD7E9D"/>
    <w:rsid w:val="00BE0426"/>
    <w:rsid w:val="00BE2669"/>
    <w:rsid w:val="00BE34C3"/>
    <w:rsid w:val="00BE6AB1"/>
    <w:rsid w:val="00BE7D40"/>
    <w:rsid w:val="00BF0DD3"/>
    <w:rsid w:val="00BF2C18"/>
    <w:rsid w:val="00BF49EE"/>
    <w:rsid w:val="00C01DA3"/>
    <w:rsid w:val="00C02FF1"/>
    <w:rsid w:val="00C06B9B"/>
    <w:rsid w:val="00C10680"/>
    <w:rsid w:val="00C10DDC"/>
    <w:rsid w:val="00C12AF5"/>
    <w:rsid w:val="00C16CE0"/>
    <w:rsid w:val="00C174E0"/>
    <w:rsid w:val="00C17923"/>
    <w:rsid w:val="00C20814"/>
    <w:rsid w:val="00C21EC8"/>
    <w:rsid w:val="00C25ECE"/>
    <w:rsid w:val="00C272A0"/>
    <w:rsid w:val="00C32244"/>
    <w:rsid w:val="00C32C8E"/>
    <w:rsid w:val="00C35E5F"/>
    <w:rsid w:val="00C37563"/>
    <w:rsid w:val="00C37C0A"/>
    <w:rsid w:val="00C424CF"/>
    <w:rsid w:val="00C42F77"/>
    <w:rsid w:val="00C47333"/>
    <w:rsid w:val="00C47987"/>
    <w:rsid w:val="00C50FA1"/>
    <w:rsid w:val="00C510C5"/>
    <w:rsid w:val="00C52252"/>
    <w:rsid w:val="00C52263"/>
    <w:rsid w:val="00C52EC9"/>
    <w:rsid w:val="00C53881"/>
    <w:rsid w:val="00C53CBC"/>
    <w:rsid w:val="00C5602F"/>
    <w:rsid w:val="00C60A62"/>
    <w:rsid w:val="00C64ED5"/>
    <w:rsid w:val="00C66365"/>
    <w:rsid w:val="00C66EA4"/>
    <w:rsid w:val="00C66F31"/>
    <w:rsid w:val="00C74042"/>
    <w:rsid w:val="00C743FB"/>
    <w:rsid w:val="00C74F30"/>
    <w:rsid w:val="00C75122"/>
    <w:rsid w:val="00C754BC"/>
    <w:rsid w:val="00C76386"/>
    <w:rsid w:val="00C81692"/>
    <w:rsid w:val="00C82907"/>
    <w:rsid w:val="00C83A1D"/>
    <w:rsid w:val="00C845B9"/>
    <w:rsid w:val="00C86D90"/>
    <w:rsid w:val="00C921A8"/>
    <w:rsid w:val="00C92EDB"/>
    <w:rsid w:val="00C9344D"/>
    <w:rsid w:val="00C95686"/>
    <w:rsid w:val="00C96920"/>
    <w:rsid w:val="00C96C35"/>
    <w:rsid w:val="00C970B6"/>
    <w:rsid w:val="00C9780A"/>
    <w:rsid w:val="00CA04CF"/>
    <w:rsid w:val="00CA0C59"/>
    <w:rsid w:val="00CA206C"/>
    <w:rsid w:val="00CA2C55"/>
    <w:rsid w:val="00CA4267"/>
    <w:rsid w:val="00CA5640"/>
    <w:rsid w:val="00CA5A4C"/>
    <w:rsid w:val="00CA75DE"/>
    <w:rsid w:val="00CB0658"/>
    <w:rsid w:val="00CB673A"/>
    <w:rsid w:val="00CB6E5C"/>
    <w:rsid w:val="00CC00B3"/>
    <w:rsid w:val="00CC26E7"/>
    <w:rsid w:val="00CC467D"/>
    <w:rsid w:val="00CC6165"/>
    <w:rsid w:val="00CC742B"/>
    <w:rsid w:val="00CD0BC0"/>
    <w:rsid w:val="00CD1D42"/>
    <w:rsid w:val="00CD49C7"/>
    <w:rsid w:val="00CD674D"/>
    <w:rsid w:val="00CE0640"/>
    <w:rsid w:val="00CE129B"/>
    <w:rsid w:val="00CE1887"/>
    <w:rsid w:val="00CE3A2C"/>
    <w:rsid w:val="00CE736C"/>
    <w:rsid w:val="00CF1ECA"/>
    <w:rsid w:val="00CF2F40"/>
    <w:rsid w:val="00CF4047"/>
    <w:rsid w:val="00CF79C5"/>
    <w:rsid w:val="00CF7BBF"/>
    <w:rsid w:val="00D0134A"/>
    <w:rsid w:val="00D0229E"/>
    <w:rsid w:val="00D02547"/>
    <w:rsid w:val="00D02861"/>
    <w:rsid w:val="00D02D72"/>
    <w:rsid w:val="00D02DD7"/>
    <w:rsid w:val="00D033DF"/>
    <w:rsid w:val="00D03C81"/>
    <w:rsid w:val="00D04B6C"/>
    <w:rsid w:val="00D04F48"/>
    <w:rsid w:val="00D070CC"/>
    <w:rsid w:val="00D12AB2"/>
    <w:rsid w:val="00D12BCF"/>
    <w:rsid w:val="00D1532A"/>
    <w:rsid w:val="00D1594A"/>
    <w:rsid w:val="00D16198"/>
    <w:rsid w:val="00D2070D"/>
    <w:rsid w:val="00D253B8"/>
    <w:rsid w:val="00D256B0"/>
    <w:rsid w:val="00D25ADD"/>
    <w:rsid w:val="00D26C17"/>
    <w:rsid w:val="00D26FA3"/>
    <w:rsid w:val="00D34142"/>
    <w:rsid w:val="00D4320C"/>
    <w:rsid w:val="00D47BE3"/>
    <w:rsid w:val="00D50AA6"/>
    <w:rsid w:val="00D51996"/>
    <w:rsid w:val="00D54149"/>
    <w:rsid w:val="00D55A44"/>
    <w:rsid w:val="00D566B8"/>
    <w:rsid w:val="00D6740C"/>
    <w:rsid w:val="00D72E6C"/>
    <w:rsid w:val="00D72F0D"/>
    <w:rsid w:val="00D73D82"/>
    <w:rsid w:val="00D73F0E"/>
    <w:rsid w:val="00D743A0"/>
    <w:rsid w:val="00D74B46"/>
    <w:rsid w:val="00D76DBC"/>
    <w:rsid w:val="00D82C4F"/>
    <w:rsid w:val="00D82E0E"/>
    <w:rsid w:val="00D8320F"/>
    <w:rsid w:val="00D86B60"/>
    <w:rsid w:val="00D910CC"/>
    <w:rsid w:val="00D923D0"/>
    <w:rsid w:val="00D936FE"/>
    <w:rsid w:val="00D93920"/>
    <w:rsid w:val="00D95E6D"/>
    <w:rsid w:val="00D96891"/>
    <w:rsid w:val="00D96A40"/>
    <w:rsid w:val="00D974B3"/>
    <w:rsid w:val="00DA0B6E"/>
    <w:rsid w:val="00DA2CC1"/>
    <w:rsid w:val="00DA3A2E"/>
    <w:rsid w:val="00DA4357"/>
    <w:rsid w:val="00DA4D60"/>
    <w:rsid w:val="00DB04AC"/>
    <w:rsid w:val="00DB2667"/>
    <w:rsid w:val="00DB61B0"/>
    <w:rsid w:val="00DC01F8"/>
    <w:rsid w:val="00DC0A98"/>
    <w:rsid w:val="00DC0FAD"/>
    <w:rsid w:val="00DC279D"/>
    <w:rsid w:val="00DC2F11"/>
    <w:rsid w:val="00DC3067"/>
    <w:rsid w:val="00DC5615"/>
    <w:rsid w:val="00DC65AB"/>
    <w:rsid w:val="00DD2226"/>
    <w:rsid w:val="00DD23B6"/>
    <w:rsid w:val="00DD46AB"/>
    <w:rsid w:val="00DD5B49"/>
    <w:rsid w:val="00DD759B"/>
    <w:rsid w:val="00DE203A"/>
    <w:rsid w:val="00DE4857"/>
    <w:rsid w:val="00DE6038"/>
    <w:rsid w:val="00DF04B5"/>
    <w:rsid w:val="00DF5FF9"/>
    <w:rsid w:val="00DF7B4F"/>
    <w:rsid w:val="00E0001F"/>
    <w:rsid w:val="00E016AB"/>
    <w:rsid w:val="00E02D4D"/>
    <w:rsid w:val="00E0784A"/>
    <w:rsid w:val="00E11147"/>
    <w:rsid w:val="00E11F86"/>
    <w:rsid w:val="00E12B53"/>
    <w:rsid w:val="00E13D51"/>
    <w:rsid w:val="00E13EF6"/>
    <w:rsid w:val="00E13F56"/>
    <w:rsid w:val="00E13FEF"/>
    <w:rsid w:val="00E17376"/>
    <w:rsid w:val="00E2027D"/>
    <w:rsid w:val="00E207FD"/>
    <w:rsid w:val="00E23F16"/>
    <w:rsid w:val="00E24EEE"/>
    <w:rsid w:val="00E262AE"/>
    <w:rsid w:val="00E26EB6"/>
    <w:rsid w:val="00E30845"/>
    <w:rsid w:val="00E3137A"/>
    <w:rsid w:val="00E31524"/>
    <w:rsid w:val="00E401E4"/>
    <w:rsid w:val="00E40255"/>
    <w:rsid w:val="00E4600A"/>
    <w:rsid w:val="00E4615F"/>
    <w:rsid w:val="00E472D9"/>
    <w:rsid w:val="00E5288A"/>
    <w:rsid w:val="00E52F0D"/>
    <w:rsid w:val="00E53A26"/>
    <w:rsid w:val="00E54FF9"/>
    <w:rsid w:val="00E559BE"/>
    <w:rsid w:val="00E5669D"/>
    <w:rsid w:val="00E63A7B"/>
    <w:rsid w:val="00E63D5C"/>
    <w:rsid w:val="00E674DC"/>
    <w:rsid w:val="00E70DD0"/>
    <w:rsid w:val="00E71154"/>
    <w:rsid w:val="00E72A8E"/>
    <w:rsid w:val="00E730C7"/>
    <w:rsid w:val="00E7314F"/>
    <w:rsid w:val="00E76111"/>
    <w:rsid w:val="00E76E63"/>
    <w:rsid w:val="00E81A20"/>
    <w:rsid w:val="00E82231"/>
    <w:rsid w:val="00E82A71"/>
    <w:rsid w:val="00E8331A"/>
    <w:rsid w:val="00E8353A"/>
    <w:rsid w:val="00E83B6D"/>
    <w:rsid w:val="00E8573D"/>
    <w:rsid w:val="00E91244"/>
    <w:rsid w:val="00E913DB"/>
    <w:rsid w:val="00E93A46"/>
    <w:rsid w:val="00E97121"/>
    <w:rsid w:val="00EA52C2"/>
    <w:rsid w:val="00EA63C5"/>
    <w:rsid w:val="00EA656B"/>
    <w:rsid w:val="00EA700E"/>
    <w:rsid w:val="00EB1656"/>
    <w:rsid w:val="00EB3F7B"/>
    <w:rsid w:val="00EB4174"/>
    <w:rsid w:val="00EB4B83"/>
    <w:rsid w:val="00EB62DE"/>
    <w:rsid w:val="00EC1CDE"/>
    <w:rsid w:val="00EC2369"/>
    <w:rsid w:val="00EC51E0"/>
    <w:rsid w:val="00EC6DB2"/>
    <w:rsid w:val="00ED15D2"/>
    <w:rsid w:val="00ED17AF"/>
    <w:rsid w:val="00ED227D"/>
    <w:rsid w:val="00ED4D4E"/>
    <w:rsid w:val="00ED5806"/>
    <w:rsid w:val="00EE261A"/>
    <w:rsid w:val="00EE3BBE"/>
    <w:rsid w:val="00EE48D0"/>
    <w:rsid w:val="00EE4B82"/>
    <w:rsid w:val="00EE5B20"/>
    <w:rsid w:val="00EE5BAC"/>
    <w:rsid w:val="00EF18A3"/>
    <w:rsid w:val="00EF33F4"/>
    <w:rsid w:val="00EF34E1"/>
    <w:rsid w:val="00EF43DE"/>
    <w:rsid w:val="00F00BFC"/>
    <w:rsid w:val="00F02BED"/>
    <w:rsid w:val="00F06084"/>
    <w:rsid w:val="00F06843"/>
    <w:rsid w:val="00F07B1F"/>
    <w:rsid w:val="00F128FA"/>
    <w:rsid w:val="00F13321"/>
    <w:rsid w:val="00F13E26"/>
    <w:rsid w:val="00F13F3C"/>
    <w:rsid w:val="00F145BA"/>
    <w:rsid w:val="00F16F25"/>
    <w:rsid w:val="00F172E4"/>
    <w:rsid w:val="00F225C2"/>
    <w:rsid w:val="00F22A38"/>
    <w:rsid w:val="00F30565"/>
    <w:rsid w:val="00F321CA"/>
    <w:rsid w:val="00F340F2"/>
    <w:rsid w:val="00F35116"/>
    <w:rsid w:val="00F3667E"/>
    <w:rsid w:val="00F36F88"/>
    <w:rsid w:val="00F37960"/>
    <w:rsid w:val="00F4072B"/>
    <w:rsid w:val="00F40B35"/>
    <w:rsid w:val="00F41DBF"/>
    <w:rsid w:val="00F44AC5"/>
    <w:rsid w:val="00F5410B"/>
    <w:rsid w:val="00F56C50"/>
    <w:rsid w:val="00F574F5"/>
    <w:rsid w:val="00F60677"/>
    <w:rsid w:val="00F61308"/>
    <w:rsid w:val="00F6346B"/>
    <w:rsid w:val="00F64C51"/>
    <w:rsid w:val="00F65161"/>
    <w:rsid w:val="00F664FC"/>
    <w:rsid w:val="00F711F2"/>
    <w:rsid w:val="00F71FCC"/>
    <w:rsid w:val="00F74199"/>
    <w:rsid w:val="00F7652F"/>
    <w:rsid w:val="00F8284F"/>
    <w:rsid w:val="00F82CF7"/>
    <w:rsid w:val="00F84831"/>
    <w:rsid w:val="00F856E7"/>
    <w:rsid w:val="00F858E4"/>
    <w:rsid w:val="00F8766E"/>
    <w:rsid w:val="00F91F64"/>
    <w:rsid w:val="00F922A0"/>
    <w:rsid w:val="00F933D8"/>
    <w:rsid w:val="00F94AFA"/>
    <w:rsid w:val="00F951E5"/>
    <w:rsid w:val="00F9543D"/>
    <w:rsid w:val="00F957BE"/>
    <w:rsid w:val="00FA3C7A"/>
    <w:rsid w:val="00FA571A"/>
    <w:rsid w:val="00FA628A"/>
    <w:rsid w:val="00FB1700"/>
    <w:rsid w:val="00FB2A71"/>
    <w:rsid w:val="00FB37CA"/>
    <w:rsid w:val="00FC04DA"/>
    <w:rsid w:val="00FC083F"/>
    <w:rsid w:val="00FC32FF"/>
    <w:rsid w:val="00FC3BDA"/>
    <w:rsid w:val="00FC6276"/>
    <w:rsid w:val="00FD203F"/>
    <w:rsid w:val="00FD33D3"/>
    <w:rsid w:val="00FD3BEA"/>
    <w:rsid w:val="00FD4DB5"/>
    <w:rsid w:val="00FD52D9"/>
    <w:rsid w:val="00FD709B"/>
    <w:rsid w:val="00FE24B9"/>
    <w:rsid w:val="00FE50E9"/>
    <w:rsid w:val="00FE5BA4"/>
    <w:rsid w:val="00FF3EDA"/>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6855FCD"/>
  <w15:docId w15:val="{387B1342-47AC-43EB-B2A5-2AFB3C1F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65"/>
    <w:pPr>
      <w:tabs>
        <w:tab w:val="left" w:pos="720"/>
      </w:tabs>
      <w:suppressAutoHyphens/>
      <w:spacing w:line="100" w:lineRule="atLeast"/>
    </w:pPr>
    <w:rPr>
      <w:rFonts w:cs="Calibri"/>
      <w:color w:val="00000A"/>
      <w:sz w:val="24"/>
      <w:szCs w:val="24"/>
      <w:lang w:eastAsia="ar-SA"/>
    </w:rPr>
  </w:style>
  <w:style w:type="paragraph" w:styleId="Heading5">
    <w:name w:val="heading 5"/>
    <w:basedOn w:val="Normal"/>
    <w:next w:val="BodyText"/>
    <w:qFormat/>
    <w:rsid w:val="00CC6165"/>
    <w:pPr>
      <w:keepNext/>
      <w:numPr>
        <w:ilvl w:val="4"/>
        <w:numId w:val="1"/>
      </w:numPr>
      <w:shd w:val="clear" w:color="auto" w:fill="7F7F7F"/>
      <w:outlineLvl w:val="4"/>
    </w:pPr>
    <w:rPr>
      <w:rFonts w:ascii="Verdana" w:hAnsi="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C6165"/>
    <w:rPr>
      <w:rFonts w:ascii="Symbol" w:hAnsi="Symbol"/>
    </w:rPr>
  </w:style>
  <w:style w:type="character" w:customStyle="1" w:styleId="WW8Num2z0">
    <w:name w:val="WW8Num2z0"/>
    <w:rsid w:val="00CC6165"/>
    <w:rPr>
      <w:rFonts w:ascii="Wingdings" w:hAnsi="Wingdings"/>
    </w:rPr>
  </w:style>
  <w:style w:type="character" w:customStyle="1" w:styleId="WW8Num2z1">
    <w:name w:val="WW8Num2z1"/>
    <w:rsid w:val="00CC6165"/>
    <w:rPr>
      <w:rFonts w:ascii="Courier New" w:hAnsi="Courier New" w:cs="Courier New"/>
    </w:rPr>
  </w:style>
  <w:style w:type="character" w:customStyle="1" w:styleId="WW8Num2z3">
    <w:name w:val="WW8Num2z3"/>
    <w:rsid w:val="00CC6165"/>
    <w:rPr>
      <w:rFonts w:ascii="Symbol" w:hAnsi="Symbol"/>
    </w:rPr>
  </w:style>
  <w:style w:type="character" w:customStyle="1" w:styleId="WW8Num3z0">
    <w:name w:val="WW8Num3z0"/>
    <w:rsid w:val="00CC6165"/>
    <w:rPr>
      <w:rFonts w:ascii="Wingdings" w:hAnsi="Wingdings"/>
    </w:rPr>
  </w:style>
  <w:style w:type="character" w:customStyle="1" w:styleId="WW8Num3z1">
    <w:name w:val="WW8Num3z1"/>
    <w:rsid w:val="00CC6165"/>
    <w:rPr>
      <w:rFonts w:ascii="Courier New" w:hAnsi="Courier New" w:cs="Courier New"/>
    </w:rPr>
  </w:style>
  <w:style w:type="character" w:customStyle="1" w:styleId="WW8Num3z3">
    <w:name w:val="WW8Num3z3"/>
    <w:rsid w:val="00CC6165"/>
    <w:rPr>
      <w:rFonts w:ascii="Symbol" w:hAnsi="Symbol"/>
    </w:rPr>
  </w:style>
  <w:style w:type="character" w:customStyle="1" w:styleId="WW8Num4z0">
    <w:name w:val="WW8Num4z0"/>
    <w:rsid w:val="00CC6165"/>
    <w:rPr>
      <w:rFonts w:ascii="Wingdings" w:hAnsi="Wingdings" w:cs="Wingdings"/>
    </w:rPr>
  </w:style>
  <w:style w:type="character" w:customStyle="1" w:styleId="WW8Num4z1">
    <w:name w:val="WW8Num4z1"/>
    <w:rsid w:val="00CC6165"/>
    <w:rPr>
      <w:rFonts w:ascii="Courier New" w:hAnsi="Courier New" w:cs="Courier New"/>
    </w:rPr>
  </w:style>
  <w:style w:type="character" w:customStyle="1" w:styleId="WW8Num4z3">
    <w:name w:val="WW8Num4z3"/>
    <w:rsid w:val="00CC6165"/>
    <w:rPr>
      <w:rFonts w:ascii="Symbol" w:hAnsi="Symbol" w:cs="Symbol"/>
    </w:rPr>
  </w:style>
  <w:style w:type="character" w:customStyle="1" w:styleId="WW8Num5z0">
    <w:name w:val="WW8Num5z0"/>
    <w:rsid w:val="00CC6165"/>
    <w:rPr>
      <w:rFonts w:ascii="Wingdings" w:hAnsi="Wingdings"/>
      <w:b w:val="0"/>
      <w:i w:val="0"/>
      <w:color w:val="auto"/>
      <w:sz w:val="17"/>
      <w:szCs w:val="17"/>
    </w:rPr>
  </w:style>
  <w:style w:type="character" w:customStyle="1" w:styleId="WW8Num5z1">
    <w:name w:val="WW8Num5z1"/>
    <w:rsid w:val="00CC6165"/>
    <w:rPr>
      <w:rFonts w:ascii="Courier New" w:hAnsi="Courier New" w:cs="Courier New"/>
    </w:rPr>
  </w:style>
  <w:style w:type="character" w:customStyle="1" w:styleId="WW8Num5z2">
    <w:name w:val="WW8Num5z2"/>
    <w:rsid w:val="00CC6165"/>
    <w:rPr>
      <w:rFonts w:ascii="Wingdings" w:hAnsi="Wingdings"/>
    </w:rPr>
  </w:style>
  <w:style w:type="character" w:customStyle="1" w:styleId="WW8Num5z3">
    <w:name w:val="WW8Num5z3"/>
    <w:rsid w:val="00CC6165"/>
    <w:rPr>
      <w:rFonts w:ascii="Symbol" w:hAnsi="Symbol"/>
    </w:rPr>
  </w:style>
  <w:style w:type="character" w:customStyle="1" w:styleId="WW8Num6z0">
    <w:name w:val="WW8Num6z0"/>
    <w:rsid w:val="00CC6165"/>
    <w:rPr>
      <w:rFonts w:ascii="Wingdings" w:hAnsi="Wingdings"/>
      <w:sz w:val="20"/>
    </w:rPr>
  </w:style>
  <w:style w:type="character" w:customStyle="1" w:styleId="WW8Num6z1">
    <w:name w:val="WW8Num6z1"/>
    <w:rsid w:val="00CC6165"/>
    <w:rPr>
      <w:rFonts w:ascii="Courier New" w:hAnsi="Courier New" w:cs="Courier New"/>
    </w:rPr>
  </w:style>
  <w:style w:type="character" w:customStyle="1" w:styleId="WW8Num6z2">
    <w:name w:val="WW8Num6z2"/>
    <w:rsid w:val="00CC6165"/>
    <w:rPr>
      <w:rFonts w:ascii="Wingdings" w:hAnsi="Wingdings" w:cs="Wingdings"/>
    </w:rPr>
  </w:style>
  <w:style w:type="character" w:customStyle="1" w:styleId="WW8Num6z3">
    <w:name w:val="WW8Num6z3"/>
    <w:rsid w:val="00CC6165"/>
    <w:rPr>
      <w:rFonts w:ascii="Symbol" w:hAnsi="Symbol" w:cs="Symbol"/>
    </w:rPr>
  </w:style>
  <w:style w:type="character" w:customStyle="1" w:styleId="WW8Num7z0">
    <w:name w:val="WW8Num7z0"/>
    <w:rsid w:val="00CC6165"/>
    <w:rPr>
      <w:rFonts w:ascii="Wingdings" w:hAnsi="Wingdings"/>
    </w:rPr>
  </w:style>
  <w:style w:type="character" w:customStyle="1" w:styleId="WW8Num7z1">
    <w:name w:val="WW8Num7z1"/>
    <w:rsid w:val="00CC6165"/>
    <w:rPr>
      <w:rFonts w:ascii="Courier New" w:hAnsi="Courier New" w:cs="Courier New"/>
    </w:rPr>
  </w:style>
  <w:style w:type="character" w:customStyle="1" w:styleId="WW8Num7z3">
    <w:name w:val="WW8Num7z3"/>
    <w:rsid w:val="00CC6165"/>
    <w:rPr>
      <w:rFonts w:ascii="Symbol" w:hAnsi="Symbol"/>
    </w:rPr>
  </w:style>
  <w:style w:type="character" w:customStyle="1" w:styleId="WW8Num8z0">
    <w:name w:val="WW8Num8z0"/>
    <w:rsid w:val="00CC6165"/>
    <w:rPr>
      <w:rFonts w:ascii="Wingdings" w:hAnsi="Wingdings"/>
    </w:rPr>
  </w:style>
  <w:style w:type="character" w:customStyle="1" w:styleId="WW8Num8z1">
    <w:name w:val="WW8Num8z1"/>
    <w:rsid w:val="00CC6165"/>
    <w:rPr>
      <w:rFonts w:ascii="Courier New" w:hAnsi="Courier New" w:cs="Courier New"/>
    </w:rPr>
  </w:style>
  <w:style w:type="character" w:customStyle="1" w:styleId="WW8Num8z3">
    <w:name w:val="WW8Num8z3"/>
    <w:rsid w:val="00CC6165"/>
    <w:rPr>
      <w:rFonts w:ascii="Symbol" w:hAnsi="Symbol"/>
    </w:rPr>
  </w:style>
  <w:style w:type="character" w:customStyle="1" w:styleId="WW8Num9z0">
    <w:name w:val="WW8Num9z0"/>
    <w:rsid w:val="00CC6165"/>
    <w:rPr>
      <w:rFonts w:ascii="Wingdings" w:hAnsi="Wingdings"/>
    </w:rPr>
  </w:style>
  <w:style w:type="character" w:customStyle="1" w:styleId="WW8Num9z1">
    <w:name w:val="WW8Num9z1"/>
    <w:rsid w:val="00CC6165"/>
    <w:rPr>
      <w:rFonts w:ascii="Courier New" w:hAnsi="Courier New" w:cs="Courier New"/>
    </w:rPr>
  </w:style>
  <w:style w:type="character" w:customStyle="1" w:styleId="WW8Num9z3">
    <w:name w:val="WW8Num9z3"/>
    <w:rsid w:val="00CC6165"/>
    <w:rPr>
      <w:rFonts w:ascii="Symbol" w:hAnsi="Symbol"/>
    </w:rPr>
  </w:style>
  <w:style w:type="character" w:customStyle="1" w:styleId="WW8Num10z0">
    <w:name w:val="WW8Num10z0"/>
    <w:rsid w:val="00CC6165"/>
    <w:rPr>
      <w:rFonts w:ascii="Wingdings" w:hAnsi="Wingdings" w:cs="Wingdings"/>
    </w:rPr>
  </w:style>
  <w:style w:type="character" w:customStyle="1" w:styleId="WW8Num10z1">
    <w:name w:val="WW8Num10z1"/>
    <w:rsid w:val="00CC6165"/>
    <w:rPr>
      <w:rFonts w:ascii="Courier New" w:hAnsi="Courier New" w:cs="Courier New"/>
    </w:rPr>
  </w:style>
  <w:style w:type="character" w:customStyle="1" w:styleId="WW8Num10z3">
    <w:name w:val="WW8Num10z3"/>
    <w:rsid w:val="00CC6165"/>
    <w:rPr>
      <w:rFonts w:ascii="Symbol" w:hAnsi="Symbol" w:cs="Symbol"/>
    </w:rPr>
  </w:style>
  <w:style w:type="character" w:customStyle="1" w:styleId="WW8Num11z0">
    <w:name w:val="WW8Num11z0"/>
    <w:rsid w:val="00CC6165"/>
    <w:rPr>
      <w:rFonts w:ascii="Wingdings" w:hAnsi="Wingdings"/>
    </w:rPr>
  </w:style>
  <w:style w:type="character" w:customStyle="1" w:styleId="WW8Num11z1">
    <w:name w:val="WW8Num11z1"/>
    <w:rsid w:val="00CC6165"/>
    <w:rPr>
      <w:rFonts w:ascii="Courier New" w:hAnsi="Courier New" w:cs="Courier New"/>
    </w:rPr>
  </w:style>
  <w:style w:type="character" w:customStyle="1" w:styleId="WW8Num11z3">
    <w:name w:val="WW8Num11z3"/>
    <w:rsid w:val="00CC6165"/>
    <w:rPr>
      <w:rFonts w:ascii="Symbol" w:hAnsi="Symbol"/>
    </w:rPr>
  </w:style>
  <w:style w:type="character" w:customStyle="1" w:styleId="WW8Num12z0">
    <w:name w:val="WW8Num12z0"/>
    <w:rsid w:val="00CC6165"/>
    <w:rPr>
      <w:rFonts w:ascii="Wingdings" w:hAnsi="Wingdings" w:cs="Wingdings"/>
    </w:rPr>
  </w:style>
  <w:style w:type="character" w:customStyle="1" w:styleId="WW8Num12z1">
    <w:name w:val="WW8Num12z1"/>
    <w:rsid w:val="00CC6165"/>
    <w:rPr>
      <w:rFonts w:ascii="Courier New" w:hAnsi="Courier New" w:cs="Courier New"/>
    </w:rPr>
  </w:style>
  <w:style w:type="character" w:customStyle="1" w:styleId="WW8Num12z3">
    <w:name w:val="WW8Num12z3"/>
    <w:rsid w:val="00CC6165"/>
    <w:rPr>
      <w:rFonts w:ascii="Symbol" w:hAnsi="Symbol" w:cs="Symbol"/>
    </w:rPr>
  </w:style>
  <w:style w:type="character" w:customStyle="1" w:styleId="WW8Num13z0">
    <w:name w:val="WW8Num13z0"/>
    <w:rsid w:val="00CC6165"/>
    <w:rPr>
      <w:rFonts w:ascii="Wingdings" w:hAnsi="Wingdings"/>
    </w:rPr>
  </w:style>
  <w:style w:type="character" w:customStyle="1" w:styleId="WW8Num13z1">
    <w:name w:val="WW8Num13z1"/>
    <w:rsid w:val="00CC6165"/>
    <w:rPr>
      <w:rFonts w:ascii="Courier New" w:hAnsi="Courier New" w:cs="Courier New"/>
    </w:rPr>
  </w:style>
  <w:style w:type="character" w:customStyle="1" w:styleId="WW8Num13z3">
    <w:name w:val="WW8Num13z3"/>
    <w:rsid w:val="00CC6165"/>
    <w:rPr>
      <w:rFonts w:ascii="Symbol" w:hAnsi="Symbol"/>
    </w:rPr>
  </w:style>
  <w:style w:type="character" w:customStyle="1" w:styleId="WW8Num14z0">
    <w:name w:val="WW8Num14z0"/>
    <w:rsid w:val="00CC6165"/>
    <w:rPr>
      <w:rFonts w:ascii="Symbol" w:hAnsi="Symbol"/>
    </w:rPr>
  </w:style>
  <w:style w:type="character" w:customStyle="1" w:styleId="WW8Num14z1">
    <w:name w:val="WW8Num14z1"/>
    <w:rsid w:val="00CC6165"/>
    <w:rPr>
      <w:rFonts w:ascii="Courier New" w:hAnsi="Courier New" w:cs="Courier New"/>
    </w:rPr>
  </w:style>
  <w:style w:type="character" w:customStyle="1" w:styleId="WW8Num14z2">
    <w:name w:val="WW8Num14z2"/>
    <w:rsid w:val="00CC6165"/>
    <w:rPr>
      <w:rFonts w:ascii="Wingdings" w:hAnsi="Wingdings"/>
    </w:rPr>
  </w:style>
  <w:style w:type="character" w:customStyle="1" w:styleId="WW8Num15z0">
    <w:name w:val="WW8Num15z0"/>
    <w:rsid w:val="00CC6165"/>
    <w:rPr>
      <w:rFonts w:ascii="Wingdings" w:hAnsi="Wingdings"/>
    </w:rPr>
  </w:style>
  <w:style w:type="character" w:customStyle="1" w:styleId="WW8Num15z1">
    <w:name w:val="WW8Num15z1"/>
    <w:rsid w:val="00CC6165"/>
    <w:rPr>
      <w:rFonts w:ascii="Courier New" w:hAnsi="Courier New" w:cs="Courier New"/>
    </w:rPr>
  </w:style>
  <w:style w:type="character" w:customStyle="1" w:styleId="WW8Num15z3">
    <w:name w:val="WW8Num15z3"/>
    <w:rsid w:val="00CC6165"/>
    <w:rPr>
      <w:rFonts w:ascii="Symbol" w:hAnsi="Symbol"/>
    </w:rPr>
  </w:style>
  <w:style w:type="character" w:customStyle="1" w:styleId="WW8Num16z0">
    <w:name w:val="WW8Num16z0"/>
    <w:rsid w:val="00CC6165"/>
    <w:rPr>
      <w:rFonts w:ascii="Symbol" w:hAnsi="Symbol"/>
    </w:rPr>
  </w:style>
  <w:style w:type="character" w:customStyle="1" w:styleId="WW8Num16z1">
    <w:name w:val="WW8Num16z1"/>
    <w:rsid w:val="00CC6165"/>
    <w:rPr>
      <w:rFonts w:ascii="Courier New" w:hAnsi="Courier New" w:cs="Courier New"/>
    </w:rPr>
  </w:style>
  <w:style w:type="character" w:customStyle="1" w:styleId="WW8Num16z2">
    <w:name w:val="WW8Num16z2"/>
    <w:rsid w:val="00CC6165"/>
    <w:rPr>
      <w:rFonts w:ascii="Wingdings" w:hAnsi="Wingdings"/>
    </w:rPr>
  </w:style>
  <w:style w:type="character" w:customStyle="1" w:styleId="WW8Num18z0">
    <w:name w:val="WW8Num18z0"/>
    <w:rsid w:val="00CC6165"/>
    <w:rPr>
      <w:rFonts w:ascii="Wingdings" w:hAnsi="Wingdings"/>
    </w:rPr>
  </w:style>
  <w:style w:type="character" w:customStyle="1" w:styleId="WW8Num18z1">
    <w:name w:val="WW8Num18z1"/>
    <w:rsid w:val="00CC6165"/>
    <w:rPr>
      <w:rFonts w:ascii="Courier New" w:hAnsi="Courier New" w:cs="Courier New"/>
    </w:rPr>
  </w:style>
  <w:style w:type="character" w:customStyle="1" w:styleId="WW8Num18z3">
    <w:name w:val="WW8Num18z3"/>
    <w:rsid w:val="00CC6165"/>
    <w:rPr>
      <w:rFonts w:ascii="Symbol" w:hAnsi="Symbol"/>
    </w:rPr>
  </w:style>
  <w:style w:type="character" w:customStyle="1" w:styleId="WW8Num19z0">
    <w:name w:val="WW8Num19z0"/>
    <w:rsid w:val="00CC6165"/>
    <w:rPr>
      <w:rFonts w:ascii="Wingdings" w:hAnsi="Wingdings"/>
    </w:rPr>
  </w:style>
  <w:style w:type="character" w:customStyle="1" w:styleId="WW8Num19z1">
    <w:name w:val="WW8Num19z1"/>
    <w:rsid w:val="00CC6165"/>
    <w:rPr>
      <w:rFonts w:ascii="Courier New" w:hAnsi="Courier New" w:cs="Courier New"/>
    </w:rPr>
  </w:style>
  <w:style w:type="character" w:customStyle="1" w:styleId="WW8Num19z3">
    <w:name w:val="WW8Num19z3"/>
    <w:rsid w:val="00CC6165"/>
    <w:rPr>
      <w:rFonts w:ascii="Symbol" w:hAnsi="Symbol"/>
    </w:rPr>
  </w:style>
  <w:style w:type="character" w:customStyle="1" w:styleId="WW8Num20z0">
    <w:name w:val="WW8Num20z0"/>
    <w:rsid w:val="00CC6165"/>
    <w:rPr>
      <w:rFonts w:ascii="Wingdings" w:hAnsi="Wingdings"/>
    </w:rPr>
  </w:style>
  <w:style w:type="character" w:customStyle="1" w:styleId="WW8Num20z1">
    <w:name w:val="WW8Num20z1"/>
    <w:rsid w:val="00CC6165"/>
    <w:rPr>
      <w:rFonts w:ascii="Courier New" w:hAnsi="Courier New" w:cs="Courier New"/>
    </w:rPr>
  </w:style>
  <w:style w:type="character" w:customStyle="1" w:styleId="WW8Num20z3">
    <w:name w:val="WW8Num20z3"/>
    <w:rsid w:val="00CC6165"/>
    <w:rPr>
      <w:rFonts w:ascii="Symbol" w:hAnsi="Symbol"/>
    </w:rPr>
  </w:style>
  <w:style w:type="character" w:customStyle="1" w:styleId="WW8Num21z0">
    <w:name w:val="WW8Num21z0"/>
    <w:rsid w:val="00CC6165"/>
    <w:rPr>
      <w:rFonts w:ascii="Symbol" w:hAnsi="Symbol"/>
      <w:color w:val="auto"/>
      <w:sz w:val="20"/>
      <w:szCs w:val="20"/>
    </w:rPr>
  </w:style>
  <w:style w:type="character" w:customStyle="1" w:styleId="WW8Num21z1">
    <w:name w:val="WW8Num21z1"/>
    <w:rsid w:val="00CC6165"/>
    <w:rPr>
      <w:rFonts w:ascii="Symbol" w:hAnsi="Symbol"/>
      <w:color w:val="BFBFBF"/>
      <w:sz w:val="16"/>
    </w:rPr>
  </w:style>
  <w:style w:type="character" w:customStyle="1" w:styleId="WW8Num21z2">
    <w:name w:val="WW8Num21z2"/>
    <w:rsid w:val="00CC6165"/>
    <w:rPr>
      <w:rFonts w:ascii="Wingdings" w:hAnsi="Wingdings"/>
    </w:rPr>
  </w:style>
  <w:style w:type="character" w:customStyle="1" w:styleId="WW8Num21z3">
    <w:name w:val="WW8Num21z3"/>
    <w:rsid w:val="00CC6165"/>
    <w:rPr>
      <w:rFonts w:ascii="Symbol" w:hAnsi="Symbol"/>
    </w:rPr>
  </w:style>
  <w:style w:type="character" w:customStyle="1" w:styleId="WW8Num21z4">
    <w:name w:val="WW8Num21z4"/>
    <w:rsid w:val="00CC6165"/>
    <w:rPr>
      <w:rFonts w:ascii="Courier New" w:hAnsi="Courier New" w:cs="Courier New"/>
    </w:rPr>
  </w:style>
  <w:style w:type="character" w:customStyle="1" w:styleId="WW8Num22z0">
    <w:name w:val="WW8Num22z0"/>
    <w:rsid w:val="00CC6165"/>
    <w:rPr>
      <w:rFonts w:ascii="Wingdings" w:hAnsi="Wingdings"/>
    </w:rPr>
  </w:style>
  <w:style w:type="character" w:customStyle="1" w:styleId="WW8Num22z1">
    <w:name w:val="WW8Num22z1"/>
    <w:rsid w:val="00CC6165"/>
    <w:rPr>
      <w:rFonts w:ascii="Courier New" w:hAnsi="Courier New" w:cs="Courier New"/>
    </w:rPr>
  </w:style>
  <w:style w:type="character" w:customStyle="1" w:styleId="WW8Num22z3">
    <w:name w:val="WW8Num22z3"/>
    <w:rsid w:val="00CC6165"/>
    <w:rPr>
      <w:rFonts w:ascii="Symbol" w:hAnsi="Symbol"/>
    </w:rPr>
  </w:style>
  <w:style w:type="character" w:customStyle="1" w:styleId="WW8Num23z0">
    <w:name w:val="WW8Num23z0"/>
    <w:rsid w:val="00CC6165"/>
    <w:rPr>
      <w:rFonts w:ascii="Wingdings" w:hAnsi="Wingdings"/>
    </w:rPr>
  </w:style>
  <w:style w:type="character" w:customStyle="1" w:styleId="WW8Num23z1">
    <w:name w:val="WW8Num23z1"/>
    <w:rsid w:val="00CC6165"/>
    <w:rPr>
      <w:rFonts w:ascii="Courier New" w:hAnsi="Courier New" w:cs="Courier New"/>
    </w:rPr>
  </w:style>
  <w:style w:type="character" w:customStyle="1" w:styleId="WW8Num23z3">
    <w:name w:val="WW8Num23z3"/>
    <w:rsid w:val="00CC6165"/>
    <w:rPr>
      <w:rFonts w:ascii="Symbol" w:hAnsi="Symbol"/>
    </w:rPr>
  </w:style>
  <w:style w:type="character" w:customStyle="1" w:styleId="WW8Num24z0">
    <w:name w:val="WW8Num24z0"/>
    <w:rsid w:val="00CC6165"/>
    <w:rPr>
      <w:rFonts w:ascii="Wingdings" w:hAnsi="Wingdings" w:cs="Wingdings"/>
    </w:rPr>
  </w:style>
  <w:style w:type="character" w:customStyle="1" w:styleId="WW8Num24z1">
    <w:name w:val="WW8Num24z1"/>
    <w:rsid w:val="00CC6165"/>
    <w:rPr>
      <w:rFonts w:ascii="Courier New" w:hAnsi="Courier New" w:cs="Courier New"/>
    </w:rPr>
  </w:style>
  <w:style w:type="character" w:customStyle="1" w:styleId="WW8Num24z3">
    <w:name w:val="WW8Num24z3"/>
    <w:rsid w:val="00CC6165"/>
    <w:rPr>
      <w:rFonts w:ascii="Symbol" w:hAnsi="Symbol" w:cs="Symbol"/>
    </w:rPr>
  </w:style>
  <w:style w:type="character" w:customStyle="1" w:styleId="WW8Num26z0">
    <w:name w:val="WW8Num26z0"/>
    <w:rsid w:val="00CC6165"/>
    <w:rPr>
      <w:rFonts w:ascii="Wingdings" w:hAnsi="Wingdings"/>
    </w:rPr>
  </w:style>
  <w:style w:type="character" w:customStyle="1" w:styleId="WW8Num26z1">
    <w:name w:val="WW8Num26z1"/>
    <w:rsid w:val="00CC6165"/>
    <w:rPr>
      <w:rFonts w:ascii="Courier New" w:hAnsi="Courier New" w:cs="Courier New"/>
    </w:rPr>
  </w:style>
  <w:style w:type="character" w:customStyle="1" w:styleId="WW8Num26z3">
    <w:name w:val="WW8Num26z3"/>
    <w:rsid w:val="00CC6165"/>
    <w:rPr>
      <w:rFonts w:ascii="Symbol" w:hAnsi="Symbol"/>
    </w:rPr>
  </w:style>
  <w:style w:type="character" w:customStyle="1" w:styleId="WW8Num27z0">
    <w:name w:val="WW8Num27z0"/>
    <w:rsid w:val="00CC6165"/>
    <w:rPr>
      <w:rFonts w:ascii="Symbol" w:hAnsi="Symbol"/>
    </w:rPr>
  </w:style>
  <w:style w:type="character" w:customStyle="1" w:styleId="WW8Num27z1">
    <w:name w:val="WW8Num27z1"/>
    <w:rsid w:val="00CC6165"/>
    <w:rPr>
      <w:rFonts w:ascii="Courier New" w:hAnsi="Courier New" w:cs="Courier New"/>
    </w:rPr>
  </w:style>
  <w:style w:type="character" w:customStyle="1" w:styleId="WW8Num27z2">
    <w:name w:val="WW8Num27z2"/>
    <w:rsid w:val="00CC6165"/>
    <w:rPr>
      <w:rFonts w:ascii="Wingdings" w:hAnsi="Wingdings"/>
    </w:rPr>
  </w:style>
  <w:style w:type="character" w:customStyle="1" w:styleId="WW8Num28z0">
    <w:name w:val="WW8Num28z0"/>
    <w:rsid w:val="00CC6165"/>
    <w:rPr>
      <w:rFonts w:ascii="Wingdings 2" w:hAnsi="Wingdings 2" w:cs="Wingdings 2"/>
    </w:rPr>
  </w:style>
  <w:style w:type="character" w:customStyle="1" w:styleId="Heading5Char">
    <w:name w:val="Heading 5 Char"/>
    <w:rsid w:val="00CC6165"/>
    <w:rPr>
      <w:rFonts w:ascii="Verdana" w:eastAsia="Times New Roman" w:hAnsi="Verdana" w:cs="Times New Roman"/>
      <w:b/>
      <w:sz w:val="20"/>
      <w:szCs w:val="20"/>
      <w:shd w:val="clear" w:color="auto" w:fill="7F7F7F"/>
    </w:rPr>
  </w:style>
  <w:style w:type="character" w:customStyle="1" w:styleId="HeaderChar">
    <w:name w:val="Header Char"/>
    <w:rsid w:val="00CC6165"/>
    <w:rPr>
      <w:rFonts w:ascii="Times New Roman" w:eastAsia="Times New Roman" w:hAnsi="Times New Roman" w:cs="Times New Roman"/>
      <w:sz w:val="24"/>
      <w:szCs w:val="24"/>
    </w:rPr>
  </w:style>
  <w:style w:type="character" w:customStyle="1" w:styleId="FooterChar">
    <w:name w:val="Footer Char"/>
    <w:rsid w:val="00CC6165"/>
    <w:rPr>
      <w:rFonts w:ascii="Times New Roman" w:eastAsia="Times New Roman" w:hAnsi="Times New Roman" w:cs="Times New Roman"/>
      <w:sz w:val="24"/>
      <w:szCs w:val="24"/>
    </w:rPr>
  </w:style>
  <w:style w:type="character" w:styleId="Hyperlink">
    <w:name w:val="Hyperlink"/>
    <w:uiPriority w:val="99"/>
    <w:rsid w:val="00CC6165"/>
    <w:rPr>
      <w:color w:val="0000FF"/>
      <w:u w:val="single"/>
    </w:rPr>
  </w:style>
  <w:style w:type="character" w:customStyle="1" w:styleId="BodyText2Char">
    <w:name w:val="Body Text 2 Char"/>
    <w:rsid w:val="00CC6165"/>
    <w:rPr>
      <w:rFonts w:ascii="Verdana" w:eastAsia="Times New Roman" w:hAnsi="Verdana" w:cs="Times New Roman"/>
      <w:sz w:val="20"/>
      <w:szCs w:val="20"/>
      <w:shd w:val="clear" w:color="auto" w:fill="FFFFFF"/>
    </w:rPr>
  </w:style>
  <w:style w:type="character" w:customStyle="1" w:styleId="BodyText3Char">
    <w:name w:val="Body Text 3 Char"/>
    <w:rsid w:val="00CC6165"/>
    <w:rPr>
      <w:rFonts w:ascii="Verdana" w:eastAsia="Times New Roman" w:hAnsi="Verdana" w:cs="Times New Roman"/>
      <w:sz w:val="20"/>
      <w:szCs w:val="20"/>
      <w:shd w:val="clear" w:color="auto" w:fill="FFFFFF"/>
    </w:rPr>
  </w:style>
  <w:style w:type="character" w:customStyle="1" w:styleId="ListLabel1">
    <w:name w:val="ListLabel 1"/>
    <w:rsid w:val="00CC6165"/>
    <w:rPr>
      <w:rFonts w:cs="Courier New"/>
    </w:rPr>
  </w:style>
  <w:style w:type="character" w:customStyle="1" w:styleId="ListLabel2">
    <w:name w:val="ListLabel 2"/>
    <w:rsid w:val="00CC6165"/>
    <w:rPr>
      <w:sz w:val="20"/>
    </w:rPr>
  </w:style>
  <w:style w:type="character" w:customStyle="1" w:styleId="Bullets">
    <w:name w:val="Bullets"/>
    <w:rsid w:val="00CC6165"/>
    <w:rPr>
      <w:rFonts w:ascii="OpenSymbol" w:eastAsia="OpenSymbol" w:hAnsi="OpenSymbol" w:cs="OpenSymbol"/>
    </w:rPr>
  </w:style>
  <w:style w:type="character" w:customStyle="1" w:styleId="ListLabel3">
    <w:name w:val="ListLabel 3"/>
    <w:rsid w:val="00CC6165"/>
    <w:rPr>
      <w:rFonts w:cs="Wingdings"/>
    </w:rPr>
  </w:style>
  <w:style w:type="character" w:customStyle="1" w:styleId="ListLabel4">
    <w:name w:val="ListLabel 4"/>
    <w:rsid w:val="00CC6165"/>
    <w:rPr>
      <w:rFonts w:cs="Courier New"/>
    </w:rPr>
  </w:style>
  <w:style w:type="character" w:customStyle="1" w:styleId="ListLabel5">
    <w:name w:val="ListLabel 5"/>
    <w:rsid w:val="00CC6165"/>
    <w:rPr>
      <w:rFonts w:cs="Symbol"/>
    </w:rPr>
  </w:style>
  <w:style w:type="character" w:customStyle="1" w:styleId="ListLabel6">
    <w:name w:val="ListLabel 6"/>
    <w:rsid w:val="00CC6165"/>
    <w:rPr>
      <w:rFonts w:cs="Wingdings"/>
      <w:sz w:val="20"/>
    </w:rPr>
  </w:style>
  <w:style w:type="paragraph" w:customStyle="1" w:styleId="Heading">
    <w:name w:val="Heading"/>
    <w:basedOn w:val="Normal"/>
    <w:next w:val="BodyText"/>
    <w:rsid w:val="00CC6165"/>
    <w:pPr>
      <w:keepNext/>
      <w:spacing w:before="240" w:after="120"/>
    </w:pPr>
    <w:rPr>
      <w:rFonts w:ascii="Liberation Sans" w:eastAsia="WenQuanYi Micro Hei" w:hAnsi="Liberation Sans" w:cs="Lohit Hindi"/>
      <w:sz w:val="28"/>
      <w:szCs w:val="28"/>
    </w:rPr>
  </w:style>
  <w:style w:type="paragraph" w:styleId="BodyText">
    <w:name w:val="Body Text"/>
    <w:basedOn w:val="Normal"/>
    <w:rsid w:val="00CC6165"/>
    <w:pPr>
      <w:spacing w:after="120"/>
    </w:pPr>
  </w:style>
  <w:style w:type="paragraph" w:styleId="List">
    <w:name w:val="List"/>
    <w:basedOn w:val="BodyText"/>
    <w:rsid w:val="00CC6165"/>
    <w:rPr>
      <w:rFonts w:cs="Lohit Hindi"/>
    </w:rPr>
  </w:style>
  <w:style w:type="paragraph" w:styleId="Caption">
    <w:name w:val="caption"/>
    <w:basedOn w:val="Normal"/>
    <w:qFormat/>
    <w:rsid w:val="00CC6165"/>
    <w:pPr>
      <w:suppressLineNumbers/>
      <w:spacing w:before="120" w:after="120"/>
    </w:pPr>
    <w:rPr>
      <w:rFonts w:cs="Lohit Hindi"/>
      <w:i/>
      <w:iCs/>
    </w:rPr>
  </w:style>
  <w:style w:type="paragraph" w:customStyle="1" w:styleId="Index">
    <w:name w:val="Index"/>
    <w:basedOn w:val="Normal"/>
    <w:rsid w:val="00CC6165"/>
    <w:pPr>
      <w:suppressLineNumbers/>
    </w:pPr>
    <w:rPr>
      <w:rFonts w:cs="Lohit Hindi"/>
    </w:rPr>
  </w:style>
  <w:style w:type="paragraph" w:styleId="ListParagraph">
    <w:name w:val="List Paragraph"/>
    <w:basedOn w:val="Normal"/>
    <w:link w:val="ListParagraphChar"/>
    <w:uiPriority w:val="34"/>
    <w:qFormat/>
    <w:rsid w:val="00CC6165"/>
    <w:pPr>
      <w:spacing w:after="200" w:line="276" w:lineRule="auto"/>
      <w:ind w:left="720"/>
    </w:pPr>
    <w:rPr>
      <w:rFonts w:ascii="Calibri" w:eastAsia="Calibri" w:hAnsi="Calibri" w:cs="Times New Roman"/>
      <w:sz w:val="22"/>
      <w:szCs w:val="22"/>
    </w:rPr>
  </w:style>
  <w:style w:type="paragraph" w:styleId="Header">
    <w:name w:val="header"/>
    <w:basedOn w:val="Normal"/>
    <w:rsid w:val="00CC6165"/>
    <w:pPr>
      <w:suppressLineNumbers/>
    </w:pPr>
  </w:style>
  <w:style w:type="paragraph" w:styleId="Footer">
    <w:name w:val="footer"/>
    <w:basedOn w:val="Normal"/>
    <w:rsid w:val="00CC6165"/>
    <w:pPr>
      <w:suppressLineNumbers/>
    </w:pPr>
  </w:style>
  <w:style w:type="paragraph" w:styleId="BodyText2">
    <w:name w:val="Body Text 2"/>
    <w:basedOn w:val="Normal"/>
    <w:rsid w:val="00CC6165"/>
    <w:pPr>
      <w:shd w:val="clear" w:color="auto" w:fill="FFFFFF"/>
      <w:jc w:val="both"/>
    </w:pPr>
    <w:rPr>
      <w:rFonts w:ascii="Verdana" w:hAnsi="Verdana"/>
      <w:sz w:val="20"/>
      <w:szCs w:val="20"/>
    </w:rPr>
  </w:style>
  <w:style w:type="paragraph" w:styleId="BodyText3">
    <w:name w:val="Body Text 3"/>
    <w:basedOn w:val="Normal"/>
    <w:rsid w:val="00CC6165"/>
    <w:pPr>
      <w:shd w:val="clear" w:color="auto" w:fill="FFFFFF"/>
      <w:ind w:right="450"/>
      <w:jc w:val="both"/>
    </w:pPr>
    <w:rPr>
      <w:rFonts w:ascii="Verdana" w:hAnsi="Verdana"/>
      <w:sz w:val="20"/>
      <w:szCs w:val="20"/>
    </w:rPr>
  </w:style>
  <w:style w:type="paragraph" w:customStyle="1" w:styleId="Description">
    <w:name w:val="Description"/>
    <w:basedOn w:val="Normal"/>
    <w:rsid w:val="00CC6165"/>
    <w:pPr>
      <w:suppressAutoHyphens w:val="0"/>
      <w:spacing w:after="80" w:line="240" w:lineRule="auto"/>
    </w:pPr>
    <w:rPr>
      <w:rFonts w:ascii="Calibri" w:eastAsia="Calibri" w:hAnsi="Calibri"/>
      <w:color w:val="auto"/>
      <w:sz w:val="17"/>
      <w:szCs w:val="22"/>
    </w:rPr>
  </w:style>
  <w:style w:type="paragraph" w:styleId="NoSpacing">
    <w:name w:val="No Spacing"/>
    <w:uiPriority w:val="1"/>
    <w:qFormat/>
    <w:rsid w:val="00CC6165"/>
    <w:pPr>
      <w:suppressAutoHyphens/>
    </w:pPr>
    <w:rPr>
      <w:rFonts w:ascii="Calibri" w:eastAsia="Calibri" w:hAnsi="Calibri" w:cs="Calibri"/>
      <w:sz w:val="22"/>
      <w:szCs w:val="22"/>
      <w:lang w:eastAsia="ar-SA"/>
    </w:rPr>
  </w:style>
  <w:style w:type="paragraph" w:customStyle="1" w:styleId="1">
    <w:name w:val="Обычный1"/>
    <w:rsid w:val="00CC6165"/>
    <w:pPr>
      <w:suppressAutoHyphens/>
    </w:pPr>
    <w:rPr>
      <w:rFonts w:eastAsia="ヒラギノ角ゴ Pro W3" w:cs="Calibri"/>
      <w:color w:val="000000"/>
      <w:sz w:val="24"/>
      <w:lang w:val="ru-RU" w:eastAsia="ar-SA"/>
    </w:rPr>
  </w:style>
  <w:style w:type="paragraph" w:styleId="NormalWeb">
    <w:name w:val="Normal (Web)"/>
    <w:basedOn w:val="Normal"/>
    <w:rsid w:val="00CC6165"/>
    <w:pPr>
      <w:tabs>
        <w:tab w:val="clear" w:pos="720"/>
      </w:tabs>
      <w:suppressAutoHyphens w:val="0"/>
      <w:spacing w:before="280" w:after="280" w:line="240" w:lineRule="auto"/>
    </w:pPr>
    <w:rPr>
      <w:rFonts w:eastAsia="Calibri"/>
      <w:color w:val="auto"/>
      <w:lang w:val="en-CA"/>
    </w:rPr>
  </w:style>
  <w:style w:type="paragraph" w:customStyle="1" w:styleId="TableContents">
    <w:name w:val="Table Contents"/>
    <w:basedOn w:val="Normal"/>
    <w:rsid w:val="00CC6165"/>
    <w:pPr>
      <w:suppressLineNumbers/>
    </w:pPr>
  </w:style>
  <w:style w:type="paragraph" w:customStyle="1" w:styleId="TableHeading">
    <w:name w:val="Table Heading"/>
    <w:basedOn w:val="TableContents"/>
    <w:rsid w:val="00CC6165"/>
    <w:pPr>
      <w:jc w:val="center"/>
    </w:pPr>
    <w:rPr>
      <w:b/>
      <w:bCs/>
    </w:rPr>
  </w:style>
  <w:style w:type="character" w:customStyle="1" w:styleId="ListParagraphChar">
    <w:name w:val="List Paragraph Char"/>
    <w:link w:val="ListParagraph"/>
    <w:uiPriority w:val="34"/>
    <w:qFormat/>
    <w:locked/>
    <w:rsid w:val="00706ED8"/>
    <w:rPr>
      <w:rFonts w:ascii="Calibri" w:eastAsia="Calibri" w:hAnsi="Calibri" w:cs="Calibri"/>
      <w:color w:val="00000A"/>
      <w:sz w:val="22"/>
      <w:szCs w:val="22"/>
      <w:lang w:eastAsia="ar-SA"/>
    </w:rPr>
  </w:style>
  <w:style w:type="character" w:customStyle="1" w:styleId="apple-style-span">
    <w:name w:val="apple-style-span"/>
    <w:basedOn w:val="DefaultParagraphFont"/>
    <w:uiPriority w:val="99"/>
    <w:rsid w:val="004812DE"/>
  </w:style>
  <w:style w:type="paragraph" w:customStyle="1" w:styleId="Normal1">
    <w:name w:val="Normal1"/>
    <w:rsid w:val="004812DE"/>
    <w:pPr>
      <w:spacing w:line="276" w:lineRule="auto"/>
    </w:pPr>
    <w:rPr>
      <w:rFonts w:ascii="Arial" w:eastAsia="Arial" w:hAnsi="Arial" w:cs="Arial"/>
      <w:color w:val="000000"/>
      <w:sz w:val="22"/>
      <w:szCs w:val="22"/>
    </w:rPr>
  </w:style>
  <w:style w:type="character" w:customStyle="1" w:styleId="ColorfulList-Accent1Char">
    <w:name w:val="Colorful List - Accent 1 Char"/>
    <w:link w:val="ColorfulList-Accent1"/>
    <w:uiPriority w:val="34"/>
    <w:locked/>
    <w:rsid w:val="0061329B"/>
    <w:rPr>
      <w:rFonts w:ascii="Calibri" w:eastAsia="Calibri" w:hAnsi="Calibri"/>
      <w:sz w:val="22"/>
      <w:szCs w:val="22"/>
    </w:rPr>
  </w:style>
  <w:style w:type="table" w:styleId="ColorfulList-Accent1">
    <w:name w:val="Colorful List Accent 1"/>
    <w:basedOn w:val="TableNormal"/>
    <w:link w:val="ColorfulList-Accent1Char"/>
    <w:uiPriority w:val="34"/>
    <w:rsid w:val="0061329B"/>
    <w:rPr>
      <w:rFonts w:ascii="Calibri" w:eastAsia="Calibri" w:hAnsi="Calibri"/>
      <w:sz w:val="22"/>
      <w:szCs w:val="22"/>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ColorfulList-Accent11">
    <w:name w:val="Colorful List - Accent 11"/>
    <w:basedOn w:val="Normal"/>
    <w:rsid w:val="00A415B7"/>
    <w:pPr>
      <w:widowControl w:val="0"/>
      <w:tabs>
        <w:tab w:val="clear" w:pos="720"/>
      </w:tabs>
      <w:spacing w:line="240" w:lineRule="auto"/>
      <w:ind w:left="720"/>
    </w:pPr>
    <w:rPr>
      <w:rFonts w:cs="Times New Roman"/>
      <w:color w:val="auto"/>
      <w:sz w:val="20"/>
      <w:szCs w:val="20"/>
    </w:rPr>
  </w:style>
  <w:style w:type="table" w:styleId="TableGrid">
    <w:name w:val="Table Grid"/>
    <w:basedOn w:val="TableNormal"/>
    <w:uiPriority w:val="59"/>
    <w:rsid w:val="003F4A6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nhideWhenUsed/>
    <w:rsid w:val="00CA2C55"/>
    <w:pPr>
      <w:tabs>
        <w:tab w:val="clear" w:pos="720"/>
      </w:tabs>
      <w:suppressAutoHyphens w:val="0"/>
      <w:spacing w:line="240" w:lineRule="auto"/>
    </w:pPr>
    <w:rPr>
      <w:rFonts w:ascii="Consolas" w:hAnsi="Consolas" w:cs="Times New Roman"/>
      <w:color w:val="auto"/>
      <w:sz w:val="20"/>
      <w:szCs w:val="20"/>
      <w:lang w:eastAsia="en-US"/>
    </w:rPr>
  </w:style>
  <w:style w:type="character" w:customStyle="1" w:styleId="HTMLPreformattedChar">
    <w:name w:val="HTML Preformatted Char"/>
    <w:basedOn w:val="DefaultParagraphFont"/>
    <w:link w:val="HTMLPreformatted"/>
    <w:rsid w:val="00CA2C55"/>
    <w:rPr>
      <w:rFonts w:ascii="Consolas" w:hAnsi="Consolas"/>
    </w:rPr>
  </w:style>
  <w:style w:type="character" w:customStyle="1" w:styleId="apple-converted-space">
    <w:name w:val="apple-converted-space"/>
    <w:basedOn w:val="DefaultParagraphFont"/>
    <w:rsid w:val="00CA2C55"/>
  </w:style>
  <w:style w:type="paragraph" w:customStyle="1" w:styleId="ExperianceBody">
    <w:name w:val="Experiance Body"/>
    <w:basedOn w:val="Normal"/>
    <w:rsid w:val="00C10680"/>
    <w:pPr>
      <w:widowControl w:val="0"/>
      <w:tabs>
        <w:tab w:val="clear" w:pos="720"/>
      </w:tabs>
      <w:spacing w:line="240" w:lineRule="auto"/>
      <w:jc w:val="both"/>
    </w:pPr>
    <w:rPr>
      <w:rFonts w:ascii="Arial" w:eastAsia="Lucida Sans Unicode" w:hAnsi="Arial" w:cs="Times New Roman"/>
      <w:color w:val="auto"/>
      <w:sz w:val="20"/>
      <w:lang w:eastAsia="en-US"/>
    </w:rPr>
  </w:style>
  <w:style w:type="character" w:styleId="Emphasis">
    <w:name w:val="Emphasis"/>
    <w:basedOn w:val="DefaultParagraphFont"/>
    <w:uiPriority w:val="20"/>
    <w:qFormat/>
    <w:rsid w:val="00D4320C"/>
    <w:rPr>
      <w:i/>
      <w:iCs/>
    </w:rPr>
  </w:style>
  <w:style w:type="paragraph" w:styleId="BodyTextIndent2">
    <w:name w:val="Body Text Indent 2"/>
    <w:basedOn w:val="Normal"/>
    <w:link w:val="BodyTextIndent2Char"/>
    <w:uiPriority w:val="99"/>
    <w:semiHidden/>
    <w:unhideWhenUsed/>
    <w:rsid w:val="007F13E1"/>
    <w:pPr>
      <w:spacing w:after="120" w:line="480" w:lineRule="auto"/>
      <w:ind w:left="360"/>
    </w:pPr>
  </w:style>
  <w:style w:type="character" w:customStyle="1" w:styleId="BodyTextIndent2Char">
    <w:name w:val="Body Text Indent 2 Char"/>
    <w:basedOn w:val="DefaultParagraphFont"/>
    <w:link w:val="BodyTextIndent2"/>
    <w:uiPriority w:val="99"/>
    <w:semiHidden/>
    <w:rsid w:val="007F13E1"/>
    <w:rPr>
      <w:rFonts w:cs="Calibri"/>
      <w:color w:val="00000A"/>
      <w:sz w:val="24"/>
      <w:szCs w:val="24"/>
      <w:lang w:eastAsia="ar-SA"/>
    </w:rPr>
  </w:style>
  <w:style w:type="character" w:styleId="Strong">
    <w:name w:val="Strong"/>
    <w:basedOn w:val="DefaultParagraphFont"/>
    <w:uiPriority w:val="22"/>
    <w:qFormat/>
    <w:rsid w:val="00E71154"/>
    <w:rPr>
      <w:b/>
      <w:bCs/>
    </w:rPr>
  </w:style>
  <w:style w:type="character" w:customStyle="1" w:styleId="hl">
    <w:name w:val="hl"/>
    <w:basedOn w:val="DefaultParagraphFont"/>
    <w:rsid w:val="00267143"/>
  </w:style>
  <w:style w:type="paragraph" w:customStyle="1" w:styleId="BodyA">
    <w:name w:val="Body A"/>
    <w:rsid w:val="004432EF"/>
    <w:pPr>
      <w:pBdr>
        <w:top w:val="nil"/>
        <w:left w:val="nil"/>
        <w:bottom w:val="nil"/>
        <w:right w:val="nil"/>
        <w:between w:val="nil"/>
        <w:bar w:val="nil"/>
      </w:pBdr>
    </w:pPr>
    <w:rPr>
      <w:rFonts w:ascii="Cambria" w:eastAsia="Cambria" w:hAnsi="Cambria" w:cs="Cambria"/>
      <w:color w:val="000000"/>
      <w:sz w:val="24"/>
      <w:szCs w:val="24"/>
      <w:u w:color="000000"/>
      <w:bdr w:val="nil"/>
    </w:rPr>
  </w:style>
  <w:style w:type="numbering" w:customStyle="1" w:styleId="List74">
    <w:name w:val="List 74"/>
    <w:basedOn w:val="NoList"/>
    <w:rsid w:val="004432EF"/>
    <w:pPr>
      <w:numPr>
        <w:numId w:val="4"/>
      </w:numPr>
    </w:pPr>
  </w:style>
  <w:style w:type="numbering" w:customStyle="1" w:styleId="List75">
    <w:name w:val="List 75"/>
    <w:basedOn w:val="NoList"/>
    <w:rsid w:val="004432EF"/>
    <w:pPr>
      <w:numPr>
        <w:numId w:val="5"/>
      </w:numPr>
    </w:pPr>
  </w:style>
  <w:style w:type="numbering" w:customStyle="1" w:styleId="List76">
    <w:name w:val="List 76"/>
    <w:basedOn w:val="NoList"/>
    <w:rsid w:val="004432EF"/>
    <w:pPr>
      <w:numPr>
        <w:numId w:val="6"/>
      </w:numPr>
    </w:pPr>
  </w:style>
  <w:style w:type="numbering" w:customStyle="1" w:styleId="List77">
    <w:name w:val="List 77"/>
    <w:basedOn w:val="NoList"/>
    <w:rsid w:val="004432EF"/>
    <w:pPr>
      <w:numPr>
        <w:numId w:val="7"/>
      </w:numPr>
    </w:pPr>
  </w:style>
  <w:style w:type="numbering" w:customStyle="1" w:styleId="List78">
    <w:name w:val="List 78"/>
    <w:basedOn w:val="NoList"/>
    <w:rsid w:val="004432EF"/>
    <w:pPr>
      <w:numPr>
        <w:numId w:val="8"/>
      </w:numPr>
    </w:pPr>
  </w:style>
  <w:style w:type="numbering" w:customStyle="1" w:styleId="List79">
    <w:name w:val="List 79"/>
    <w:basedOn w:val="NoList"/>
    <w:rsid w:val="004432EF"/>
    <w:pPr>
      <w:numPr>
        <w:numId w:val="9"/>
      </w:numPr>
    </w:pPr>
  </w:style>
  <w:style w:type="numbering" w:customStyle="1" w:styleId="List80">
    <w:name w:val="List 80"/>
    <w:basedOn w:val="NoList"/>
    <w:rsid w:val="004432EF"/>
    <w:pPr>
      <w:numPr>
        <w:numId w:val="10"/>
      </w:numPr>
    </w:pPr>
  </w:style>
  <w:style w:type="numbering" w:customStyle="1" w:styleId="List81">
    <w:name w:val="List 81"/>
    <w:basedOn w:val="NoList"/>
    <w:rsid w:val="004432EF"/>
    <w:pPr>
      <w:numPr>
        <w:numId w:val="11"/>
      </w:numPr>
    </w:pPr>
  </w:style>
  <w:style w:type="numbering" w:customStyle="1" w:styleId="List82">
    <w:name w:val="List 82"/>
    <w:basedOn w:val="NoList"/>
    <w:rsid w:val="004432EF"/>
    <w:pPr>
      <w:numPr>
        <w:numId w:val="12"/>
      </w:numPr>
    </w:pPr>
  </w:style>
  <w:style w:type="numbering" w:customStyle="1" w:styleId="List83">
    <w:name w:val="List 83"/>
    <w:basedOn w:val="NoList"/>
    <w:rsid w:val="004432EF"/>
    <w:pPr>
      <w:numPr>
        <w:numId w:val="13"/>
      </w:numPr>
    </w:pPr>
  </w:style>
  <w:style w:type="numbering" w:customStyle="1" w:styleId="List84">
    <w:name w:val="List 84"/>
    <w:basedOn w:val="NoList"/>
    <w:rsid w:val="004432EF"/>
    <w:pPr>
      <w:numPr>
        <w:numId w:val="14"/>
      </w:numPr>
    </w:pPr>
  </w:style>
  <w:style w:type="numbering" w:customStyle="1" w:styleId="List85">
    <w:name w:val="List 85"/>
    <w:basedOn w:val="NoList"/>
    <w:rsid w:val="004432EF"/>
    <w:pPr>
      <w:numPr>
        <w:numId w:val="15"/>
      </w:numPr>
    </w:pPr>
  </w:style>
  <w:style w:type="numbering" w:customStyle="1" w:styleId="List86">
    <w:name w:val="List 86"/>
    <w:basedOn w:val="NoList"/>
    <w:rsid w:val="004432EF"/>
    <w:pPr>
      <w:numPr>
        <w:numId w:val="16"/>
      </w:numPr>
    </w:pPr>
  </w:style>
  <w:style w:type="numbering" w:customStyle="1" w:styleId="List87">
    <w:name w:val="List 87"/>
    <w:basedOn w:val="NoList"/>
    <w:rsid w:val="004432EF"/>
    <w:pPr>
      <w:numPr>
        <w:numId w:val="17"/>
      </w:numPr>
    </w:pPr>
  </w:style>
  <w:style w:type="numbering" w:customStyle="1" w:styleId="List88">
    <w:name w:val="List 88"/>
    <w:basedOn w:val="NoList"/>
    <w:rsid w:val="004432EF"/>
    <w:pPr>
      <w:numPr>
        <w:numId w:val="18"/>
      </w:numPr>
    </w:pPr>
  </w:style>
  <w:style w:type="character" w:customStyle="1" w:styleId="resume-font">
    <w:name w:val="resume-font"/>
    <w:basedOn w:val="DefaultParagraphFont"/>
    <w:rsid w:val="002A011A"/>
  </w:style>
  <w:style w:type="character" w:customStyle="1" w:styleId="highlight">
    <w:name w:val="highlight"/>
    <w:basedOn w:val="DefaultParagraphFont"/>
    <w:rsid w:val="00CC467D"/>
  </w:style>
  <w:style w:type="paragraph" w:customStyle="1" w:styleId="worktitle">
    <w:name w:val="work_title"/>
    <w:basedOn w:val="Normal"/>
    <w:rsid w:val="00BB7455"/>
    <w:pPr>
      <w:tabs>
        <w:tab w:val="clear" w:pos="720"/>
      </w:tabs>
      <w:suppressAutoHyphens w:val="0"/>
      <w:spacing w:before="100" w:beforeAutospacing="1" w:after="100" w:afterAutospacing="1" w:line="240" w:lineRule="auto"/>
    </w:pPr>
    <w:rPr>
      <w:rFonts w:cs="Times New Roman"/>
      <w:color w:val="auto"/>
      <w:lang w:eastAsia="en-US"/>
    </w:rPr>
  </w:style>
  <w:style w:type="character" w:customStyle="1" w:styleId="bold">
    <w:name w:val="bold"/>
    <w:basedOn w:val="DefaultParagraphFont"/>
    <w:rsid w:val="00BB7455"/>
  </w:style>
  <w:style w:type="paragraph" w:customStyle="1" w:styleId="workdates">
    <w:name w:val="work_dates"/>
    <w:basedOn w:val="Normal"/>
    <w:rsid w:val="00BB7455"/>
    <w:pPr>
      <w:tabs>
        <w:tab w:val="clear" w:pos="720"/>
      </w:tabs>
      <w:suppressAutoHyphens w:val="0"/>
      <w:spacing w:before="100" w:beforeAutospacing="1" w:after="100" w:afterAutospacing="1" w:line="240" w:lineRule="auto"/>
    </w:pPr>
    <w:rPr>
      <w:rFonts w:cs="Times New Roman"/>
      <w:color w:val="auto"/>
      <w:lang w:eastAsia="en-US"/>
    </w:rPr>
  </w:style>
  <w:style w:type="paragraph" w:customStyle="1" w:styleId="workdescription">
    <w:name w:val="work_description"/>
    <w:basedOn w:val="Normal"/>
    <w:rsid w:val="00BB7455"/>
    <w:pPr>
      <w:tabs>
        <w:tab w:val="clear" w:pos="720"/>
      </w:tabs>
      <w:suppressAutoHyphens w:val="0"/>
      <w:spacing w:before="100" w:beforeAutospacing="1" w:after="100" w:afterAutospacing="1" w:line="240" w:lineRule="auto"/>
    </w:pPr>
    <w:rPr>
      <w:rFonts w:cs="Times New Roman"/>
      <w:color w:val="auto"/>
      <w:lang w:eastAsia="en-US"/>
    </w:rPr>
  </w:style>
  <w:style w:type="character" w:styleId="UnresolvedMention">
    <w:name w:val="Unresolved Mention"/>
    <w:basedOn w:val="DefaultParagraphFont"/>
    <w:uiPriority w:val="99"/>
    <w:semiHidden/>
    <w:unhideWhenUsed/>
    <w:rsid w:val="00853A45"/>
    <w:rPr>
      <w:color w:val="808080"/>
      <w:shd w:val="clear" w:color="auto" w:fill="E6E6E6"/>
    </w:rPr>
  </w:style>
  <w:style w:type="character" w:customStyle="1" w:styleId="rezemp-highlightedfield-highlightedterm">
    <w:name w:val="rezemp-highlightedfield-highlightedterm"/>
    <w:basedOn w:val="DefaultParagraphFont"/>
    <w:rsid w:val="005A11EF"/>
  </w:style>
  <w:style w:type="paragraph" w:customStyle="1" w:styleId="MediumGrid21">
    <w:name w:val="Medium Grid 21"/>
    <w:uiPriority w:val="1"/>
    <w:qFormat/>
    <w:rsid w:val="00AB2316"/>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8177">
      <w:bodyDiv w:val="1"/>
      <w:marLeft w:val="0"/>
      <w:marRight w:val="0"/>
      <w:marTop w:val="0"/>
      <w:marBottom w:val="0"/>
      <w:divBdr>
        <w:top w:val="none" w:sz="0" w:space="0" w:color="auto"/>
        <w:left w:val="none" w:sz="0" w:space="0" w:color="auto"/>
        <w:bottom w:val="none" w:sz="0" w:space="0" w:color="auto"/>
        <w:right w:val="none" w:sz="0" w:space="0" w:color="auto"/>
      </w:divBdr>
      <w:divsChild>
        <w:div w:id="1308823884">
          <w:marLeft w:val="0"/>
          <w:marRight w:val="0"/>
          <w:marTop w:val="0"/>
          <w:marBottom w:val="0"/>
          <w:divBdr>
            <w:top w:val="none" w:sz="0" w:space="0" w:color="auto"/>
            <w:left w:val="none" w:sz="0" w:space="0" w:color="auto"/>
            <w:bottom w:val="none" w:sz="0" w:space="0" w:color="auto"/>
            <w:right w:val="none" w:sz="0" w:space="0" w:color="auto"/>
          </w:divBdr>
          <w:divsChild>
            <w:div w:id="1067146435">
              <w:marLeft w:val="0"/>
              <w:marRight w:val="0"/>
              <w:marTop w:val="0"/>
              <w:marBottom w:val="0"/>
              <w:divBdr>
                <w:top w:val="none" w:sz="0" w:space="0" w:color="auto"/>
                <w:left w:val="none" w:sz="0" w:space="0" w:color="auto"/>
                <w:bottom w:val="none" w:sz="0" w:space="0" w:color="auto"/>
                <w:right w:val="none" w:sz="0" w:space="0" w:color="auto"/>
              </w:divBdr>
            </w:div>
          </w:divsChild>
        </w:div>
        <w:div w:id="1126386480">
          <w:marLeft w:val="0"/>
          <w:marRight w:val="0"/>
          <w:marTop w:val="0"/>
          <w:marBottom w:val="0"/>
          <w:divBdr>
            <w:top w:val="none" w:sz="0" w:space="0" w:color="auto"/>
            <w:left w:val="none" w:sz="0" w:space="0" w:color="auto"/>
            <w:bottom w:val="none" w:sz="0" w:space="0" w:color="auto"/>
            <w:right w:val="none" w:sz="0" w:space="0" w:color="auto"/>
          </w:divBdr>
          <w:divsChild>
            <w:div w:id="399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7817">
      <w:bodyDiv w:val="1"/>
      <w:marLeft w:val="0"/>
      <w:marRight w:val="0"/>
      <w:marTop w:val="0"/>
      <w:marBottom w:val="0"/>
      <w:divBdr>
        <w:top w:val="none" w:sz="0" w:space="0" w:color="auto"/>
        <w:left w:val="none" w:sz="0" w:space="0" w:color="auto"/>
        <w:bottom w:val="none" w:sz="0" w:space="0" w:color="auto"/>
        <w:right w:val="none" w:sz="0" w:space="0" w:color="auto"/>
      </w:divBdr>
    </w:div>
    <w:div w:id="46417432">
      <w:bodyDiv w:val="1"/>
      <w:marLeft w:val="0"/>
      <w:marRight w:val="0"/>
      <w:marTop w:val="0"/>
      <w:marBottom w:val="0"/>
      <w:divBdr>
        <w:top w:val="none" w:sz="0" w:space="0" w:color="auto"/>
        <w:left w:val="none" w:sz="0" w:space="0" w:color="auto"/>
        <w:bottom w:val="none" w:sz="0" w:space="0" w:color="auto"/>
        <w:right w:val="none" w:sz="0" w:space="0" w:color="auto"/>
      </w:divBdr>
      <w:divsChild>
        <w:div w:id="2085298885">
          <w:marLeft w:val="0"/>
          <w:marRight w:val="0"/>
          <w:marTop w:val="0"/>
          <w:marBottom w:val="0"/>
          <w:divBdr>
            <w:top w:val="none" w:sz="0" w:space="0" w:color="auto"/>
            <w:left w:val="none" w:sz="0" w:space="0" w:color="auto"/>
            <w:bottom w:val="none" w:sz="0" w:space="0" w:color="auto"/>
            <w:right w:val="none" w:sz="0" w:space="0" w:color="auto"/>
          </w:divBdr>
        </w:div>
        <w:div w:id="1612972082">
          <w:marLeft w:val="0"/>
          <w:marRight w:val="0"/>
          <w:marTop w:val="0"/>
          <w:marBottom w:val="0"/>
          <w:divBdr>
            <w:top w:val="none" w:sz="0" w:space="0" w:color="auto"/>
            <w:left w:val="none" w:sz="0" w:space="0" w:color="auto"/>
            <w:bottom w:val="none" w:sz="0" w:space="0" w:color="auto"/>
            <w:right w:val="none" w:sz="0" w:space="0" w:color="auto"/>
          </w:divBdr>
        </w:div>
        <w:div w:id="401412397">
          <w:marLeft w:val="0"/>
          <w:marRight w:val="0"/>
          <w:marTop w:val="0"/>
          <w:marBottom w:val="0"/>
          <w:divBdr>
            <w:top w:val="none" w:sz="0" w:space="0" w:color="auto"/>
            <w:left w:val="none" w:sz="0" w:space="0" w:color="auto"/>
            <w:bottom w:val="none" w:sz="0" w:space="0" w:color="auto"/>
            <w:right w:val="none" w:sz="0" w:space="0" w:color="auto"/>
          </w:divBdr>
        </w:div>
      </w:divsChild>
    </w:div>
    <w:div w:id="129327132">
      <w:bodyDiv w:val="1"/>
      <w:marLeft w:val="0"/>
      <w:marRight w:val="0"/>
      <w:marTop w:val="0"/>
      <w:marBottom w:val="0"/>
      <w:divBdr>
        <w:top w:val="none" w:sz="0" w:space="0" w:color="auto"/>
        <w:left w:val="none" w:sz="0" w:space="0" w:color="auto"/>
        <w:bottom w:val="none" w:sz="0" w:space="0" w:color="auto"/>
        <w:right w:val="none" w:sz="0" w:space="0" w:color="auto"/>
      </w:divBdr>
      <w:divsChild>
        <w:div w:id="1335768092">
          <w:marLeft w:val="0"/>
          <w:marRight w:val="0"/>
          <w:marTop w:val="0"/>
          <w:marBottom w:val="0"/>
          <w:divBdr>
            <w:top w:val="none" w:sz="0" w:space="0" w:color="auto"/>
            <w:left w:val="none" w:sz="0" w:space="0" w:color="auto"/>
            <w:bottom w:val="none" w:sz="0" w:space="0" w:color="auto"/>
            <w:right w:val="none" w:sz="0" w:space="0" w:color="auto"/>
          </w:divBdr>
        </w:div>
        <w:div w:id="1086804680">
          <w:marLeft w:val="0"/>
          <w:marRight w:val="0"/>
          <w:marTop w:val="0"/>
          <w:marBottom w:val="0"/>
          <w:divBdr>
            <w:top w:val="none" w:sz="0" w:space="0" w:color="auto"/>
            <w:left w:val="none" w:sz="0" w:space="0" w:color="auto"/>
            <w:bottom w:val="none" w:sz="0" w:space="0" w:color="auto"/>
            <w:right w:val="none" w:sz="0" w:space="0" w:color="auto"/>
          </w:divBdr>
        </w:div>
        <w:div w:id="1420952447">
          <w:marLeft w:val="0"/>
          <w:marRight w:val="0"/>
          <w:marTop w:val="0"/>
          <w:marBottom w:val="0"/>
          <w:divBdr>
            <w:top w:val="none" w:sz="0" w:space="0" w:color="auto"/>
            <w:left w:val="none" w:sz="0" w:space="0" w:color="auto"/>
            <w:bottom w:val="none" w:sz="0" w:space="0" w:color="auto"/>
            <w:right w:val="none" w:sz="0" w:space="0" w:color="auto"/>
          </w:divBdr>
        </w:div>
        <w:div w:id="637994536">
          <w:marLeft w:val="0"/>
          <w:marRight w:val="0"/>
          <w:marTop w:val="0"/>
          <w:marBottom w:val="0"/>
          <w:divBdr>
            <w:top w:val="none" w:sz="0" w:space="0" w:color="auto"/>
            <w:left w:val="none" w:sz="0" w:space="0" w:color="auto"/>
            <w:bottom w:val="none" w:sz="0" w:space="0" w:color="auto"/>
            <w:right w:val="none" w:sz="0" w:space="0" w:color="auto"/>
          </w:divBdr>
        </w:div>
        <w:div w:id="1187718857">
          <w:marLeft w:val="0"/>
          <w:marRight w:val="0"/>
          <w:marTop w:val="0"/>
          <w:marBottom w:val="0"/>
          <w:divBdr>
            <w:top w:val="none" w:sz="0" w:space="0" w:color="auto"/>
            <w:left w:val="none" w:sz="0" w:space="0" w:color="auto"/>
            <w:bottom w:val="none" w:sz="0" w:space="0" w:color="auto"/>
            <w:right w:val="none" w:sz="0" w:space="0" w:color="auto"/>
          </w:divBdr>
        </w:div>
        <w:div w:id="144977809">
          <w:marLeft w:val="0"/>
          <w:marRight w:val="0"/>
          <w:marTop w:val="0"/>
          <w:marBottom w:val="0"/>
          <w:divBdr>
            <w:top w:val="none" w:sz="0" w:space="0" w:color="auto"/>
            <w:left w:val="none" w:sz="0" w:space="0" w:color="auto"/>
            <w:bottom w:val="none" w:sz="0" w:space="0" w:color="auto"/>
            <w:right w:val="none" w:sz="0" w:space="0" w:color="auto"/>
          </w:divBdr>
        </w:div>
        <w:div w:id="1914974096">
          <w:marLeft w:val="0"/>
          <w:marRight w:val="0"/>
          <w:marTop w:val="0"/>
          <w:marBottom w:val="0"/>
          <w:divBdr>
            <w:top w:val="none" w:sz="0" w:space="0" w:color="auto"/>
            <w:left w:val="none" w:sz="0" w:space="0" w:color="auto"/>
            <w:bottom w:val="none" w:sz="0" w:space="0" w:color="auto"/>
            <w:right w:val="none" w:sz="0" w:space="0" w:color="auto"/>
          </w:divBdr>
        </w:div>
        <w:div w:id="1332299515">
          <w:marLeft w:val="0"/>
          <w:marRight w:val="0"/>
          <w:marTop w:val="0"/>
          <w:marBottom w:val="0"/>
          <w:divBdr>
            <w:top w:val="none" w:sz="0" w:space="0" w:color="auto"/>
            <w:left w:val="none" w:sz="0" w:space="0" w:color="auto"/>
            <w:bottom w:val="none" w:sz="0" w:space="0" w:color="auto"/>
            <w:right w:val="none" w:sz="0" w:space="0" w:color="auto"/>
          </w:divBdr>
        </w:div>
        <w:div w:id="676004878">
          <w:marLeft w:val="0"/>
          <w:marRight w:val="0"/>
          <w:marTop w:val="0"/>
          <w:marBottom w:val="0"/>
          <w:divBdr>
            <w:top w:val="none" w:sz="0" w:space="0" w:color="auto"/>
            <w:left w:val="none" w:sz="0" w:space="0" w:color="auto"/>
            <w:bottom w:val="none" w:sz="0" w:space="0" w:color="auto"/>
            <w:right w:val="none" w:sz="0" w:space="0" w:color="auto"/>
          </w:divBdr>
        </w:div>
      </w:divsChild>
    </w:div>
    <w:div w:id="249391558">
      <w:bodyDiv w:val="1"/>
      <w:marLeft w:val="0"/>
      <w:marRight w:val="0"/>
      <w:marTop w:val="0"/>
      <w:marBottom w:val="0"/>
      <w:divBdr>
        <w:top w:val="none" w:sz="0" w:space="0" w:color="auto"/>
        <w:left w:val="none" w:sz="0" w:space="0" w:color="auto"/>
        <w:bottom w:val="none" w:sz="0" w:space="0" w:color="auto"/>
        <w:right w:val="none" w:sz="0" w:space="0" w:color="auto"/>
      </w:divBdr>
    </w:div>
    <w:div w:id="316232077">
      <w:bodyDiv w:val="1"/>
      <w:marLeft w:val="0"/>
      <w:marRight w:val="0"/>
      <w:marTop w:val="0"/>
      <w:marBottom w:val="0"/>
      <w:divBdr>
        <w:top w:val="none" w:sz="0" w:space="0" w:color="auto"/>
        <w:left w:val="none" w:sz="0" w:space="0" w:color="auto"/>
        <w:bottom w:val="none" w:sz="0" w:space="0" w:color="auto"/>
        <w:right w:val="none" w:sz="0" w:space="0" w:color="auto"/>
      </w:divBdr>
    </w:div>
    <w:div w:id="345717856">
      <w:bodyDiv w:val="1"/>
      <w:marLeft w:val="0"/>
      <w:marRight w:val="0"/>
      <w:marTop w:val="0"/>
      <w:marBottom w:val="0"/>
      <w:divBdr>
        <w:top w:val="none" w:sz="0" w:space="0" w:color="auto"/>
        <w:left w:val="none" w:sz="0" w:space="0" w:color="auto"/>
        <w:bottom w:val="none" w:sz="0" w:space="0" w:color="auto"/>
        <w:right w:val="none" w:sz="0" w:space="0" w:color="auto"/>
      </w:divBdr>
    </w:div>
    <w:div w:id="366024166">
      <w:bodyDiv w:val="1"/>
      <w:marLeft w:val="0"/>
      <w:marRight w:val="0"/>
      <w:marTop w:val="0"/>
      <w:marBottom w:val="0"/>
      <w:divBdr>
        <w:top w:val="none" w:sz="0" w:space="0" w:color="auto"/>
        <w:left w:val="none" w:sz="0" w:space="0" w:color="auto"/>
        <w:bottom w:val="none" w:sz="0" w:space="0" w:color="auto"/>
        <w:right w:val="none" w:sz="0" w:space="0" w:color="auto"/>
      </w:divBdr>
    </w:div>
    <w:div w:id="461387155">
      <w:bodyDiv w:val="1"/>
      <w:marLeft w:val="0"/>
      <w:marRight w:val="0"/>
      <w:marTop w:val="0"/>
      <w:marBottom w:val="0"/>
      <w:divBdr>
        <w:top w:val="none" w:sz="0" w:space="0" w:color="auto"/>
        <w:left w:val="none" w:sz="0" w:space="0" w:color="auto"/>
        <w:bottom w:val="none" w:sz="0" w:space="0" w:color="auto"/>
        <w:right w:val="none" w:sz="0" w:space="0" w:color="auto"/>
      </w:divBdr>
    </w:div>
    <w:div w:id="467281909">
      <w:bodyDiv w:val="1"/>
      <w:marLeft w:val="0"/>
      <w:marRight w:val="0"/>
      <w:marTop w:val="0"/>
      <w:marBottom w:val="0"/>
      <w:divBdr>
        <w:top w:val="none" w:sz="0" w:space="0" w:color="auto"/>
        <w:left w:val="none" w:sz="0" w:space="0" w:color="auto"/>
        <w:bottom w:val="none" w:sz="0" w:space="0" w:color="auto"/>
        <w:right w:val="none" w:sz="0" w:space="0" w:color="auto"/>
      </w:divBdr>
    </w:div>
    <w:div w:id="509872103">
      <w:bodyDiv w:val="1"/>
      <w:marLeft w:val="0"/>
      <w:marRight w:val="0"/>
      <w:marTop w:val="0"/>
      <w:marBottom w:val="0"/>
      <w:divBdr>
        <w:top w:val="none" w:sz="0" w:space="0" w:color="auto"/>
        <w:left w:val="none" w:sz="0" w:space="0" w:color="auto"/>
        <w:bottom w:val="none" w:sz="0" w:space="0" w:color="auto"/>
        <w:right w:val="none" w:sz="0" w:space="0" w:color="auto"/>
      </w:divBdr>
    </w:div>
    <w:div w:id="591593875">
      <w:bodyDiv w:val="1"/>
      <w:marLeft w:val="0"/>
      <w:marRight w:val="0"/>
      <w:marTop w:val="0"/>
      <w:marBottom w:val="0"/>
      <w:divBdr>
        <w:top w:val="none" w:sz="0" w:space="0" w:color="auto"/>
        <w:left w:val="none" w:sz="0" w:space="0" w:color="auto"/>
        <w:bottom w:val="none" w:sz="0" w:space="0" w:color="auto"/>
        <w:right w:val="none" w:sz="0" w:space="0" w:color="auto"/>
      </w:divBdr>
    </w:div>
    <w:div w:id="610665320">
      <w:bodyDiv w:val="1"/>
      <w:marLeft w:val="0"/>
      <w:marRight w:val="0"/>
      <w:marTop w:val="0"/>
      <w:marBottom w:val="0"/>
      <w:divBdr>
        <w:top w:val="none" w:sz="0" w:space="0" w:color="auto"/>
        <w:left w:val="none" w:sz="0" w:space="0" w:color="auto"/>
        <w:bottom w:val="none" w:sz="0" w:space="0" w:color="auto"/>
        <w:right w:val="none" w:sz="0" w:space="0" w:color="auto"/>
      </w:divBdr>
    </w:div>
    <w:div w:id="639110792">
      <w:bodyDiv w:val="1"/>
      <w:marLeft w:val="0"/>
      <w:marRight w:val="0"/>
      <w:marTop w:val="0"/>
      <w:marBottom w:val="0"/>
      <w:divBdr>
        <w:top w:val="none" w:sz="0" w:space="0" w:color="auto"/>
        <w:left w:val="none" w:sz="0" w:space="0" w:color="auto"/>
        <w:bottom w:val="none" w:sz="0" w:space="0" w:color="auto"/>
        <w:right w:val="none" w:sz="0" w:space="0" w:color="auto"/>
      </w:divBdr>
    </w:div>
    <w:div w:id="652492759">
      <w:bodyDiv w:val="1"/>
      <w:marLeft w:val="0"/>
      <w:marRight w:val="0"/>
      <w:marTop w:val="0"/>
      <w:marBottom w:val="0"/>
      <w:divBdr>
        <w:top w:val="none" w:sz="0" w:space="0" w:color="auto"/>
        <w:left w:val="none" w:sz="0" w:space="0" w:color="auto"/>
        <w:bottom w:val="none" w:sz="0" w:space="0" w:color="auto"/>
        <w:right w:val="none" w:sz="0" w:space="0" w:color="auto"/>
      </w:divBdr>
    </w:div>
    <w:div w:id="713116862">
      <w:bodyDiv w:val="1"/>
      <w:marLeft w:val="0"/>
      <w:marRight w:val="0"/>
      <w:marTop w:val="0"/>
      <w:marBottom w:val="0"/>
      <w:divBdr>
        <w:top w:val="none" w:sz="0" w:space="0" w:color="auto"/>
        <w:left w:val="none" w:sz="0" w:space="0" w:color="auto"/>
        <w:bottom w:val="none" w:sz="0" w:space="0" w:color="auto"/>
        <w:right w:val="none" w:sz="0" w:space="0" w:color="auto"/>
      </w:divBdr>
    </w:div>
    <w:div w:id="797604502">
      <w:bodyDiv w:val="1"/>
      <w:marLeft w:val="0"/>
      <w:marRight w:val="0"/>
      <w:marTop w:val="0"/>
      <w:marBottom w:val="0"/>
      <w:divBdr>
        <w:top w:val="none" w:sz="0" w:space="0" w:color="auto"/>
        <w:left w:val="none" w:sz="0" w:space="0" w:color="auto"/>
        <w:bottom w:val="none" w:sz="0" w:space="0" w:color="auto"/>
        <w:right w:val="none" w:sz="0" w:space="0" w:color="auto"/>
      </w:divBdr>
    </w:div>
    <w:div w:id="800806218">
      <w:bodyDiv w:val="1"/>
      <w:marLeft w:val="0"/>
      <w:marRight w:val="0"/>
      <w:marTop w:val="0"/>
      <w:marBottom w:val="0"/>
      <w:divBdr>
        <w:top w:val="none" w:sz="0" w:space="0" w:color="auto"/>
        <w:left w:val="none" w:sz="0" w:space="0" w:color="auto"/>
        <w:bottom w:val="none" w:sz="0" w:space="0" w:color="auto"/>
        <w:right w:val="none" w:sz="0" w:space="0" w:color="auto"/>
      </w:divBdr>
    </w:div>
    <w:div w:id="873809662">
      <w:bodyDiv w:val="1"/>
      <w:marLeft w:val="0"/>
      <w:marRight w:val="0"/>
      <w:marTop w:val="0"/>
      <w:marBottom w:val="0"/>
      <w:divBdr>
        <w:top w:val="none" w:sz="0" w:space="0" w:color="auto"/>
        <w:left w:val="none" w:sz="0" w:space="0" w:color="auto"/>
        <w:bottom w:val="none" w:sz="0" w:space="0" w:color="auto"/>
        <w:right w:val="none" w:sz="0" w:space="0" w:color="auto"/>
      </w:divBdr>
    </w:div>
    <w:div w:id="1003316751">
      <w:bodyDiv w:val="1"/>
      <w:marLeft w:val="0"/>
      <w:marRight w:val="0"/>
      <w:marTop w:val="0"/>
      <w:marBottom w:val="0"/>
      <w:divBdr>
        <w:top w:val="none" w:sz="0" w:space="0" w:color="auto"/>
        <w:left w:val="none" w:sz="0" w:space="0" w:color="auto"/>
        <w:bottom w:val="none" w:sz="0" w:space="0" w:color="auto"/>
        <w:right w:val="none" w:sz="0" w:space="0" w:color="auto"/>
      </w:divBdr>
    </w:div>
    <w:div w:id="1156454571">
      <w:bodyDiv w:val="1"/>
      <w:marLeft w:val="0"/>
      <w:marRight w:val="0"/>
      <w:marTop w:val="0"/>
      <w:marBottom w:val="0"/>
      <w:divBdr>
        <w:top w:val="none" w:sz="0" w:space="0" w:color="auto"/>
        <w:left w:val="none" w:sz="0" w:space="0" w:color="auto"/>
        <w:bottom w:val="none" w:sz="0" w:space="0" w:color="auto"/>
        <w:right w:val="none" w:sz="0" w:space="0" w:color="auto"/>
      </w:divBdr>
    </w:div>
    <w:div w:id="1235503800">
      <w:bodyDiv w:val="1"/>
      <w:marLeft w:val="0"/>
      <w:marRight w:val="0"/>
      <w:marTop w:val="0"/>
      <w:marBottom w:val="0"/>
      <w:divBdr>
        <w:top w:val="none" w:sz="0" w:space="0" w:color="auto"/>
        <w:left w:val="none" w:sz="0" w:space="0" w:color="auto"/>
        <w:bottom w:val="none" w:sz="0" w:space="0" w:color="auto"/>
        <w:right w:val="none" w:sz="0" w:space="0" w:color="auto"/>
      </w:divBdr>
    </w:div>
    <w:div w:id="1303921426">
      <w:bodyDiv w:val="1"/>
      <w:marLeft w:val="0"/>
      <w:marRight w:val="0"/>
      <w:marTop w:val="0"/>
      <w:marBottom w:val="0"/>
      <w:divBdr>
        <w:top w:val="none" w:sz="0" w:space="0" w:color="auto"/>
        <w:left w:val="none" w:sz="0" w:space="0" w:color="auto"/>
        <w:bottom w:val="none" w:sz="0" w:space="0" w:color="auto"/>
        <w:right w:val="none" w:sz="0" w:space="0" w:color="auto"/>
      </w:divBdr>
    </w:div>
    <w:div w:id="1306159901">
      <w:bodyDiv w:val="1"/>
      <w:marLeft w:val="0"/>
      <w:marRight w:val="0"/>
      <w:marTop w:val="0"/>
      <w:marBottom w:val="0"/>
      <w:divBdr>
        <w:top w:val="none" w:sz="0" w:space="0" w:color="auto"/>
        <w:left w:val="none" w:sz="0" w:space="0" w:color="auto"/>
        <w:bottom w:val="none" w:sz="0" w:space="0" w:color="auto"/>
        <w:right w:val="none" w:sz="0" w:space="0" w:color="auto"/>
      </w:divBdr>
    </w:div>
    <w:div w:id="1383476703">
      <w:bodyDiv w:val="1"/>
      <w:marLeft w:val="0"/>
      <w:marRight w:val="0"/>
      <w:marTop w:val="0"/>
      <w:marBottom w:val="0"/>
      <w:divBdr>
        <w:top w:val="none" w:sz="0" w:space="0" w:color="auto"/>
        <w:left w:val="none" w:sz="0" w:space="0" w:color="auto"/>
        <w:bottom w:val="none" w:sz="0" w:space="0" w:color="auto"/>
        <w:right w:val="none" w:sz="0" w:space="0" w:color="auto"/>
      </w:divBdr>
      <w:divsChild>
        <w:div w:id="768693646">
          <w:marLeft w:val="0"/>
          <w:marRight w:val="0"/>
          <w:marTop w:val="0"/>
          <w:marBottom w:val="0"/>
          <w:divBdr>
            <w:top w:val="none" w:sz="0" w:space="0" w:color="auto"/>
            <w:left w:val="none" w:sz="0" w:space="0" w:color="auto"/>
            <w:bottom w:val="none" w:sz="0" w:space="0" w:color="auto"/>
            <w:right w:val="none" w:sz="0" w:space="0" w:color="auto"/>
          </w:divBdr>
          <w:divsChild>
            <w:div w:id="1397437017">
              <w:marLeft w:val="0"/>
              <w:marRight w:val="0"/>
              <w:marTop w:val="0"/>
              <w:marBottom w:val="0"/>
              <w:divBdr>
                <w:top w:val="none" w:sz="0" w:space="0" w:color="auto"/>
                <w:left w:val="none" w:sz="0" w:space="0" w:color="auto"/>
                <w:bottom w:val="none" w:sz="0" w:space="0" w:color="auto"/>
                <w:right w:val="none" w:sz="0" w:space="0" w:color="auto"/>
              </w:divBdr>
            </w:div>
            <w:div w:id="5197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257">
      <w:bodyDiv w:val="1"/>
      <w:marLeft w:val="0"/>
      <w:marRight w:val="0"/>
      <w:marTop w:val="0"/>
      <w:marBottom w:val="0"/>
      <w:divBdr>
        <w:top w:val="none" w:sz="0" w:space="0" w:color="auto"/>
        <w:left w:val="none" w:sz="0" w:space="0" w:color="auto"/>
        <w:bottom w:val="none" w:sz="0" w:space="0" w:color="auto"/>
        <w:right w:val="none" w:sz="0" w:space="0" w:color="auto"/>
      </w:divBdr>
    </w:div>
    <w:div w:id="1404720166">
      <w:bodyDiv w:val="1"/>
      <w:marLeft w:val="0"/>
      <w:marRight w:val="0"/>
      <w:marTop w:val="0"/>
      <w:marBottom w:val="0"/>
      <w:divBdr>
        <w:top w:val="none" w:sz="0" w:space="0" w:color="auto"/>
        <w:left w:val="none" w:sz="0" w:space="0" w:color="auto"/>
        <w:bottom w:val="none" w:sz="0" w:space="0" w:color="auto"/>
        <w:right w:val="none" w:sz="0" w:space="0" w:color="auto"/>
      </w:divBdr>
      <w:divsChild>
        <w:div w:id="1416169682">
          <w:marLeft w:val="0"/>
          <w:marRight w:val="0"/>
          <w:marTop w:val="0"/>
          <w:marBottom w:val="0"/>
          <w:divBdr>
            <w:top w:val="none" w:sz="0" w:space="0" w:color="auto"/>
            <w:left w:val="none" w:sz="0" w:space="0" w:color="auto"/>
            <w:bottom w:val="none" w:sz="0" w:space="0" w:color="auto"/>
            <w:right w:val="none" w:sz="0" w:space="0" w:color="auto"/>
          </w:divBdr>
        </w:div>
        <w:div w:id="1517768947">
          <w:marLeft w:val="0"/>
          <w:marRight w:val="0"/>
          <w:marTop w:val="0"/>
          <w:marBottom w:val="0"/>
          <w:divBdr>
            <w:top w:val="none" w:sz="0" w:space="0" w:color="auto"/>
            <w:left w:val="none" w:sz="0" w:space="0" w:color="auto"/>
            <w:bottom w:val="none" w:sz="0" w:space="0" w:color="auto"/>
            <w:right w:val="none" w:sz="0" w:space="0" w:color="auto"/>
          </w:divBdr>
        </w:div>
        <w:div w:id="905532176">
          <w:marLeft w:val="0"/>
          <w:marRight w:val="0"/>
          <w:marTop w:val="375"/>
          <w:marBottom w:val="0"/>
          <w:divBdr>
            <w:top w:val="none" w:sz="0" w:space="0" w:color="auto"/>
            <w:left w:val="none" w:sz="0" w:space="0" w:color="auto"/>
            <w:bottom w:val="none" w:sz="0" w:space="0" w:color="auto"/>
            <w:right w:val="none" w:sz="0" w:space="0" w:color="auto"/>
          </w:divBdr>
          <w:divsChild>
            <w:div w:id="1349874090">
              <w:marLeft w:val="0"/>
              <w:marRight w:val="0"/>
              <w:marTop w:val="150"/>
              <w:marBottom w:val="0"/>
              <w:divBdr>
                <w:top w:val="none" w:sz="0" w:space="0" w:color="auto"/>
                <w:left w:val="none" w:sz="0" w:space="0" w:color="auto"/>
                <w:bottom w:val="none" w:sz="0" w:space="0" w:color="auto"/>
                <w:right w:val="none" w:sz="0" w:space="0" w:color="auto"/>
              </w:divBdr>
              <w:divsChild>
                <w:div w:id="1538274312">
                  <w:marLeft w:val="0"/>
                  <w:marRight w:val="0"/>
                  <w:marTop w:val="150"/>
                  <w:marBottom w:val="150"/>
                  <w:divBdr>
                    <w:top w:val="none" w:sz="0" w:space="0" w:color="auto"/>
                    <w:left w:val="none" w:sz="0" w:space="0" w:color="auto"/>
                    <w:bottom w:val="none" w:sz="0" w:space="0" w:color="auto"/>
                    <w:right w:val="none" w:sz="0" w:space="0" w:color="auto"/>
                  </w:divBdr>
                  <w:divsChild>
                    <w:div w:id="270823908">
                      <w:marLeft w:val="0"/>
                      <w:marRight w:val="0"/>
                      <w:marTop w:val="0"/>
                      <w:marBottom w:val="0"/>
                      <w:divBdr>
                        <w:top w:val="none" w:sz="0" w:space="0" w:color="auto"/>
                        <w:left w:val="none" w:sz="0" w:space="0" w:color="auto"/>
                        <w:bottom w:val="none" w:sz="0" w:space="0" w:color="auto"/>
                        <w:right w:val="none" w:sz="0" w:space="0" w:color="auto"/>
                      </w:divBdr>
                    </w:div>
                    <w:div w:id="1158568764">
                      <w:marLeft w:val="0"/>
                      <w:marRight w:val="0"/>
                      <w:marTop w:val="0"/>
                      <w:marBottom w:val="0"/>
                      <w:divBdr>
                        <w:top w:val="none" w:sz="0" w:space="0" w:color="auto"/>
                        <w:left w:val="none" w:sz="0" w:space="0" w:color="auto"/>
                        <w:bottom w:val="none" w:sz="0" w:space="0" w:color="auto"/>
                        <w:right w:val="none" w:sz="0" w:space="0" w:color="auto"/>
                      </w:divBdr>
                      <w:divsChild>
                        <w:div w:id="1609659660">
                          <w:marLeft w:val="0"/>
                          <w:marRight w:val="0"/>
                          <w:marTop w:val="0"/>
                          <w:marBottom w:val="0"/>
                          <w:divBdr>
                            <w:top w:val="none" w:sz="0" w:space="0" w:color="auto"/>
                            <w:left w:val="none" w:sz="0" w:space="0" w:color="auto"/>
                            <w:bottom w:val="none" w:sz="0" w:space="0" w:color="auto"/>
                            <w:right w:val="none" w:sz="0" w:space="0" w:color="auto"/>
                          </w:divBdr>
                        </w:div>
                        <w:div w:id="1864250090">
                          <w:marLeft w:val="0"/>
                          <w:marRight w:val="0"/>
                          <w:marTop w:val="0"/>
                          <w:marBottom w:val="0"/>
                          <w:divBdr>
                            <w:top w:val="none" w:sz="0" w:space="0" w:color="auto"/>
                            <w:left w:val="none" w:sz="0" w:space="0" w:color="auto"/>
                            <w:bottom w:val="none" w:sz="0" w:space="0" w:color="auto"/>
                            <w:right w:val="none" w:sz="0" w:space="0" w:color="auto"/>
                          </w:divBdr>
                        </w:div>
                      </w:divsChild>
                    </w:div>
                    <w:div w:id="588925573">
                      <w:marLeft w:val="0"/>
                      <w:marRight w:val="0"/>
                      <w:marTop w:val="0"/>
                      <w:marBottom w:val="0"/>
                      <w:divBdr>
                        <w:top w:val="none" w:sz="0" w:space="0" w:color="auto"/>
                        <w:left w:val="none" w:sz="0" w:space="0" w:color="auto"/>
                        <w:bottom w:val="none" w:sz="0" w:space="0" w:color="auto"/>
                        <w:right w:val="none" w:sz="0" w:space="0" w:color="auto"/>
                      </w:divBdr>
                    </w:div>
                  </w:divsChild>
                </w:div>
                <w:div w:id="172378457">
                  <w:marLeft w:val="0"/>
                  <w:marRight w:val="0"/>
                  <w:marTop w:val="150"/>
                  <w:marBottom w:val="150"/>
                  <w:divBdr>
                    <w:top w:val="none" w:sz="0" w:space="0" w:color="auto"/>
                    <w:left w:val="none" w:sz="0" w:space="0" w:color="auto"/>
                    <w:bottom w:val="none" w:sz="0" w:space="0" w:color="auto"/>
                    <w:right w:val="none" w:sz="0" w:space="0" w:color="auto"/>
                  </w:divBdr>
                  <w:divsChild>
                    <w:div w:id="1073970395">
                      <w:marLeft w:val="0"/>
                      <w:marRight w:val="0"/>
                      <w:marTop w:val="0"/>
                      <w:marBottom w:val="0"/>
                      <w:divBdr>
                        <w:top w:val="none" w:sz="0" w:space="0" w:color="auto"/>
                        <w:left w:val="none" w:sz="0" w:space="0" w:color="auto"/>
                        <w:bottom w:val="none" w:sz="0" w:space="0" w:color="auto"/>
                        <w:right w:val="none" w:sz="0" w:space="0" w:color="auto"/>
                      </w:divBdr>
                    </w:div>
                    <w:div w:id="1386954797">
                      <w:marLeft w:val="0"/>
                      <w:marRight w:val="0"/>
                      <w:marTop w:val="0"/>
                      <w:marBottom w:val="0"/>
                      <w:divBdr>
                        <w:top w:val="none" w:sz="0" w:space="0" w:color="auto"/>
                        <w:left w:val="none" w:sz="0" w:space="0" w:color="auto"/>
                        <w:bottom w:val="none" w:sz="0" w:space="0" w:color="auto"/>
                        <w:right w:val="none" w:sz="0" w:space="0" w:color="auto"/>
                      </w:divBdr>
                      <w:divsChild>
                        <w:div w:id="281419654">
                          <w:marLeft w:val="0"/>
                          <w:marRight w:val="0"/>
                          <w:marTop w:val="0"/>
                          <w:marBottom w:val="0"/>
                          <w:divBdr>
                            <w:top w:val="none" w:sz="0" w:space="0" w:color="auto"/>
                            <w:left w:val="none" w:sz="0" w:space="0" w:color="auto"/>
                            <w:bottom w:val="none" w:sz="0" w:space="0" w:color="auto"/>
                            <w:right w:val="none" w:sz="0" w:space="0" w:color="auto"/>
                          </w:divBdr>
                        </w:div>
                        <w:div w:id="2067557729">
                          <w:marLeft w:val="0"/>
                          <w:marRight w:val="0"/>
                          <w:marTop w:val="0"/>
                          <w:marBottom w:val="0"/>
                          <w:divBdr>
                            <w:top w:val="none" w:sz="0" w:space="0" w:color="auto"/>
                            <w:left w:val="none" w:sz="0" w:space="0" w:color="auto"/>
                            <w:bottom w:val="none" w:sz="0" w:space="0" w:color="auto"/>
                            <w:right w:val="none" w:sz="0" w:space="0" w:color="auto"/>
                          </w:divBdr>
                        </w:div>
                      </w:divsChild>
                    </w:div>
                    <w:div w:id="642394889">
                      <w:marLeft w:val="0"/>
                      <w:marRight w:val="0"/>
                      <w:marTop w:val="0"/>
                      <w:marBottom w:val="0"/>
                      <w:divBdr>
                        <w:top w:val="none" w:sz="0" w:space="0" w:color="auto"/>
                        <w:left w:val="none" w:sz="0" w:space="0" w:color="auto"/>
                        <w:bottom w:val="none" w:sz="0" w:space="0" w:color="auto"/>
                        <w:right w:val="none" w:sz="0" w:space="0" w:color="auto"/>
                      </w:divBdr>
                    </w:div>
                  </w:divsChild>
                </w:div>
                <w:div w:id="2002653639">
                  <w:marLeft w:val="0"/>
                  <w:marRight w:val="0"/>
                  <w:marTop w:val="150"/>
                  <w:marBottom w:val="150"/>
                  <w:divBdr>
                    <w:top w:val="none" w:sz="0" w:space="0" w:color="auto"/>
                    <w:left w:val="none" w:sz="0" w:space="0" w:color="auto"/>
                    <w:bottom w:val="none" w:sz="0" w:space="0" w:color="auto"/>
                    <w:right w:val="none" w:sz="0" w:space="0" w:color="auto"/>
                  </w:divBdr>
                  <w:divsChild>
                    <w:div w:id="1969431222">
                      <w:marLeft w:val="0"/>
                      <w:marRight w:val="0"/>
                      <w:marTop w:val="0"/>
                      <w:marBottom w:val="0"/>
                      <w:divBdr>
                        <w:top w:val="none" w:sz="0" w:space="0" w:color="auto"/>
                        <w:left w:val="none" w:sz="0" w:space="0" w:color="auto"/>
                        <w:bottom w:val="none" w:sz="0" w:space="0" w:color="auto"/>
                        <w:right w:val="none" w:sz="0" w:space="0" w:color="auto"/>
                      </w:divBdr>
                    </w:div>
                    <w:div w:id="267278638">
                      <w:marLeft w:val="0"/>
                      <w:marRight w:val="0"/>
                      <w:marTop w:val="0"/>
                      <w:marBottom w:val="0"/>
                      <w:divBdr>
                        <w:top w:val="none" w:sz="0" w:space="0" w:color="auto"/>
                        <w:left w:val="none" w:sz="0" w:space="0" w:color="auto"/>
                        <w:bottom w:val="none" w:sz="0" w:space="0" w:color="auto"/>
                        <w:right w:val="none" w:sz="0" w:space="0" w:color="auto"/>
                      </w:divBdr>
                      <w:divsChild>
                        <w:div w:id="944923282">
                          <w:marLeft w:val="0"/>
                          <w:marRight w:val="0"/>
                          <w:marTop w:val="0"/>
                          <w:marBottom w:val="0"/>
                          <w:divBdr>
                            <w:top w:val="none" w:sz="0" w:space="0" w:color="auto"/>
                            <w:left w:val="none" w:sz="0" w:space="0" w:color="auto"/>
                            <w:bottom w:val="none" w:sz="0" w:space="0" w:color="auto"/>
                            <w:right w:val="none" w:sz="0" w:space="0" w:color="auto"/>
                          </w:divBdr>
                        </w:div>
                        <w:div w:id="477380296">
                          <w:marLeft w:val="0"/>
                          <w:marRight w:val="0"/>
                          <w:marTop w:val="0"/>
                          <w:marBottom w:val="0"/>
                          <w:divBdr>
                            <w:top w:val="none" w:sz="0" w:space="0" w:color="auto"/>
                            <w:left w:val="none" w:sz="0" w:space="0" w:color="auto"/>
                            <w:bottom w:val="none" w:sz="0" w:space="0" w:color="auto"/>
                            <w:right w:val="none" w:sz="0" w:space="0" w:color="auto"/>
                          </w:divBdr>
                        </w:div>
                      </w:divsChild>
                    </w:div>
                    <w:div w:id="1299342750">
                      <w:marLeft w:val="0"/>
                      <w:marRight w:val="0"/>
                      <w:marTop w:val="0"/>
                      <w:marBottom w:val="0"/>
                      <w:divBdr>
                        <w:top w:val="none" w:sz="0" w:space="0" w:color="auto"/>
                        <w:left w:val="none" w:sz="0" w:space="0" w:color="auto"/>
                        <w:bottom w:val="none" w:sz="0" w:space="0" w:color="auto"/>
                        <w:right w:val="none" w:sz="0" w:space="0" w:color="auto"/>
                      </w:divBdr>
                    </w:div>
                  </w:divsChild>
                </w:div>
                <w:div w:id="1278559662">
                  <w:marLeft w:val="0"/>
                  <w:marRight w:val="0"/>
                  <w:marTop w:val="150"/>
                  <w:marBottom w:val="150"/>
                  <w:divBdr>
                    <w:top w:val="none" w:sz="0" w:space="0" w:color="auto"/>
                    <w:left w:val="none" w:sz="0" w:space="0" w:color="auto"/>
                    <w:bottom w:val="none" w:sz="0" w:space="0" w:color="auto"/>
                    <w:right w:val="none" w:sz="0" w:space="0" w:color="auto"/>
                  </w:divBdr>
                  <w:divsChild>
                    <w:div w:id="247926260">
                      <w:marLeft w:val="0"/>
                      <w:marRight w:val="0"/>
                      <w:marTop w:val="0"/>
                      <w:marBottom w:val="0"/>
                      <w:divBdr>
                        <w:top w:val="none" w:sz="0" w:space="0" w:color="auto"/>
                        <w:left w:val="none" w:sz="0" w:space="0" w:color="auto"/>
                        <w:bottom w:val="none" w:sz="0" w:space="0" w:color="auto"/>
                        <w:right w:val="none" w:sz="0" w:space="0" w:color="auto"/>
                      </w:divBdr>
                      <w:divsChild>
                        <w:div w:id="363286806">
                          <w:marLeft w:val="0"/>
                          <w:marRight w:val="0"/>
                          <w:marTop w:val="0"/>
                          <w:marBottom w:val="0"/>
                          <w:divBdr>
                            <w:top w:val="none" w:sz="0" w:space="0" w:color="auto"/>
                            <w:left w:val="none" w:sz="0" w:space="0" w:color="auto"/>
                            <w:bottom w:val="none" w:sz="0" w:space="0" w:color="auto"/>
                            <w:right w:val="none" w:sz="0" w:space="0" w:color="auto"/>
                          </w:divBdr>
                        </w:div>
                        <w:div w:id="1658916291">
                          <w:marLeft w:val="0"/>
                          <w:marRight w:val="0"/>
                          <w:marTop w:val="0"/>
                          <w:marBottom w:val="0"/>
                          <w:divBdr>
                            <w:top w:val="none" w:sz="0" w:space="0" w:color="auto"/>
                            <w:left w:val="none" w:sz="0" w:space="0" w:color="auto"/>
                            <w:bottom w:val="none" w:sz="0" w:space="0" w:color="auto"/>
                            <w:right w:val="none" w:sz="0" w:space="0" w:color="auto"/>
                          </w:divBdr>
                        </w:div>
                      </w:divsChild>
                    </w:div>
                    <w:div w:id="1354500726">
                      <w:marLeft w:val="0"/>
                      <w:marRight w:val="0"/>
                      <w:marTop w:val="0"/>
                      <w:marBottom w:val="0"/>
                      <w:divBdr>
                        <w:top w:val="none" w:sz="0" w:space="0" w:color="auto"/>
                        <w:left w:val="none" w:sz="0" w:space="0" w:color="auto"/>
                        <w:bottom w:val="none" w:sz="0" w:space="0" w:color="auto"/>
                        <w:right w:val="none" w:sz="0" w:space="0" w:color="auto"/>
                      </w:divBdr>
                    </w:div>
                  </w:divsChild>
                </w:div>
                <w:div w:id="580136872">
                  <w:marLeft w:val="0"/>
                  <w:marRight w:val="0"/>
                  <w:marTop w:val="150"/>
                  <w:marBottom w:val="150"/>
                  <w:divBdr>
                    <w:top w:val="none" w:sz="0" w:space="0" w:color="auto"/>
                    <w:left w:val="none" w:sz="0" w:space="0" w:color="auto"/>
                    <w:bottom w:val="none" w:sz="0" w:space="0" w:color="auto"/>
                    <w:right w:val="none" w:sz="0" w:space="0" w:color="auto"/>
                  </w:divBdr>
                  <w:divsChild>
                    <w:div w:id="1332374299">
                      <w:marLeft w:val="0"/>
                      <w:marRight w:val="0"/>
                      <w:marTop w:val="0"/>
                      <w:marBottom w:val="0"/>
                      <w:divBdr>
                        <w:top w:val="none" w:sz="0" w:space="0" w:color="auto"/>
                        <w:left w:val="none" w:sz="0" w:space="0" w:color="auto"/>
                        <w:bottom w:val="none" w:sz="0" w:space="0" w:color="auto"/>
                        <w:right w:val="none" w:sz="0" w:space="0" w:color="auto"/>
                      </w:divBdr>
                    </w:div>
                    <w:div w:id="1765222902">
                      <w:marLeft w:val="0"/>
                      <w:marRight w:val="0"/>
                      <w:marTop w:val="0"/>
                      <w:marBottom w:val="0"/>
                      <w:divBdr>
                        <w:top w:val="none" w:sz="0" w:space="0" w:color="auto"/>
                        <w:left w:val="none" w:sz="0" w:space="0" w:color="auto"/>
                        <w:bottom w:val="none" w:sz="0" w:space="0" w:color="auto"/>
                        <w:right w:val="none" w:sz="0" w:space="0" w:color="auto"/>
                      </w:divBdr>
                      <w:divsChild>
                        <w:div w:id="251552327">
                          <w:marLeft w:val="0"/>
                          <w:marRight w:val="0"/>
                          <w:marTop w:val="0"/>
                          <w:marBottom w:val="0"/>
                          <w:divBdr>
                            <w:top w:val="none" w:sz="0" w:space="0" w:color="auto"/>
                            <w:left w:val="none" w:sz="0" w:space="0" w:color="auto"/>
                            <w:bottom w:val="none" w:sz="0" w:space="0" w:color="auto"/>
                            <w:right w:val="none" w:sz="0" w:space="0" w:color="auto"/>
                          </w:divBdr>
                        </w:div>
                        <w:div w:id="1975404431">
                          <w:marLeft w:val="0"/>
                          <w:marRight w:val="0"/>
                          <w:marTop w:val="0"/>
                          <w:marBottom w:val="0"/>
                          <w:divBdr>
                            <w:top w:val="none" w:sz="0" w:space="0" w:color="auto"/>
                            <w:left w:val="none" w:sz="0" w:space="0" w:color="auto"/>
                            <w:bottom w:val="none" w:sz="0" w:space="0" w:color="auto"/>
                            <w:right w:val="none" w:sz="0" w:space="0" w:color="auto"/>
                          </w:divBdr>
                        </w:div>
                      </w:divsChild>
                    </w:div>
                    <w:div w:id="1249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01604">
          <w:marLeft w:val="0"/>
          <w:marRight w:val="0"/>
          <w:marTop w:val="375"/>
          <w:marBottom w:val="0"/>
          <w:divBdr>
            <w:top w:val="none" w:sz="0" w:space="0" w:color="auto"/>
            <w:left w:val="none" w:sz="0" w:space="0" w:color="auto"/>
            <w:bottom w:val="none" w:sz="0" w:space="0" w:color="auto"/>
            <w:right w:val="none" w:sz="0" w:space="0" w:color="auto"/>
          </w:divBdr>
          <w:divsChild>
            <w:div w:id="1543514966">
              <w:marLeft w:val="0"/>
              <w:marRight w:val="0"/>
              <w:marTop w:val="150"/>
              <w:marBottom w:val="0"/>
              <w:divBdr>
                <w:top w:val="none" w:sz="0" w:space="0" w:color="auto"/>
                <w:left w:val="none" w:sz="0" w:space="0" w:color="auto"/>
                <w:bottom w:val="none" w:sz="0" w:space="0" w:color="auto"/>
                <w:right w:val="none" w:sz="0" w:space="0" w:color="auto"/>
              </w:divBdr>
              <w:divsChild>
                <w:div w:id="6949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80563">
          <w:marLeft w:val="0"/>
          <w:marRight w:val="0"/>
          <w:marTop w:val="375"/>
          <w:marBottom w:val="0"/>
          <w:divBdr>
            <w:top w:val="none" w:sz="0" w:space="0" w:color="auto"/>
            <w:left w:val="none" w:sz="0" w:space="0" w:color="auto"/>
            <w:bottom w:val="none" w:sz="0" w:space="0" w:color="auto"/>
            <w:right w:val="none" w:sz="0" w:space="0" w:color="auto"/>
          </w:divBdr>
          <w:divsChild>
            <w:div w:id="1657103186">
              <w:marLeft w:val="0"/>
              <w:marRight w:val="0"/>
              <w:marTop w:val="150"/>
              <w:marBottom w:val="0"/>
              <w:divBdr>
                <w:top w:val="none" w:sz="0" w:space="0" w:color="auto"/>
                <w:left w:val="none" w:sz="0" w:space="0" w:color="auto"/>
                <w:bottom w:val="none" w:sz="0" w:space="0" w:color="auto"/>
                <w:right w:val="none" w:sz="0" w:space="0" w:color="auto"/>
              </w:divBdr>
            </w:div>
          </w:divsChild>
        </w:div>
        <w:div w:id="91558042">
          <w:marLeft w:val="0"/>
          <w:marRight w:val="0"/>
          <w:marTop w:val="375"/>
          <w:marBottom w:val="0"/>
          <w:divBdr>
            <w:top w:val="none" w:sz="0" w:space="0" w:color="auto"/>
            <w:left w:val="none" w:sz="0" w:space="0" w:color="auto"/>
            <w:bottom w:val="none" w:sz="0" w:space="0" w:color="auto"/>
            <w:right w:val="none" w:sz="0" w:space="0" w:color="auto"/>
          </w:divBdr>
          <w:divsChild>
            <w:div w:id="1333803105">
              <w:marLeft w:val="0"/>
              <w:marRight w:val="0"/>
              <w:marTop w:val="150"/>
              <w:marBottom w:val="0"/>
              <w:divBdr>
                <w:top w:val="none" w:sz="0" w:space="0" w:color="auto"/>
                <w:left w:val="none" w:sz="0" w:space="0" w:color="auto"/>
                <w:bottom w:val="none" w:sz="0" w:space="0" w:color="auto"/>
                <w:right w:val="none" w:sz="0" w:space="0" w:color="auto"/>
              </w:divBdr>
              <w:divsChild>
                <w:div w:id="8247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0919">
          <w:marLeft w:val="0"/>
          <w:marRight w:val="0"/>
          <w:marTop w:val="375"/>
          <w:marBottom w:val="0"/>
          <w:divBdr>
            <w:top w:val="none" w:sz="0" w:space="0" w:color="auto"/>
            <w:left w:val="none" w:sz="0" w:space="0" w:color="auto"/>
            <w:bottom w:val="none" w:sz="0" w:space="0" w:color="auto"/>
            <w:right w:val="none" w:sz="0" w:space="0" w:color="auto"/>
          </w:divBdr>
          <w:divsChild>
            <w:div w:id="743840650">
              <w:marLeft w:val="0"/>
              <w:marRight w:val="0"/>
              <w:marTop w:val="150"/>
              <w:marBottom w:val="0"/>
              <w:divBdr>
                <w:top w:val="none" w:sz="0" w:space="0" w:color="auto"/>
                <w:left w:val="none" w:sz="0" w:space="0" w:color="auto"/>
                <w:bottom w:val="none" w:sz="0" w:space="0" w:color="auto"/>
                <w:right w:val="none" w:sz="0" w:space="0" w:color="auto"/>
              </w:divBdr>
              <w:divsChild>
                <w:div w:id="17702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62444">
      <w:bodyDiv w:val="1"/>
      <w:marLeft w:val="0"/>
      <w:marRight w:val="0"/>
      <w:marTop w:val="0"/>
      <w:marBottom w:val="0"/>
      <w:divBdr>
        <w:top w:val="none" w:sz="0" w:space="0" w:color="auto"/>
        <w:left w:val="none" w:sz="0" w:space="0" w:color="auto"/>
        <w:bottom w:val="none" w:sz="0" w:space="0" w:color="auto"/>
        <w:right w:val="none" w:sz="0" w:space="0" w:color="auto"/>
      </w:divBdr>
    </w:div>
    <w:div w:id="1533302674">
      <w:bodyDiv w:val="1"/>
      <w:marLeft w:val="0"/>
      <w:marRight w:val="0"/>
      <w:marTop w:val="0"/>
      <w:marBottom w:val="0"/>
      <w:divBdr>
        <w:top w:val="none" w:sz="0" w:space="0" w:color="auto"/>
        <w:left w:val="none" w:sz="0" w:space="0" w:color="auto"/>
        <w:bottom w:val="none" w:sz="0" w:space="0" w:color="auto"/>
        <w:right w:val="none" w:sz="0" w:space="0" w:color="auto"/>
      </w:divBdr>
    </w:div>
    <w:div w:id="1536624820">
      <w:bodyDiv w:val="1"/>
      <w:marLeft w:val="0"/>
      <w:marRight w:val="0"/>
      <w:marTop w:val="0"/>
      <w:marBottom w:val="0"/>
      <w:divBdr>
        <w:top w:val="none" w:sz="0" w:space="0" w:color="auto"/>
        <w:left w:val="none" w:sz="0" w:space="0" w:color="auto"/>
        <w:bottom w:val="none" w:sz="0" w:space="0" w:color="auto"/>
        <w:right w:val="none" w:sz="0" w:space="0" w:color="auto"/>
      </w:divBdr>
    </w:div>
    <w:div w:id="1572697568">
      <w:bodyDiv w:val="1"/>
      <w:marLeft w:val="0"/>
      <w:marRight w:val="0"/>
      <w:marTop w:val="0"/>
      <w:marBottom w:val="0"/>
      <w:divBdr>
        <w:top w:val="none" w:sz="0" w:space="0" w:color="auto"/>
        <w:left w:val="none" w:sz="0" w:space="0" w:color="auto"/>
        <w:bottom w:val="none" w:sz="0" w:space="0" w:color="auto"/>
        <w:right w:val="none" w:sz="0" w:space="0" w:color="auto"/>
      </w:divBdr>
    </w:div>
    <w:div w:id="1588535737">
      <w:bodyDiv w:val="1"/>
      <w:marLeft w:val="0"/>
      <w:marRight w:val="0"/>
      <w:marTop w:val="0"/>
      <w:marBottom w:val="0"/>
      <w:divBdr>
        <w:top w:val="none" w:sz="0" w:space="0" w:color="auto"/>
        <w:left w:val="none" w:sz="0" w:space="0" w:color="auto"/>
        <w:bottom w:val="none" w:sz="0" w:space="0" w:color="auto"/>
        <w:right w:val="none" w:sz="0" w:space="0" w:color="auto"/>
      </w:divBdr>
    </w:div>
    <w:div w:id="1590311837">
      <w:bodyDiv w:val="1"/>
      <w:marLeft w:val="0"/>
      <w:marRight w:val="0"/>
      <w:marTop w:val="0"/>
      <w:marBottom w:val="0"/>
      <w:divBdr>
        <w:top w:val="none" w:sz="0" w:space="0" w:color="auto"/>
        <w:left w:val="none" w:sz="0" w:space="0" w:color="auto"/>
        <w:bottom w:val="none" w:sz="0" w:space="0" w:color="auto"/>
        <w:right w:val="none" w:sz="0" w:space="0" w:color="auto"/>
      </w:divBdr>
    </w:div>
    <w:div w:id="1635519569">
      <w:bodyDiv w:val="1"/>
      <w:marLeft w:val="0"/>
      <w:marRight w:val="0"/>
      <w:marTop w:val="0"/>
      <w:marBottom w:val="0"/>
      <w:divBdr>
        <w:top w:val="none" w:sz="0" w:space="0" w:color="auto"/>
        <w:left w:val="none" w:sz="0" w:space="0" w:color="auto"/>
        <w:bottom w:val="none" w:sz="0" w:space="0" w:color="auto"/>
        <w:right w:val="none" w:sz="0" w:space="0" w:color="auto"/>
      </w:divBdr>
    </w:div>
    <w:div w:id="1792090080">
      <w:bodyDiv w:val="1"/>
      <w:marLeft w:val="0"/>
      <w:marRight w:val="0"/>
      <w:marTop w:val="0"/>
      <w:marBottom w:val="0"/>
      <w:divBdr>
        <w:top w:val="none" w:sz="0" w:space="0" w:color="auto"/>
        <w:left w:val="none" w:sz="0" w:space="0" w:color="auto"/>
        <w:bottom w:val="none" w:sz="0" w:space="0" w:color="auto"/>
        <w:right w:val="none" w:sz="0" w:space="0" w:color="auto"/>
      </w:divBdr>
    </w:div>
    <w:div w:id="1837766863">
      <w:bodyDiv w:val="1"/>
      <w:marLeft w:val="0"/>
      <w:marRight w:val="0"/>
      <w:marTop w:val="0"/>
      <w:marBottom w:val="0"/>
      <w:divBdr>
        <w:top w:val="none" w:sz="0" w:space="0" w:color="auto"/>
        <w:left w:val="none" w:sz="0" w:space="0" w:color="auto"/>
        <w:bottom w:val="none" w:sz="0" w:space="0" w:color="auto"/>
        <w:right w:val="none" w:sz="0" w:space="0" w:color="auto"/>
      </w:divBdr>
    </w:div>
    <w:div w:id="2021010285">
      <w:bodyDiv w:val="1"/>
      <w:marLeft w:val="0"/>
      <w:marRight w:val="0"/>
      <w:marTop w:val="0"/>
      <w:marBottom w:val="0"/>
      <w:divBdr>
        <w:top w:val="none" w:sz="0" w:space="0" w:color="auto"/>
        <w:left w:val="none" w:sz="0" w:space="0" w:color="auto"/>
        <w:bottom w:val="none" w:sz="0" w:space="0" w:color="auto"/>
        <w:right w:val="none" w:sz="0" w:space="0" w:color="auto"/>
      </w:divBdr>
    </w:div>
    <w:div w:id="2037071753">
      <w:bodyDiv w:val="1"/>
      <w:marLeft w:val="0"/>
      <w:marRight w:val="0"/>
      <w:marTop w:val="0"/>
      <w:marBottom w:val="0"/>
      <w:divBdr>
        <w:top w:val="none" w:sz="0" w:space="0" w:color="auto"/>
        <w:left w:val="none" w:sz="0" w:space="0" w:color="auto"/>
        <w:bottom w:val="none" w:sz="0" w:space="0" w:color="auto"/>
        <w:right w:val="none" w:sz="0" w:space="0" w:color="auto"/>
      </w:divBdr>
    </w:div>
    <w:div w:id="2058431254">
      <w:bodyDiv w:val="1"/>
      <w:marLeft w:val="0"/>
      <w:marRight w:val="0"/>
      <w:marTop w:val="0"/>
      <w:marBottom w:val="0"/>
      <w:divBdr>
        <w:top w:val="none" w:sz="0" w:space="0" w:color="auto"/>
        <w:left w:val="none" w:sz="0" w:space="0" w:color="auto"/>
        <w:bottom w:val="none" w:sz="0" w:space="0" w:color="auto"/>
        <w:right w:val="none" w:sz="0" w:space="0" w:color="auto"/>
      </w:divBdr>
    </w:div>
    <w:div w:id="2087217024">
      <w:bodyDiv w:val="1"/>
      <w:marLeft w:val="0"/>
      <w:marRight w:val="0"/>
      <w:marTop w:val="0"/>
      <w:marBottom w:val="0"/>
      <w:divBdr>
        <w:top w:val="none" w:sz="0" w:space="0" w:color="auto"/>
        <w:left w:val="none" w:sz="0" w:space="0" w:color="auto"/>
        <w:bottom w:val="none" w:sz="0" w:space="0" w:color="auto"/>
        <w:right w:val="none" w:sz="0" w:space="0" w:color="auto"/>
      </w:divBdr>
    </w:div>
    <w:div w:id="2104179501">
      <w:bodyDiv w:val="1"/>
      <w:marLeft w:val="0"/>
      <w:marRight w:val="0"/>
      <w:marTop w:val="0"/>
      <w:marBottom w:val="0"/>
      <w:divBdr>
        <w:top w:val="none" w:sz="0" w:space="0" w:color="auto"/>
        <w:left w:val="none" w:sz="0" w:space="0" w:color="auto"/>
        <w:bottom w:val="none" w:sz="0" w:space="0" w:color="auto"/>
        <w:right w:val="none" w:sz="0" w:space="0" w:color="auto"/>
      </w:divBdr>
    </w:div>
    <w:div w:id="21453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15B99-E917-4B21-8FB9-22603A6D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3947</TotalTime>
  <Pages>5</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Links>
    <vt:vector size="6" baseType="variant">
      <vt:variant>
        <vt:i4>8061009</vt:i4>
      </vt:variant>
      <vt:variant>
        <vt:i4>0</vt:i4>
      </vt:variant>
      <vt:variant>
        <vt:i4>0</vt:i4>
      </vt:variant>
      <vt:variant>
        <vt:i4>5</vt:i4>
      </vt:variant>
      <vt:variant>
        <vt:lpwstr>mailto:srani5177@gmail.com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Mousmi Shah Gandhi</dc:creator>
  <cp:lastModifiedBy>Nikhil Myana</cp:lastModifiedBy>
  <cp:revision>5</cp:revision>
  <cp:lastPrinted>2015-02-12T23:03:00Z</cp:lastPrinted>
  <dcterms:created xsi:type="dcterms:W3CDTF">2021-09-17T03:58:00Z</dcterms:created>
  <dcterms:modified xsi:type="dcterms:W3CDTF">2022-04-11T21:32:00Z</dcterms:modified>
</cp:coreProperties>
</file>